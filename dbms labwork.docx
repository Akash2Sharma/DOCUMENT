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ACD" w:rsidRPr="00A02B74" w:rsidRDefault="00ED2B17" w:rsidP="00ED2B17">
      <w:pPr>
        <w:jc w:val="center"/>
        <w:outlineLvl w:val="0"/>
        <w:rPr>
          <w:rFonts w:asciiTheme="majorHAnsi" w:hAnsiTheme="majorHAnsi"/>
          <w:i/>
          <w:sz w:val="72"/>
          <w:u w:val="single"/>
        </w:rPr>
      </w:pPr>
      <w:r w:rsidRPr="00A02B74">
        <w:rPr>
          <w:rFonts w:asciiTheme="majorHAnsi" w:hAnsiTheme="majorHAnsi"/>
          <w:i/>
          <w:sz w:val="72"/>
          <w:u w:val="single"/>
        </w:rPr>
        <w:t>Manav Rachna University</w:t>
      </w:r>
    </w:p>
    <w:p w:rsidR="00A02B74" w:rsidRDefault="00A02B74" w:rsidP="00ED2B17">
      <w:pPr>
        <w:jc w:val="center"/>
        <w:outlineLvl w:val="0"/>
        <w:rPr>
          <w:rFonts w:asciiTheme="majorHAnsi" w:hAnsiTheme="majorHAnsi"/>
          <w:i/>
          <w:sz w:val="72"/>
        </w:rPr>
      </w:pPr>
    </w:p>
    <w:p w:rsidR="00ED2B17" w:rsidRPr="00A02B74" w:rsidRDefault="00ED2B17" w:rsidP="00ED2B17">
      <w:pPr>
        <w:jc w:val="center"/>
        <w:outlineLvl w:val="0"/>
        <w:rPr>
          <w:rFonts w:asciiTheme="majorHAnsi" w:hAnsiTheme="majorHAnsi"/>
          <w:i/>
          <w:sz w:val="72"/>
          <w:u w:val="single"/>
        </w:rPr>
      </w:pPr>
      <w:r w:rsidRPr="00A02B74">
        <w:rPr>
          <w:rFonts w:asciiTheme="majorHAnsi" w:hAnsiTheme="majorHAnsi"/>
          <w:i/>
          <w:sz w:val="72"/>
          <w:u w:val="single"/>
        </w:rPr>
        <w:t>3</w:t>
      </w:r>
      <w:r w:rsidRPr="00A02B74">
        <w:rPr>
          <w:rFonts w:asciiTheme="majorHAnsi" w:hAnsiTheme="majorHAnsi"/>
          <w:i/>
          <w:sz w:val="72"/>
          <w:u w:val="single"/>
          <w:vertAlign w:val="superscript"/>
        </w:rPr>
        <w:t>rd</w:t>
      </w:r>
      <w:r w:rsidR="00E43E67">
        <w:rPr>
          <w:rFonts w:asciiTheme="majorHAnsi" w:hAnsiTheme="majorHAnsi"/>
          <w:i/>
          <w:sz w:val="72"/>
          <w:u w:val="single"/>
        </w:rPr>
        <w:t xml:space="preserve"> Semester</w:t>
      </w:r>
    </w:p>
    <w:p w:rsidR="00ED2B17" w:rsidRDefault="00ED2B17" w:rsidP="00A4285D">
      <w:pPr>
        <w:jc w:val="center"/>
        <w:rPr>
          <w:rFonts w:asciiTheme="majorHAnsi" w:hAnsiTheme="majorHAnsi"/>
          <w:i/>
          <w:sz w:val="72"/>
        </w:rPr>
      </w:pPr>
    </w:p>
    <w:p w:rsidR="00ED2B17" w:rsidRPr="00A02B74" w:rsidRDefault="00ED2B17" w:rsidP="00A4285D">
      <w:pPr>
        <w:jc w:val="center"/>
        <w:rPr>
          <w:sz w:val="72"/>
          <w:szCs w:val="72"/>
          <w:u w:val="single"/>
        </w:rPr>
      </w:pPr>
      <w:r w:rsidRPr="00A02B74">
        <w:rPr>
          <w:rFonts w:asciiTheme="majorHAnsi" w:hAnsiTheme="majorHAnsi"/>
          <w:sz w:val="72"/>
          <w:szCs w:val="72"/>
          <w:u w:val="single"/>
        </w:rPr>
        <w:t xml:space="preserve">Database management </w:t>
      </w:r>
      <w:r w:rsidRPr="00A02B74">
        <w:rPr>
          <w:sz w:val="72"/>
          <w:szCs w:val="72"/>
          <w:u w:val="single"/>
        </w:rPr>
        <w:t>System</w:t>
      </w:r>
    </w:p>
    <w:p w:rsidR="00ED2B17" w:rsidRPr="00ED2B17" w:rsidRDefault="00ED2B17" w:rsidP="00A4285D">
      <w:pPr>
        <w:jc w:val="center"/>
        <w:rPr>
          <w:rFonts w:asciiTheme="majorHAnsi" w:hAnsiTheme="majorHAnsi"/>
          <w:i/>
          <w:sz w:val="72"/>
        </w:rPr>
      </w:pPr>
    </w:p>
    <w:p w:rsidR="00ED2B17" w:rsidRDefault="00ED2B17">
      <w:pPr>
        <w:rPr>
          <w:rFonts w:asciiTheme="majorHAnsi" w:hAnsiTheme="majorHAnsi"/>
          <w:sz w:val="72"/>
        </w:rPr>
      </w:pPr>
    </w:p>
    <w:p w:rsidR="00ED2B17" w:rsidRDefault="00ED2B17">
      <w:pPr>
        <w:rPr>
          <w:rFonts w:asciiTheme="majorHAnsi" w:hAnsiTheme="majorHAnsi"/>
          <w:sz w:val="72"/>
        </w:rPr>
      </w:pPr>
    </w:p>
    <w:p w:rsidR="00ED2B17" w:rsidRPr="00A02B74" w:rsidRDefault="00ED2B17">
      <w:pPr>
        <w:rPr>
          <w:rFonts w:asciiTheme="majorHAnsi" w:hAnsiTheme="majorHAnsi"/>
          <w:b/>
          <w:sz w:val="28"/>
          <w:szCs w:val="28"/>
        </w:rPr>
      </w:pPr>
      <w:r w:rsidRPr="00A02B74">
        <w:rPr>
          <w:rFonts w:asciiTheme="majorHAnsi" w:hAnsiTheme="majorHAnsi"/>
          <w:b/>
          <w:sz w:val="28"/>
          <w:szCs w:val="28"/>
        </w:rPr>
        <w:t>Submitted to:</w:t>
      </w:r>
      <w:r w:rsidRPr="00A02B74">
        <w:rPr>
          <w:rFonts w:asciiTheme="majorHAnsi" w:hAnsiTheme="majorHAnsi"/>
          <w:b/>
          <w:sz w:val="28"/>
          <w:szCs w:val="28"/>
        </w:rPr>
        <w:tab/>
      </w:r>
      <w:r w:rsidRPr="00A02B74">
        <w:rPr>
          <w:rFonts w:asciiTheme="majorHAnsi" w:hAnsiTheme="majorHAnsi"/>
          <w:b/>
          <w:sz w:val="28"/>
          <w:szCs w:val="28"/>
        </w:rPr>
        <w:tab/>
      </w:r>
      <w:r w:rsidRPr="00A02B74">
        <w:rPr>
          <w:rFonts w:asciiTheme="majorHAnsi" w:hAnsiTheme="majorHAnsi"/>
          <w:b/>
          <w:sz w:val="28"/>
          <w:szCs w:val="28"/>
        </w:rPr>
        <w:tab/>
      </w:r>
      <w:r w:rsidRPr="00A02B74">
        <w:rPr>
          <w:rFonts w:asciiTheme="majorHAnsi" w:hAnsiTheme="majorHAnsi"/>
          <w:b/>
          <w:sz w:val="28"/>
          <w:szCs w:val="28"/>
        </w:rPr>
        <w:tab/>
      </w:r>
      <w:r w:rsidRPr="00A02B74">
        <w:rPr>
          <w:rFonts w:asciiTheme="majorHAnsi" w:hAnsiTheme="majorHAnsi"/>
          <w:b/>
          <w:sz w:val="28"/>
          <w:szCs w:val="28"/>
        </w:rPr>
        <w:tab/>
      </w:r>
      <w:r w:rsidRPr="00A02B74">
        <w:rPr>
          <w:rFonts w:asciiTheme="majorHAnsi" w:hAnsiTheme="majorHAnsi"/>
          <w:b/>
          <w:sz w:val="28"/>
          <w:szCs w:val="28"/>
        </w:rPr>
        <w:tab/>
      </w:r>
      <w:r w:rsidRPr="00A02B74">
        <w:rPr>
          <w:rFonts w:asciiTheme="majorHAnsi" w:hAnsiTheme="majorHAnsi"/>
          <w:b/>
          <w:sz w:val="28"/>
          <w:szCs w:val="28"/>
        </w:rPr>
        <w:tab/>
        <w:t>Submitted by:</w:t>
      </w:r>
    </w:p>
    <w:p w:rsidR="00ED2B17" w:rsidRPr="00A02B74" w:rsidRDefault="00ED2B17">
      <w:pPr>
        <w:rPr>
          <w:rFonts w:asciiTheme="majorHAnsi" w:hAnsiTheme="majorHAnsi"/>
          <w:b/>
          <w:sz w:val="28"/>
          <w:szCs w:val="28"/>
        </w:rPr>
      </w:pPr>
      <w:r w:rsidRPr="00A02B74">
        <w:rPr>
          <w:rFonts w:asciiTheme="majorHAnsi" w:hAnsiTheme="majorHAnsi"/>
          <w:b/>
          <w:sz w:val="28"/>
          <w:szCs w:val="28"/>
        </w:rPr>
        <w:t>Gaganjot Kaur</w:t>
      </w:r>
      <w:r w:rsidRPr="00A02B74">
        <w:rPr>
          <w:rFonts w:asciiTheme="majorHAnsi" w:hAnsiTheme="majorHAnsi"/>
          <w:b/>
          <w:sz w:val="28"/>
          <w:szCs w:val="28"/>
        </w:rPr>
        <w:tab/>
      </w:r>
      <w:r w:rsidRPr="00A02B74">
        <w:rPr>
          <w:rFonts w:asciiTheme="majorHAnsi" w:hAnsiTheme="majorHAnsi"/>
          <w:b/>
          <w:sz w:val="28"/>
          <w:szCs w:val="28"/>
        </w:rPr>
        <w:tab/>
      </w:r>
      <w:r w:rsidRPr="00A02B74">
        <w:rPr>
          <w:rFonts w:asciiTheme="majorHAnsi" w:hAnsiTheme="majorHAnsi"/>
          <w:b/>
          <w:sz w:val="28"/>
          <w:szCs w:val="28"/>
        </w:rPr>
        <w:tab/>
      </w:r>
      <w:r w:rsidRPr="00A02B74">
        <w:rPr>
          <w:rFonts w:asciiTheme="majorHAnsi" w:hAnsiTheme="majorHAnsi"/>
          <w:b/>
          <w:sz w:val="28"/>
          <w:szCs w:val="28"/>
        </w:rPr>
        <w:tab/>
      </w:r>
      <w:r w:rsidRPr="00A02B74">
        <w:rPr>
          <w:rFonts w:asciiTheme="majorHAnsi" w:hAnsiTheme="majorHAnsi"/>
          <w:b/>
          <w:sz w:val="28"/>
          <w:szCs w:val="28"/>
        </w:rPr>
        <w:tab/>
      </w:r>
      <w:r w:rsidRPr="00A02B74">
        <w:rPr>
          <w:rFonts w:asciiTheme="majorHAnsi" w:hAnsiTheme="majorHAnsi"/>
          <w:b/>
          <w:sz w:val="28"/>
          <w:szCs w:val="28"/>
        </w:rPr>
        <w:tab/>
      </w:r>
      <w:r w:rsidRPr="00A02B74">
        <w:rPr>
          <w:rFonts w:asciiTheme="majorHAnsi" w:hAnsiTheme="majorHAnsi"/>
          <w:b/>
          <w:sz w:val="28"/>
          <w:szCs w:val="28"/>
        </w:rPr>
        <w:tab/>
        <w:t>Lakshaya bhardwaj</w:t>
      </w:r>
    </w:p>
    <w:p w:rsidR="00A02B74" w:rsidRPr="00A02B74" w:rsidRDefault="00ED2B17">
      <w:pPr>
        <w:rPr>
          <w:rFonts w:asciiTheme="majorHAnsi" w:hAnsiTheme="majorHAnsi"/>
          <w:b/>
          <w:sz w:val="28"/>
          <w:szCs w:val="28"/>
        </w:rPr>
      </w:pPr>
      <w:r w:rsidRPr="00A02B74">
        <w:rPr>
          <w:rFonts w:asciiTheme="majorHAnsi" w:hAnsiTheme="majorHAnsi"/>
          <w:b/>
          <w:sz w:val="28"/>
          <w:szCs w:val="28"/>
        </w:rPr>
        <w:tab/>
      </w:r>
      <w:r w:rsidRPr="00A02B74">
        <w:rPr>
          <w:rFonts w:asciiTheme="majorHAnsi" w:hAnsiTheme="majorHAnsi"/>
          <w:b/>
          <w:sz w:val="28"/>
          <w:szCs w:val="28"/>
        </w:rPr>
        <w:tab/>
      </w:r>
      <w:r w:rsidRPr="00A02B74">
        <w:rPr>
          <w:rFonts w:asciiTheme="majorHAnsi" w:hAnsiTheme="majorHAnsi"/>
          <w:b/>
          <w:sz w:val="28"/>
          <w:szCs w:val="28"/>
        </w:rPr>
        <w:tab/>
      </w:r>
      <w:r w:rsidRPr="00A02B74">
        <w:rPr>
          <w:rFonts w:asciiTheme="majorHAnsi" w:hAnsiTheme="majorHAnsi"/>
          <w:b/>
          <w:sz w:val="28"/>
          <w:szCs w:val="28"/>
        </w:rPr>
        <w:tab/>
      </w:r>
      <w:r w:rsidRPr="00A02B74">
        <w:rPr>
          <w:rFonts w:asciiTheme="majorHAnsi" w:hAnsiTheme="majorHAnsi"/>
          <w:b/>
          <w:sz w:val="28"/>
          <w:szCs w:val="28"/>
        </w:rPr>
        <w:tab/>
      </w:r>
      <w:r w:rsidRPr="00A02B74">
        <w:rPr>
          <w:rFonts w:asciiTheme="majorHAnsi" w:hAnsiTheme="majorHAnsi"/>
          <w:b/>
          <w:sz w:val="28"/>
          <w:szCs w:val="28"/>
        </w:rPr>
        <w:tab/>
      </w:r>
      <w:r w:rsidRPr="00A02B74">
        <w:rPr>
          <w:rFonts w:asciiTheme="majorHAnsi" w:hAnsiTheme="majorHAnsi"/>
          <w:b/>
          <w:sz w:val="28"/>
          <w:szCs w:val="28"/>
        </w:rPr>
        <w:tab/>
      </w:r>
      <w:r w:rsidRPr="00A02B74">
        <w:rPr>
          <w:rFonts w:asciiTheme="majorHAnsi" w:hAnsiTheme="majorHAnsi"/>
          <w:b/>
          <w:sz w:val="28"/>
          <w:szCs w:val="28"/>
        </w:rPr>
        <w:tab/>
      </w:r>
      <w:r w:rsidRPr="00A02B74">
        <w:rPr>
          <w:rFonts w:asciiTheme="majorHAnsi" w:hAnsiTheme="majorHAnsi"/>
          <w:b/>
          <w:sz w:val="28"/>
          <w:szCs w:val="28"/>
        </w:rPr>
        <w:tab/>
      </w:r>
      <w:r w:rsidR="00A02B74" w:rsidRPr="00A02B74">
        <w:rPr>
          <w:rFonts w:asciiTheme="majorHAnsi" w:hAnsiTheme="majorHAnsi"/>
          <w:b/>
          <w:sz w:val="28"/>
          <w:szCs w:val="28"/>
        </w:rPr>
        <w:t>2K15CSUN01015</w:t>
      </w:r>
    </w:p>
    <w:p w:rsidR="00ED2B17" w:rsidRPr="00A02B74" w:rsidRDefault="00A02B74">
      <w:pPr>
        <w:rPr>
          <w:rFonts w:asciiTheme="majorHAnsi" w:hAnsiTheme="majorHAnsi"/>
          <w:b/>
          <w:sz w:val="28"/>
          <w:szCs w:val="28"/>
        </w:rPr>
      </w:pPr>
      <w:r w:rsidRPr="00A02B74">
        <w:rPr>
          <w:rFonts w:asciiTheme="majorHAnsi" w:hAnsiTheme="majorHAnsi"/>
          <w:b/>
          <w:sz w:val="28"/>
          <w:szCs w:val="28"/>
        </w:rPr>
        <w:tab/>
      </w:r>
      <w:r w:rsidRPr="00A02B74">
        <w:rPr>
          <w:rFonts w:asciiTheme="majorHAnsi" w:hAnsiTheme="majorHAnsi"/>
          <w:b/>
          <w:sz w:val="28"/>
          <w:szCs w:val="28"/>
        </w:rPr>
        <w:tab/>
      </w:r>
      <w:r w:rsidRPr="00A02B74">
        <w:rPr>
          <w:rFonts w:asciiTheme="majorHAnsi" w:hAnsiTheme="majorHAnsi"/>
          <w:b/>
          <w:sz w:val="28"/>
          <w:szCs w:val="28"/>
        </w:rPr>
        <w:tab/>
      </w:r>
      <w:r w:rsidRPr="00A02B74">
        <w:rPr>
          <w:rFonts w:asciiTheme="majorHAnsi" w:hAnsiTheme="majorHAnsi"/>
          <w:b/>
          <w:sz w:val="28"/>
          <w:szCs w:val="28"/>
        </w:rPr>
        <w:tab/>
      </w:r>
      <w:r w:rsidRPr="00A02B74">
        <w:rPr>
          <w:rFonts w:asciiTheme="majorHAnsi" w:hAnsiTheme="majorHAnsi"/>
          <w:b/>
          <w:sz w:val="28"/>
          <w:szCs w:val="28"/>
        </w:rPr>
        <w:tab/>
      </w:r>
      <w:r w:rsidRPr="00A02B74">
        <w:rPr>
          <w:rFonts w:asciiTheme="majorHAnsi" w:hAnsiTheme="majorHAnsi"/>
          <w:b/>
          <w:sz w:val="28"/>
          <w:szCs w:val="28"/>
        </w:rPr>
        <w:tab/>
      </w:r>
      <w:r w:rsidRPr="00A02B74">
        <w:rPr>
          <w:rFonts w:asciiTheme="majorHAnsi" w:hAnsiTheme="majorHAnsi"/>
          <w:b/>
          <w:sz w:val="28"/>
          <w:szCs w:val="28"/>
        </w:rPr>
        <w:tab/>
      </w:r>
      <w:r w:rsidRPr="00A02B74">
        <w:rPr>
          <w:rFonts w:asciiTheme="majorHAnsi" w:hAnsiTheme="majorHAnsi"/>
          <w:b/>
          <w:sz w:val="28"/>
          <w:szCs w:val="28"/>
        </w:rPr>
        <w:tab/>
      </w:r>
      <w:r w:rsidRPr="00A02B74">
        <w:rPr>
          <w:rFonts w:asciiTheme="majorHAnsi" w:hAnsiTheme="majorHAnsi"/>
          <w:b/>
          <w:sz w:val="28"/>
          <w:szCs w:val="28"/>
        </w:rPr>
        <w:tab/>
        <w:t>CSE – 3</w:t>
      </w:r>
      <w:r>
        <w:rPr>
          <w:rFonts w:asciiTheme="majorHAnsi" w:hAnsiTheme="majorHAnsi"/>
          <w:b/>
          <w:sz w:val="28"/>
          <w:szCs w:val="28"/>
        </w:rPr>
        <w:t>A</w:t>
      </w:r>
      <w:r w:rsidR="00ED2B17">
        <w:rPr>
          <w:rFonts w:asciiTheme="majorHAnsi" w:hAnsiTheme="majorHAnsi"/>
          <w:sz w:val="28"/>
          <w:szCs w:val="28"/>
        </w:rPr>
        <w:tab/>
      </w:r>
    </w:p>
    <w:p w:rsidR="00ED2B17" w:rsidRDefault="00ED2B17">
      <w:pPr>
        <w:rPr>
          <w:rFonts w:asciiTheme="majorHAnsi" w:hAnsiTheme="majorHAnsi"/>
          <w:sz w:val="72"/>
        </w:rPr>
      </w:pPr>
    </w:p>
    <w:p w:rsidR="0089180E" w:rsidRPr="0008340A" w:rsidRDefault="00A4285D" w:rsidP="00EE3364">
      <w:pPr>
        <w:ind w:left="3600"/>
        <w:rPr>
          <w:rFonts w:asciiTheme="majorHAnsi" w:hAnsiTheme="majorHAnsi"/>
          <w:sz w:val="72"/>
        </w:rPr>
      </w:pPr>
      <w:r w:rsidRPr="0008340A">
        <w:rPr>
          <w:rFonts w:asciiTheme="majorHAnsi" w:hAnsiTheme="majorHAnsi"/>
          <w:sz w:val="72"/>
        </w:rPr>
        <w:lastRenderedPageBreak/>
        <w:t>SQL</w:t>
      </w:r>
    </w:p>
    <w:p w:rsidR="00A4285D" w:rsidRPr="0008340A" w:rsidRDefault="00A4285D" w:rsidP="00A4285D">
      <w:pPr>
        <w:rPr>
          <w:rFonts w:asciiTheme="majorHAnsi" w:hAnsiTheme="majorHAnsi" w:cs="Courier New"/>
          <w:sz w:val="24"/>
        </w:rPr>
      </w:pPr>
    </w:p>
    <w:p w:rsidR="00A4285D" w:rsidRPr="0008340A" w:rsidRDefault="00A4285D" w:rsidP="00A4285D">
      <w:pPr>
        <w:rPr>
          <w:rFonts w:asciiTheme="majorHAnsi" w:hAnsiTheme="majorHAnsi" w:cs="Courier New"/>
          <w:sz w:val="24"/>
        </w:rPr>
      </w:pPr>
      <w:r w:rsidRPr="0008340A">
        <w:rPr>
          <w:rFonts w:asciiTheme="majorHAnsi" w:hAnsiTheme="majorHAnsi" w:cs="Courier New"/>
          <w:sz w:val="24"/>
        </w:rPr>
        <w:t>The full form of SQL is Structured Query Language.</w:t>
      </w:r>
    </w:p>
    <w:p w:rsidR="00A4285D" w:rsidRPr="0008340A" w:rsidRDefault="00A4285D" w:rsidP="00DA369E">
      <w:pPr>
        <w:pStyle w:val="ListParagraph"/>
        <w:numPr>
          <w:ilvl w:val="0"/>
          <w:numId w:val="1"/>
        </w:numPr>
        <w:rPr>
          <w:rFonts w:asciiTheme="majorHAnsi" w:hAnsiTheme="majorHAnsi" w:cs="Courier New"/>
          <w:b/>
          <w:i/>
          <w:sz w:val="24"/>
        </w:rPr>
      </w:pPr>
      <w:r w:rsidRPr="0008340A">
        <w:rPr>
          <w:rFonts w:asciiTheme="majorHAnsi" w:hAnsiTheme="majorHAnsi" w:cs="Courier New"/>
          <w:b/>
          <w:i/>
          <w:sz w:val="24"/>
        </w:rPr>
        <w:t>SQL is divided into three categories :-</w:t>
      </w:r>
    </w:p>
    <w:p w:rsidR="00A4285D" w:rsidRPr="0008340A" w:rsidRDefault="00A4285D" w:rsidP="00DA369E">
      <w:pPr>
        <w:pStyle w:val="ListParagraph"/>
        <w:numPr>
          <w:ilvl w:val="0"/>
          <w:numId w:val="2"/>
        </w:numPr>
        <w:rPr>
          <w:rFonts w:asciiTheme="majorHAnsi" w:hAnsiTheme="majorHAnsi" w:cs="Courier New"/>
          <w:sz w:val="24"/>
        </w:rPr>
      </w:pPr>
      <w:r w:rsidRPr="0008340A">
        <w:rPr>
          <w:rFonts w:asciiTheme="majorHAnsi" w:hAnsiTheme="majorHAnsi" w:cs="Courier New"/>
          <w:sz w:val="24"/>
        </w:rPr>
        <w:t>DDL - Data Definition Languages</w:t>
      </w:r>
    </w:p>
    <w:p w:rsidR="00A4285D" w:rsidRPr="0008340A" w:rsidRDefault="00A4285D" w:rsidP="00DA369E">
      <w:pPr>
        <w:pStyle w:val="ListParagraph"/>
        <w:numPr>
          <w:ilvl w:val="0"/>
          <w:numId w:val="2"/>
        </w:numPr>
        <w:rPr>
          <w:rFonts w:asciiTheme="majorHAnsi" w:hAnsiTheme="majorHAnsi" w:cs="Courier New"/>
          <w:sz w:val="24"/>
        </w:rPr>
      </w:pPr>
      <w:r w:rsidRPr="0008340A">
        <w:rPr>
          <w:rFonts w:asciiTheme="majorHAnsi" w:hAnsiTheme="majorHAnsi" w:cs="Courier New"/>
          <w:sz w:val="24"/>
        </w:rPr>
        <w:t>DML - Data Manipulation Languages</w:t>
      </w:r>
    </w:p>
    <w:p w:rsidR="00A4285D" w:rsidRPr="0008340A" w:rsidRDefault="00A4285D" w:rsidP="00DA369E">
      <w:pPr>
        <w:pStyle w:val="ListParagraph"/>
        <w:numPr>
          <w:ilvl w:val="0"/>
          <w:numId w:val="2"/>
        </w:numPr>
        <w:rPr>
          <w:rFonts w:asciiTheme="majorHAnsi" w:hAnsiTheme="majorHAnsi" w:cs="Courier New"/>
          <w:sz w:val="24"/>
        </w:rPr>
      </w:pPr>
      <w:r w:rsidRPr="0008340A">
        <w:rPr>
          <w:rFonts w:asciiTheme="majorHAnsi" w:hAnsiTheme="majorHAnsi" w:cs="Courier New"/>
          <w:sz w:val="24"/>
        </w:rPr>
        <w:t xml:space="preserve">DCL/TCL - Data/Transaction Control Languages </w:t>
      </w:r>
    </w:p>
    <w:p w:rsidR="00A4285D" w:rsidRPr="0008340A" w:rsidRDefault="00A4285D" w:rsidP="00ED2B17">
      <w:pPr>
        <w:outlineLvl w:val="0"/>
        <w:rPr>
          <w:rFonts w:asciiTheme="majorHAnsi" w:hAnsiTheme="majorHAnsi" w:cs="Courier New"/>
          <w:b/>
          <w:i/>
          <w:sz w:val="28"/>
        </w:rPr>
      </w:pPr>
      <w:r w:rsidRPr="0008340A">
        <w:rPr>
          <w:rFonts w:asciiTheme="majorHAnsi" w:hAnsiTheme="majorHAnsi" w:cs="Courier New"/>
          <w:b/>
          <w:i/>
          <w:sz w:val="28"/>
        </w:rPr>
        <w:t>DDL</w:t>
      </w:r>
    </w:p>
    <w:p w:rsidR="00A4285D" w:rsidRPr="0008340A" w:rsidRDefault="00A4285D" w:rsidP="00A4285D">
      <w:pPr>
        <w:rPr>
          <w:rFonts w:asciiTheme="majorHAnsi" w:hAnsiTheme="majorHAnsi" w:cs="Courier New"/>
        </w:rPr>
      </w:pPr>
      <w:r w:rsidRPr="0008340A">
        <w:rPr>
          <w:rFonts w:asciiTheme="majorHAnsi" w:hAnsiTheme="majorHAnsi" w:cs="Courier New"/>
        </w:rPr>
        <w:t>This</w:t>
      </w:r>
      <w:r w:rsidR="000E3EE6" w:rsidRPr="0008340A">
        <w:rPr>
          <w:rFonts w:asciiTheme="majorHAnsi" w:hAnsiTheme="majorHAnsi" w:cs="Courier New"/>
        </w:rPr>
        <w:t xml:space="preserve"> language</w:t>
      </w:r>
      <w:r w:rsidRPr="0008340A">
        <w:rPr>
          <w:rFonts w:asciiTheme="majorHAnsi" w:hAnsiTheme="majorHAnsi" w:cs="Courier New"/>
        </w:rPr>
        <w:t xml:space="preserve"> is used to create, modify or delete structure of the table. The commands that comes under this languages are -&gt; Create, Alter, Delete</w:t>
      </w:r>
    </w:p>
    <w:p w:rsidR="000E3EE6" w:rsidRPr="0008340A" w:rsidRDefault="000E3EE6" w:rsidP="00A4285D">
      <w:pPr>
        <w:rPr>
          <w:rFonts w:asciiTheme="majorHAnsi" w:hAnsiTheme="majorHAnsi" w:cs="Courier New"/>
        </w:rPr>
      </w:pPr>
    </w:p>
    <w:p w:rsidR="00A4285D" w:rsidRPr="0008340A" w:rsidRDefault="000E3EE6" w:rsidP="00ED2B17">
      <w:pPr>
        <w:outlineLvl w:val="0"/>
        <w:rPr>
          <w:rFonts w:asciiTheme="majorHAnsi" w:hAnsiTheme="majorHAnsi" w:cs="Courier New"/>
          <w:b/>
          <w:i/>
          <w:sz w:val="28"/>
        </w:rPr>
      </w:pPr>
      <w:r w:rsidRPr="0008340A">
        <w:rPr>
          <w:rFonts w:asciiTheme="majorHAnsi" w:hAnsiTheme="majorHAnsi" w:cs="Courier New"/>
          <w:b/>
          <w:i/>
          <w:sz w:val="28"/>
        </w:rPr>
        <w:t>DML</w:t>
      </w:r>
    </w:p>
    <w:p w:rsidR="000E3EE6" w:rsidRPr="0008340A" w:rsidRDefault="000E3EE6" w:rsidP="00A4285D">
      <w:pPr>
        <w:rPr>
          <w:rFonts w:asciiTheme="majorHAnsi" w:hAnsiTheme="majorHAnsi" w:cs="Courier New"/>
        </w:rPr>
      </w:pPr>
      <w:r w:rsidRPr="0008340A">
        <w:rPr>
          <w:rFonts w:asciiTheme="majorHAnsi" w:hAnsiTheme="majorHAnsi" w:cs="Courier New"/>
        </w:rPr>
        <w:t>This language is used to enter/insert, modify or delete the values row of the table. The commands which comes under this languages are -&gt; Insert, Select, Update and Delete</w:t>
      </w:r>
    </w:p>
    <w:p w:rsidR="000E3EE6" w:rsidRPr="0008340A" w:rsidRDefault="000E3EE6" w:rsidP="00A4285D">
      <w:pPr>
        <w:rPr>
          <w:rFonts w:asciiTheme="majorHAnsi" w:hAnsiTheme="majorHAnsi" w:cs="Courier New"/>
        </w:rPr>
      </w:pPr>
    </w:p>
    <w:p w:rsidR="000E3EE6" w:rsidRPr="0008340A" w:rsidRDefault="000E3EE6" w:rsidP="00ED2B17">
      <w:pPr>
        <w:outlineLvl w:val="0"/>
        <w:rPr>
          <w:rFonts w:asciiTheme="majorHAnsi" w:hAnsiTheme="majorHAnsi" w:cs="Courier New"/>
          <w:b/>
          <w:i/>
          <w:sz w:val="28"/>
        </w:rPr>
      </w:pPr>
      <w:r w:rsidRPr="0008340A">
        <w:rPr>
          <w:rFonts w:asciiTheme="majorHAnsi" w:hAnsiTheme="majorHAnsi" w:cs="Courier New"/>
          <w:b/>
          <w:i/>
          <w:sz w:val="28"/>
        </w:rPr>
        <w:t>TCL</w:t>
      </w:r>
    </w:p>
    <w:p w:rsidR="000E3EE6" w:rsidRPr="0008340A" w:rsidRDefault="000E3EE6" w:rsidP="00A4285D">
      <w:pPr>
        <w:rPr>
          <w:rFonts w:asciiTheme="majorHAnsi" w:hAnsiTheme="majorHAnsi" w:cs="Courier New"/>
        </w:rPr>
      </w:pPr>
      <w:r w:rsidRPr="0008340A">
        <w:rPr>
          <w:rFonts w:asciiTheme="majorHAnsi" w:hAnsiTheme="majorHAnsi" w:cs="Courier New"/>
        </w:rPr>
        <w:t>This language is used to manage the contents of the table.The commands that comes under this language are -&gt; Rollback, Savepoint, Commit</w:t>
      </w:r>
    </w:p>
    <w:p w:rsidR="000E3EE6" w:rsidRPr="0008340A" w:rsidRDefault="000E3EE6" w:rsidP="00A4285D">
      <w:pPr>
        <w:rPr>
          <w:rFonts w:asciiTheme="majorHAnsi" w:hAnsiTheme="majorHAnsi" w:cs="Courier New"/>
        </w:rPr>
      </w:pPr>
    </w:p>
    <w:p w:rsidR="000E3EE6" w:rsidRPr="0008340A" w:rsidRDefault="00B90452" w:rsidP="00ED2B17">
      <w:pPr>
        <w:outlineLvl w:val="0"/>
        <w:rPr>
          <w:rFonts w:asciiTheme="majorHAnsi" w:hAnsiTheme="majorHAnsi" w:cs="Courier New"/>
          <w:b/>
          <w:i/>
          <w:sz w:val="28"/>
        </w:rPr>
      </w:pPr>
      <w:r w:rsidRPr="0008340A">
        <w:rPr>
          <w:rFonts w:asciiTheme="majorHAnsi" w:hAnsiTheme="majorHAnsi" w:cs="Courier New"/>
          <w:b/>
          <w:i/>
          <w:sz w:val="28"/>
        </w:rPr>
        <w:t>Data Types</w:t>
      </w:r>
    </w:p>
    <w:p w:rsidR="000E3EE6" w:rsidRPr="0008340A" w:rsidRDefault="000E3EE6" w:rsidP="00DA369E">
      <w:pPr>
        <w:pStyle w:val="ListParagraph"/>
        <w:numPr>
          <w:ilvl w:val="0"/>
          <w:numId w:val="1"/>
        </w:numPr>
        <w:rPr>
          <w:rFonts w:asciiTheme="majorHAnsi" w:hAnsiTheme="majorHAnsi" w:cs="Courier New"/>
        </w:rPr>
      </w:pPr>
      <w:r w:rsidRPr="0008340A">
        <w:rPr>
          <w:rFonts w:asciiTheme="majorHAnsi" w:hAnsiTheme="majorHAnsi" w:cs="Courier New"/>
        </w:rPr>
        <w:t>Integer/Number</w:t>
      </w:r>
    </w:p>
    <w:p w:rsidR="000E3EE6" w:rsidRPr="0008340A" w:rsidRDefault="000E3EE6" w:rsidP="00DA369E">
      <w:pPr>
        <w:pStyle w:val="ListParagraph"/>
        <w:numPr>
          <w:ilvl w:val="0"/>
          <w:numId w:val="1"/>
        </w:numPr>
        <w:rPr>
          <w:rFonts w:asciiTheme="majorHAnsi" w:hAnsiTheme="majorHAnsi" w:cs="Courier New"/>
        </w:rPr>
      </w:pPr>
      <w:r w:rsidRPr="0008340A">
        <w:rPr>
          <w:rFonts w:asciiTheme="majorHAnsi" w:hAnsiTheme="majorHAnsi" w:cs="Courier New"/>
        </w:rPr>
        <w:t>Char/Varchar/Varchar2</w:t>
      </w:r>
    </w:p>
    <w:p w:rsidR="000E3EE6" w:rsidRPr="0008340A" w:rsidRDefault="000E3EE6" w:rsidP="00DA369E">
      <w:pPr>
        <w:pStyle w:val="ListParagraph"/>
        <w:numPr>
          <w:ilvl w:val="0"/>
          <w:numId w:val="1"/>
        </w:numPr>
        <w:rPr>
          <w:rFonts w:asciiTheme="majorHAnsi" w:hAnsiTheme="majorHAnsi" w:cs="Courier New"/>
        </w:rPr>
      </w:pPr>
      <w:r w:rsidRPr="0008340A">
        <w:rPr>
          <w:rFonts w:asciiTheme="majorHAnsi" w:hAnsiTheme="majorHAnsi" w:cs="Courier New"/>
        </w:rPr>
        <w:t>Float/Decimal</w:t>
      </w:r>
    </w:p>
    <w:p w:rsidR="000E3EE6" w:rsidRPr="0008340A" w:rsidRDefault="000E3EE6" w:rsidP="00DA369E">
      <w:pPr>
        <w:pStyle w:val="ListParagraph"/>
        <w:numPr>
          <w:ilvl w:val="0"/>
          <w:numId w:val="1"/>
        </w:numPr>
        <w:rPr>
          <w:rFonts w:asciiTheme="majorHAnsi" w:hAnsiTheme="majorHAnsi" w:cs="Courier New"/>
        </w:rPr>
      </w:pPr>
      <w:r w:rsidRPr="0008340A">
        <w:rPr>
          <w:rFonts w:asciiTheme="majorHAnsi" w:hAnsiTheme="majorHAnsi" w:cs="Courier New"/>
        </w:rPr>
        <w:t>Date</w:t>
      </w:r>
    </w:p>
    <w:p w:rsidR="00B90452" w:rsidRPr="0008340A" w:rsidRDefault="00B90452" w:rsidP="00B90452">
      <w:pPr>
        <w:rPr>
          <w:rFonts w:asciiTheme="majorHAnsi" w:hAnsiTheme="majorHAnsi" w:cs="Courier New"/>
        </w:rPr>
      </w:pPr>
    </w:p>
    <w:p w:rsidR="00B90452" w:rsidRPr="0008340A" w:rsidRDefault="00B90452" w:rsidP="00B90452">
      <w:pPr>
        <w:rPr>
          <w:rFonts w:asciiTheme="majorHAnsi" w:hAnsiTheme="majorHAnsi" w:cs="Courier New"/>
        </w:rPr>
      </w:pPr>
    </w:p>
    <w:p w:rsidR="00B90452" w:rsidRPr="0008340A" w:rsidRDefault="00B90452" w:rsidP="00B90452">
      <w:pPr>
        <w:rPr>
          <w:rFonts w:asciiTheme="majorHAnsi" w:hAnsiTheme="majorHAnsi" w:cs="Courier New"/>
        </w:rPr>
      </w:pPr>
    </w:p>
    <w:p w:rsidR="00B90452" w:rsidRPr="0008340A" w:rsidRDefault="00B90452" w:rsidP="00B90452">
      <w:pPr>
        <w:rPr>
          <w:rFonts w:asciiTheme="majorHAnsi" w:hAnsiTheme="majorHAnsi" w:cs="Courier New"/>
        </w:rPr>
      </w:pPr>
    </w:p>
    <w:p w:rsidR="000374E5" w:rsidRDefault="000374E5" w:rsidP="00ED2B17">
      <w:pPr>
        <w:jc w:val="center"/>
        <w:outlineLvl w:val="0"/>
        <w:rPr>
          <w:rFonts w:asciiTheme="majorHAnsi" w:hAnsiTheme="majorHAnsi"/>
          <w:b/>
          <w:sz w:val="40"/>
          <w:szCs w:val="28"/>
        </w:rPr>
      </w:pPr>
    </w:p>
    <w:p w:rsidR="00B90452" w:rsidRPr="008F4FDC" w:rsidRDefault="008F4FDC" w:rsidP="00ED2B17">
      <w:pPr>
        <w:jc w:val="center"/>
        <w:outlineLvl w:val="0"/>
        <w:rPr>
          <w:rFonts w:asciiTheme="majorHAnsi" w:hAnsiTheme="majorHAnsi"/>
          <w:b/>
          <w:sz w:val="40"/>
          <w:szCs w:val="28"/>
        </w:rPr>
      </w:pPr>
      <w:r w:rsidRPr="008F4FDC">
        <w:rPr>
          <w:rFonts w:asciiTheme="majorHAnsi" w:hAnsiTheme="majorHAnsi"/>
          <w:b/>
          <w:sz w:val="40"/>
          <w:szCs w:val="28"/>
        </w:rPr>
        <w:lastRenderedPageBreak/>
        <w:t>Lab 0</w:t>
      </w:r>
      <w:r w:rsidR="002D42BD" w:rsidRPr="008F4FDC">
        <w:rPr>
          <w:rFonts w:asciiTheme="majorHAnsi" w:hAnsiTheme="majorHAnsi"/>
          <w:b/>
          <w:sz w:val="40"/>
          <w:szCs w:val="28"/>
        </w:rPr>
        <w:t xml:space="preserve"> - Creation of Tables</w:t>
      </w:r>
    </w:p>
    <w:p w:rsidR="002D42BD" w:rsidRPr="0008340A" w:rsidRDefault="00A92AAF" w:rsidP="002D42BD">
      <w:pPr>
        <w:rPr>
          <w:rFonts w:asciiTheme="majorHAnsi" w:hAnsiTheme="majorHAnsi" w:cs="Courier New"/>
          <w:i/>
          <w:sz w:val="24"/>
          <w:szCs w:val="20"/>
        </w:rPr>
      </w:pPr>
      <w:r w:rsidRPr="008F4FDC">
        <w:rPr>
          <w:rFonts w:asciiTheme="majorHAnsi" w:hAnsiTheme="majorHAnsi" w:cs="Courier New"/>
          <w:b/>
          <w:sz w:val="36"/>
        </w:rPr>
        <w:t>Lab Outcome</w:t>
      </w:r>
      <w:r w:rsidRPr="0008340A">
        <w:rPr>
          <w:rFonts w:asciiTheme="majorHAnsi" w:hAnsiTheme="majorHAnsi" w:cs="Courier New"/>
          <w:sz w:val="36"/>
        </w:rPr>
        <w:t xml:space="preserve"> : </w:t>
      </w:r>
      <w:r w:rsidRPr="0008340A">
        <w:rPr>
          <w:rFonts w:asciiTheme="majorHAnsi" w:hAnsiTheme="majorHAnsi" w:cs="Courier New"/>
          <w:i/>
          <w:sz w:val="24"/>
          <w:szCs w:val="20"/>
        </w:rPr>
        <w:t>Students will be able to use DDL – create/alter table statement – to create relations along with the constraints specified.</w:t>
      </w:r>
    </w:p>
    <w:p w:rsidR="00A92AAF" w:rsidRPr="008F4FDC" w:rsidRDefault="00A92AAF" w:rsidP="00A92AAF">
      <w:pPr>
        <w:jc w:val="both"/>
        <w:rPr>
          <w:rFonts w:asciiTheme="majorHAnsi" w:hAnsiTheme="majorHAnsi"/>
          <w:b/>
          <w:sz w:val="36"/>
          <w:szCs w:val="28"/>
        </w:rPr>
      </w:pPr>
      <w:r w:rsidRPr="008F4FDC">
        <w:rPr>
          <w:rFonts w:asciiTheme="majorHAnsi" w:hAnsiTheme="majorHAnsi"/>
          <w:b/>
          <w:sz w:val="36"/>
          <w:szCs w:val="28"/>
        </w:rPr>
        <w:t>Create the following relations along with the constraints specified:</w:t>
      </w:r>
    </w:p>
    <w:p w:rsidR="00A92AAF" w:rsidRPr="0008340A" w:rsidRDefault="00A92AAF" w:rsidP="00DA369E">
      <w:pPr>
        <w:pStyle w:val="ListParagraph"/>
        <w:numPr>
          <w:ilvl w:val="0"/>
          <w:numId w:val="3"/>
        </w:numPr>
        <w:suppressAutoHyphens/>
        <w:spacing w:after="0" w:line="240" w:lineRule="auto"/>
        <w:jc w:val="both"/>
        <w:rPr>
          <w:rFonts w:asciiTheme="majorHAnsi" w:hAnsiTheme="majorHAnsi"/>
          <w:sz w:val="28"/>
          <w:szCs w:val="28"/>
        </w:rPr>
      </w:pPr>
      <w:r w:rsidRPr="0008340A">
        <w:rPr>
          <w:rFonts w:asciiTheme="majorHAnsi" w:hAnsiTheme="majorHAnsi"/>
          <w:sz w:val="28"/>
          <w:szCs w:val="28"/>
        </w:rPr>
        <w:t>Client (clno char(3), clnamevarchar(30), claddvarchar(40))</w:t>
      </w:r>
    </w:p>
    <w:p w:rsidR="00A92AAF" w:rsidRPr="0008340A" w:rsidRDefault="00A92AAF" w:rsidP="00DA369E">
      <w:pPr>
        <w:pStyle w:val="ListParagraph"/>
        <w:numPr>
          <w:ilvl w:val="0"/>
          <w:numId w:val="4"/>
        </w:numPr>
        <w:suppressAutoHyphens/>
        <w:spacing w:after="0" w:line="240" w:lineRule="auto"/>
        <w:jc w:val="both"/>
        <w:rPr>
          <w:rFonts w:asciiTheme="majorHAnsi" w:hAnsiTheme="majorHAnsi"/>
          <w:sz w:val="28"/>
          <w:szCs w:val="28"/>
        </w:rPr>
      </w:pPr>
      <w:r w:rsidRPr="0008340A">
        <w:rPr>
          <w:rFonts w:asciiTheme="majorHAnsi" w:hAnsiTheme="majorHAnsi"/>
          <w:sz w:val="28"/>
          <w:szCs w:val="28"/>
        </w:rPr>
        <w:t>PRIMARY KEY- clno</w:t>
      </w:r>
    </w:p>
    <w:p w:rsidR="00A92AAF" w:rsidRPr="0008340A" w:rsidRDefault="00A92AAF" w:rsidP="00DA369E">
      <w:pPr>
        <w:pStyle w:val="ListParagraph"/>
        <w:numPr>
          <w:ilvl w:val="0"/>
          <w:numId w:val="4"/>
        </w:numPr>
        <w:suppressAutoHyphens/>
        <w:spacing w:after="0" w:line="240" w:lineRule="auto"/>
        <w:jc w:val="both"/>
        <w:rPr>
          <w:rFonts w:asciiTheme="majorHAnsi" w:hAnsiTheme="majorHAnsi"/>
          <w:sz w:val="28"/>
          <w:szCs w:val="28"/>
        </w:rPr>
      </w:pPr>
      <w:r w:rsidRPr="0008340A">
        <w:rPr>
          <w:rFonts w:asciiTheme="majorHAnsi" w:hAnsiTheme="majorHAnsi"/>
          <w:sz w:val="28"/>
          <w:szCs w:val="28"/>
        </w:rPr>
        <w:t>clnamecan not be left blank</w:t>
      </w:r>
    </w:p>
    <w:p w:rsidR="00A92AAF" w:rsidRPr="0008340A" w:rsidRDefault="00A92AAF" w:rsidP="00A92AAF">
      <w:pPr>
        <w:jc w:val="both"/>
        <w:rPr>
          <w:rFonts w:asciiTheme="majorHAnsi" w:hAnsiTheme="majorHAnsi"/>
          <w:sz w:val="28"/>
          <w:szCs w:val="28"/>
        </w:rPr>
      </w:pPr>
    </w:p>
    <w:p w:rsidR="000374E5" w:rsidRDefault="000374E5" w:rsidP="000374E5">
      <w:r w:rsidRPr="00CD1AAC">
        <w:rPr>
          <w:b/>
          <w:sz w:val="28"/>
        </w:rPr>
        <w:t>OUTPUT</w:t>
      </w:r>
      <w:r>
        <w:t>:</w:t>
      </w:r>
      <w:r w:rsidR="00DF17B7">
        <w:rPr>
          <w:noProof/>
          <w:lang w:val="en-GB" w:eastAsia="en-GB"/>
        </w:rPr>
        <w:drawing>
          <wp:inline distT="0" distB="0" distL="0" distR="0">
            <wp:extent cx="5339715" cy="1557655"/>
            <wp:effectExtent l="1905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339715" cy="1557655"/>
                    </a:xfrm>
                    <a:prstGeom prst="rect">
                      <a:avLst/>
                    </a:prstGeom>
                    <a:noFill/>
                    <a:ln w="9525">
                      <a:noFill/>
                      <a:miter lim="800000"/>
                      <a:headEnd/>
                      <a:tailEnd/>
                    </a:ln>
                  </pic:spPr>
                </pic:pic>
              </a:graphicData>
            </a:graphic>
          </wp:inline>
        </w:drawing>
      </w:r>
    </w:p>
    <w:p w:rsidR="00A92AAF" w:rsidRPr="0008340A" w:rsidRDefault="00A92AAF" w:rsidP="00A92AAF">
      <w:pPr>
        <w:jc w:val="both"/>
        <w:rPr>
          <w:rFonts w:asciiTheme="majorHAnsi" w:hAnsiTheme="majorHAnsi"/>
          <w:sz w:val="28"/>
          <w:szCs w:val="28"/>
        </w:rPr>
      </w:pPr>
    </w:p>
    <w:p w:rsidR="00E617FC" w:rsidRPr="0008340A" w:rsidRDefault="00E617FC" w:rsidP="00A92AAF">
      <w:pPr>
        <w:jc w:val="both"/>
        <w:rPr>
          <w:rFonts w:asciiTheme="majorHAnsi" w:hAnsiTheme="majorHAnsi"/>
          <w:sz w:val="28"/>
          <w:szCs w:val="28"/>
        </w:rPr>
      </w:pPr>
    </w:p>
    <w:p w:rsidR="00E617FC" w:rsidRPr="0008340A" w:rsidRDefault="00E617FC" w:rsidP="00DA369E">
      <w:pPr>
        <w:pStyle w:val="ListParagraph"/>
        <w:numPr>
          <w:ilvl w:val="0"/>
          <w:numId w:val="3"/>
        </w:numPr>
        <w:suppressAutoHyphens/>
        <w:spacing w:after="0" w:line="240" w:lineRule="auto"/>
        <w:jc w:val="both"/>
        <w:rPr>
          <w:rFonts w:asciiTheme="majorHAnsi" w:hAnsiTheme="majorHAnsi"/>
          <w:sz w:val="28"/>
          <w:szCs w:val="28"/>
        </w:rPr>
      </w:pPr>
      <w:r w:rsidRPr="0008340A">
        <w:rPr>
          <w:rFonts w:asciiTheme="majorHAnsi" w:hAnsiTheme="majorHAnsi"/>
          <w:sz w:val="28"/>
          <w:szCs w:val="28"/>
        </w:rPr>
        <w:t>Project (pno char(3), pnamevarchar(30),pstdate date, clno char(3))</w:t>
      </w:r>
    </w:p>
    <w:p w:rsidR="00E617FC" w:rsidRPr="0008340A" w:rsidRDefault="00E617FC" w:rsidP="00DA369E">
      <w:pPr>
        <w:pStyle w:val="ListParagraph"/>
        <w:numPr>
          <w:ilvl w:val="0"/>
          <w:numId w:val="5"/>
        </w:numPr>
        <w:suppressAutoHyphens/>
        <w:spacing w:after="0" w:line="240" w:lineRule="auto"/>
        <w:rPr>
          <w:rFonts w:asciiTheme="majorHAnsi" w:hAnsiTheme="majorHAnsi"/>
          <w:sz w:val="28"/>
          <w:szCs w:val="28"/>
        </w:rPr>
      </w:pPr>
      <w:r w:rsidRPr="0008340A">
        <w:rPr>
          <w:rFonts w:asciiTheme="majorHAnsi" w:hAnsiTheme="majorHAnsi"/>
          <w:sz w:val="28"/>
          <w:szCs w:val="28"/>
        </w:rPr>
        <w:t>PRIMARY KEY- pno</w:t>
      </w:r>
    </w:p>
    <w:p w:rsidR="00E617FC" w:rsidRPr="0008340A" w:rsidRDefault="00E617FC" w:rsidP="00DA369E">
      <w:pPr>
        <w:pStyle w:val="ListParagraph"/>
        <w:numPr>
          <w:ilvl w:val="0"/>
          <w:numId w:val="5"/>
        </w:numPr>
        <w:suppressAutoHyphens/>
        <w:spacing w:after="0" w:line="240" w:lineRule="auto"/>
        <w:rPr>
          <w:rFonts w:asciiTheme="majorHAnsi" w:hAnsiTheme="majorHAnsi"/>
          <w:sz w:val="28"/>
          <w:szCs w:val="28"/>
        </w:rPr>
      </w:pPr>
      <w:r w:rsidRPr="0008340A">
        <w:rPr>
          <w:rFonts w:asciiTheme="majorHAnsi" w:hAnsiTheme="majorHAnsi"/>
          <w:sz w:val="28"/>
          <w:szCs w:val="28"/>
        </w:rPr>
        <w:t>FOREIGN KEY – clno refers to Client relation</w:t>
      </w:r>
    </w:p>
    <w:p w:rsidR="00E617FC" w:rsidRPr="0008340A" w:rsidRDefault="00E617FC" w:rsidP="00DA369E">
      <w:pPr>
        <w:pStyle w:val="ListParagraph"/>
        <w:numPr>
          <w:ilvl w:val="0"/>
          <w:numId w:val="5"/>
        </w:numPr>
        <w:suppressAutoHyphens/>
        <w:spacing w:after="0" w:line="240" w:lineRule="auto"/>
        <w:jc w:val="both"/>
        <w:rPr>
          <w:rFonts w:asciiTheme="majorHAnsi" w:hAnsiTheme="majorHAnsi"/>
          <w:sz w:val="28"/>
          <w:szCs w:val="28"/>
        </w:rPr>
      </w:pPr>
      <w:r w:rsidRPr="0008340A">
        <w:rPr>
          <w:rFonts w:asciiTheme="majorHAnsi" w:hAnsiTheme="majorHAnsi"/>
          <w:sz w:val="28"/>
          <w:szCs w:val="28"/>
        </w:rPr>
        <w:t>pnamecan not be left blank</w:t>
      </w:r>
    </w:p>
    <w:p w:rsidR="00E617FC" w:rsidRPr="0008340A" w:rsidRDefault="00E617FC" w:rsidP="00A92AAF">
      <w:pPr>
        <w:jc w:val="both"/>
        <w:rPr>
          <w:rFonts w:asciiTheme="majorHAnsi" w:hAnsiTheme="majorHAnsi"/>
          <w:sz w:val="28"/>
          <w:szCs w:val="28"/>
        </w:rPr>
      </w:pPr>
    </w:p>
    <w:p w:rsidR="000374E5" w:rsidRDefault="000374E5" w:rsidP="000374E5">
      <w:r w:rsidRPr="00CD1AAC">
        <w:rPr>
          <w:b/>
          <w:sz w:val="28"/>
        </w:rPr>
        <w:t>OUTPUT</w:t>
      </w:r>
      <w:r>
        <w:t>:</w:t>
      </w:r>
      <w:r w:rsidR="00DF17B7">
        <w:rPr>
          <w:noProof/>
          <w:lang w:val="en-GB" w:eastAsia="en-GB"/>
        </w:rPr>
        <w:drawing>
          <wp:inline distT="0" distB="0" distL="0" distR="0">
            <wp:extent cx="5343525" cy="1695450"/>
            <wp:effectExtent l="19050" t="0" r="9525" b="0"/>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343525" cy="1695450"/>
                    </a:xfrm>
                    <a:prstGeom prst="rect">
                      <a:avLst/>
                    </a:prstGeom>
                    <a:noFill/>
                    <a:ln w="9525">
                      <a:noFill/>
                      <a:miter lim="800000"/>
                      <a:headEnd/>
                      <a:tailEnd/>
                    </a:ln>
                  </pic:spPr>
                </pic:pic>
              </a:graphicData>
            </a:graphic>
          </wp:inline>
        </w:drawing>
      </w:r>
    </w:p>
    <w:p w:rsidR="00E617FC" w:rsidRPr="0008340A" w:rsidRDefault="00E617FC" w:rsidP="00DA369E">
      <w:pPr>
        <w:pStyle w:val="ListParagraph"/>
        <w:numPr>
          <w:ilvl w:val="0"/>
          <w:numId w:val="3"/>
        </w:numPr>
        <w:suppressAutoHyphens/>
        <w:spacing w:after="0" w:line="240" w:lineRule="auto"/>
        <w:jc w:val="both"/>
        <w:rPr>
          <w:rFonts w:asciiTheme="majorHAnsi" w:hAnsiTheme="majorHAnsi"/>
          <w:sz w:val="28"/>
          <w:szCs w:val="28"/>
        </w:rPr>
      </w:pPr>
      <w:r w:rsidRPr="0008340A">
        <w:rPr>
          <w:rFonts w:asciiTheme="majorHAnsi" w:hAnsiTheme="majorHAnsi"/>
          <w:sz w:val="28"/>
          <w:szCs w:val="28"/>
        </w:rPr>
        <w:lastRenderedPageBreak/>
        <w:t>Department (dno char(3), dnamevarchar(20), dlocvarchar(20), dhead char(3))</w:t>
      </w:r>
    </w:p>
    <w:p w:rsidR="00E617FC" w:rsidRPr="0008340A" w:rsidRDefault="00E617FC" w:rsidP="00DA369E">
      <w:pPr>
        <w:pStyle w:val="ListParagraph"/>
        <w:numPr>
          <w:ilvl w:val="0"/>
          <w:numId w:val="6"/>
        </w:numPr>
        <w:suppressAutoHyphens/>
        <w:spacing w:after="0" w:line="240" w:lineRule="auto"/>
        <w:jc w:val="both"/>
        <w:rPr>
          <w:rFonts w:asciiTheme="majorHAnsi" w:hAnsiTheme="majorHAnsi"/>
          <w:sz w:val="28"/>
          <w:szCs w:val="28"/>
        </w:rPr>
      </w:pPr>
      <w:r w:rsidRPr="0008340A">
        <w:rPr>
          <w:rFonts w:asciiTheme="majorHAnsi" w:hAnsiTheme="majorHAnsi"/>
          <w:sz w:val="28"/>
          <w:szCs w:val="28"/>
        </w:rPr>
        <w:t>PRIMARY KEY – dno</w:t>
      </w:r>
    </w:p>
    <w:p w:rsidR="00E617FC" w:rsidRPr="0008340A" w:rsidRDefault="00E617FC" w:rsidP="00DA369E">
      <w:pPr>
        <w:pStyle w:val="ListParagraph"/>
        <w:numPr>
          <w:ilvl w:val="0"/>
          <w:numId w:val="6"/>
        </w:numPr>
        <w:suppressAutoHyphens/>
        <w:spacing w:after="0" w:line="240" w:lineRule="auto"/>
        <w:rPr>
          <w:rFonts w:asciiTheme="majorHAnsi" w:hAnsiTheme="majorHAnsi"/>
          <w:sz w:val="28"/>
          <w:szCs w:val="28"/>
        </w:rPr>
      </w:pPr>
      <w:r w:rsidRPr="0008340A">
        <w:rPr>
          <w:rFonts w:asciiTheme="majorHAnsi" w:hAnsiTheme="majorHAnsi"/>
          <w:sz w:val="28"/>
          <w:szCs w:val="28"/>
        </w:rPr>
        <w:t>FOREIGN KEY – dhead refers to eno of Employee relation</w:t>
      </w:r>
    </w:p>
    <w:p w:rsidR="00E617FC" w:rsidRPr="0008340A" w:rsidRDefault="00E617FC" w:rsidP="00DA369E">
      <w:pPr>
        <w:pStyle w:val="ListParagraph"/>
        <w:numPr>
          <w:ilvl w:val="0"/>
          <w:numId w:val="6"/>
        </w:numPr>
        <w:suppressAutoHyphens/>
        <w:spacing w:after="0" w:line="240" w:lineRule="auto"/>
        <w:jc w:val="both"/>
        <w:rPr>
          <w:rFonts w:asciiTheme="majorHAnsi" w:hAnsiTheme="majorHAnsi"/>
          <w:sz w:val="28"/>
          <w:szCs w:val="28"/>
        </w:rPr>
      </w:pPr>
      <w:r w:rsidRPr="0008340A">
        <w:rPr>
          <w:rFonts w:asciiTheme="majorHAnsi" w:hAnsiTheme="majorHAnsi"/>
          <w:sz w:val="28"/>
          <w:szCs w:val="28"/>
        </w:rPr>
        <w:t>dnamecan not be left blank</w:t>
      </w:r>
    </w:p>
    <w:p w:rsidR="00E617FC" w:rsidRPr="0008340A" w:rsidRDefault="00E617FC" w:rsidP="00DA369E">
      <w:pPr>
        <w:pStyle w:val="ListParagraph"/>
        <w:numPr>
          <w:ilvl w:val="0"/>
          <w:numId w:val="6"/>
        </w:numPr>
        <w:suppressAutoHyphens/>
        <w:spacing w:after="0" w:line="240" w:lineRule="auto"/>
        <w:jc w:val="both"/>
        <w:rPr>
          <w:rFonts w:asciiTheme="majorHAnsi" w:hAnsiTheme="majorHAnsi"/>
          <w:sz w:val="28"/>
          <w:szCs w:val="28"/>
        </w:rPr>
      </w:pPr>
      <w:r w:rsidRPr="0008340A">
        <w:rPr>
          <w:rFonts w:asciiTheme="majorHAnsi" w:hAnsiTheme="majorHAnsi"/>
          <w:sz w:val="28"/>
          <w:szCs w:val="28"/>
        </w:rPr>
        <w:t>default dloc is delhi</w:t>
      </w:r>
    </w:p>
    <w:p w:rsidR="00E617FC" w:rsidRPr="0008340A" w:rsidRDefault="00E617FC" w:rsidP="00E617FC">
      <w:pPr>
        <w:suppressAutoHyphens/>
        <w:spacing w:after="0" w:line="240" w:lineRule="auto"/>
        <w:jc w:val="both"/>
        <w:rPr>
          <w:rFonts w:asciiTheme="majorHAnsi" w:hAnsiTheme="majorHAnsi"/>
          <w:sz w:val="28"/>
          <w:szCs w:val="28"/>
        </w:rPr>
      </w:pPr>
    </w:p>
    <w:p w:rsidR="000374E5" w:rsidRDefault="000374E5" w:rsidP="000374E5">
      <w:r w:rsidRPr="00CD1AAC">
        <w:rPr>
          <w:b/>
          <w:sz w:val="28"/>
        </w:rPr>
        <w:t>OUTPUT</w:t>
      </w:r>
      <w:r>
        <w:t>:</w:t>
      </w:r>
      <w:r w:rsidR="00E1227D">
        <w:rPr>
          <w:noProof/>
          <w:lang w:val="en-GB" w:eastAsia="en-GB"/>
        </w:rPr>
        <w:drawing>
          <wp:inline distT="0" distB="0" distL="0" distR="0">
            <wp:extent cx="5316855" cy="1682115"/>
            <wp:effectExtent l="19050" t="0" r="0" b="0"/>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316855" cy="1682115"/>
                    </a:xfrm>
                    <a:prstGeom prst="rect">
                      <a:avLst/>
                    </a:prstGeom>
                    <a:noFill/>
                    <a:ln w="9525">
                      <a:noFill/>
                      <a:miter lim="800000"/>
                      <a:headEnd/>
                      <a:tailEnd/>
                    </a:ln>
                  </pic:spPr>
                </pic:pic>
              </a:graphicData>
            </a:graphic>
          </wp:inline>
        </w:drawing>
      </w:r>
    </w:p>
    <w:p w:rsidR="00E617FC" w:rsidRDefault="00E617FC" w:rsidP="00E617FC">
      <w:pPr>
        <w:suppressAutoHyphens/>
        <w:spacing w:after="0" w:line="240" w:lineRule="auto"/>
        <w:jc w:val="both"/>
        <w:rPr>
          <w:rFonts w:asciiTheme="majorHAnsi" w:hAnsiTheme="majorHAnsi"/>
          <w:sz w:val="28"/>
          <w:szCs w:val="28"/>
        </w:rPr>
      </w:pPr>
      <w:r w:rsidRPr="0008340A">
        <w:rPr>
          <w:rFonts w:asciiTheme="majorHAnsi" w:hAnsiTheme="majorHAnsi"/>
          <w:sz w:val="28"/>
          <w:szCs w:val="28"/>
        </w:rPr>
        <w:t>.</w:t>
      </w:r>
    </w:p>
    <w:p w:rsidR="008F4FDC" w:rsidRPr="0008340A" w:rsidRDefault="008F4FDC" w:rsidP="00E617FC">
      <w:pPr>
        <w:suppressAutoHyphens/>
        <w:spacing w:after="0" w:line="240" w:lineRule="auto"/>
        <w:jc w:val="both"/>
        <w:rPr>
          <w:rFonts w:asciiTheme="majorHAnsi" w:hAnsiTheme="majorHAnsi"/>
          <w:sz w:val="28"/>
          <w:szCs w:val="28"/>
        </w:rPr>
      </w:pPr>
    </w:p>
    <w:p w:rsidR="00E617FC" w:rsidRPr="0008340A" w:rsidRDefault="00E617FC" w:rsidP="00E617FC">
      <w:pPr>
        <w:suppressAutoHyphens/>
        <w:spacing w:after="0" w:line="240" w:lineRule="auto"/>
        <w:jc w:val="both"/>
        <w:rPr>
          <w:rFonts w:asciiTheme="majorHAnsi" w:hAnsiTheme="majorHAnsi"/>
          <w:sz w:val="28"/>
          <w:szCs w:val="28"/>
        </w:rPr>
      </w:pPr>
    </w:p>
    <w:p w:rsidR="008F4FDC" w:rsidRDefault="008F4FDC" w:rsidP="00933281"/>
    <w:p w:rsidR="008F4FDC" w:rsidRDefault="008F4FDC"/>
    <w:p w:rsidR="008F4FDC" w:rsidRDefault="008F4FDC"/>
    <w:p w:rsidR="008F4FDC" w:rsidRDefault="008F4FDC"/>
    <w:p w:rsidR="008F4FDC" w:rsidRDefault="008F4FDC"/>
    <w:p w:rsidR="008F4FDC" w:rsidRDefault="008F4FDC"/>
    <w:p w:rsidR="008F4FDC" w:rsidRDefault="008F4FDC"/>
    <w:p w:rsidR="008F4FDC" w:rsidRDefault="008F4FDC"/>
    <w:p w:rsidR="008F4FDC" w:rsidRDefault="008F4FDC"/>
    <w:p w:rsidR="008F4FDC" w:rsidRDefault="008F4FDC"/>
    <w:p w:rsidR="008F4FDC" w:rsidRDefault="008F4FDC"/>
    <w:p w:rsidR="008F4FDC" w:rsidRDefault="008F4FDC"/>
    <w:p w:rsidR="008F4FDC" w:rsidRDefault="008F4FDC"/>
    <w:p w:rsidR="007F7690" w:rsidRDefault="007F7690" w:rsidP="00ED2B17">
      <w:pPr>
        <w:jc w:val="center"/>
        <w:outlineLvl w:val="0"/>
        <w:rPr>
          <w:b/>
          <w:sz w:val="40"/>
          <w:szCs w:val="40"/>
        </w:rPr>
      </w:pPr>
    </w:p>
    <w:p w:rsidR="007F7690" w:rsidRPr="008F4FDC" w:rsidRDefault="008F4FDC" w:rsidP="007F7690">
      <w:pPr>
        <w:jc w:val="center"/>
        <w:outlineLvl w:val="0"/>
        <w:rPr>
          <w:b/>
          <w:sz w:val="40"/>
          <w:szCs w:val="40"/>
        </w:rPr>
      </w:pPr>
      <w:r w:rsidRPr="008F4FDC">
        <w:rPr>
          <w:b/>
          <w:sz w:val="40"/>
          <w:szCs w:val="40"/>
        </w:rPr>
        <w:lastRenderedPageBreak/>
        <w:t>Lab 1 - Creation of Tables</w:t>
      </w:r>
    </w:p>
    <w:p w:rsidR="008F4FDC" w:rsidRPr="008F4FDC" w:rsidRDefault="008F4FDC" w:rsidP="008F4FDC">
      <w:pPr>
        <w:spacing w:after="0" w:line="240" w:lineRule="auto"/>
        <w:jc w:val="both"/>
        <w:rPr>
          <w:rFonts w:ascii="Times New Roman" w:eastAsia="Times New Roman" w:hAnsi="Times New Roman" w:cs="Times New Roman"/>
          <w:sz w:val="24"/>
          <w:szCs w:val="24"/>
        </w:rPr>
      </w:pPr>
      <w:r w:rsidRPr="008F4FDC">
        <w:rPr>
          <w:rFonts w:ascii="Times New Roman" w:eastAsia="Times New Roman" w:hAnsi="Times New Roman" w:cs="Times New Roman"/>
          <w:b/>
          <w:sz w:val="36"/>
          <w:szCs w:val="36"/>
        </w:rPr>
        <w:t>Lab Outcome</w:t>
      </w:r>
      <w:r w:rsidRPr="00076EA9">
        <w:rPr>
          <w:rFonts w:ascii="Times New Roman" w:eastAsia="Times New Roman" w:hAnsi="Times New Roman" w:cs="Times New Roman"/>
          <w:sz w:val="30"/>
          <w:szCs w:val="28"/>
        </w:rPr>
        <w:t xml:space="preserve">: </w:t>
      </w:r>
      <w:r w:rsidRPr="008F4FDC">
        <w:rPr>
          <w:rFonts w:ascii="Times New Roman" w:eastAsia="Times New Roman" w:hAnsi="Times New Roman" w:cs="Times New Roman"/>
          <w:sz w:val="24"/>
          <w:szCs w:val="24"/>
        </w:rPr>
        <w:t>Students will be able to use DDL – create/alter table statement – to create relations along with the constraints specified.</w:t>
      </w:r>
    </w:p>
    <w:p w:rsidR="008F4FDC" w:rsidRDefault="008F4FDC" w:rsidP="008F4FDC">
      <w:pPr>
        <w:rPr>
          <w:b/>
          <w:sz w:val="28"/>
          <w:szCs w:val="28"/>
        </w:rPr>
      </w:pPr>
    </w:p>
    <w:p w:rsidR="008F4FDC" w:rsidRPr="00E055AB" w:rsidRDefault="008F4FDC" w:rsidP="00DA369E">
      <w:pPr>
        <w:pStyle w:val="ListParagraph"/>
        <w:numPr>
          <w:ilvl w:val="0"/>
          <w:numId w:val="7"/>
        </w:numPr>
        <w:spacing w:after="0" w:line="240" w:lineRule="auto"/>
        <w:jc w:val="both"/>
        <w:rPr>
          <w:sz w:val="28"/>
          <w:szCs w:val="28"/>
        </w:rPr>
      </w:pPr>
      <w:r w:rsidRPr="00E055AB">
        <w:rPr>
          <w:sz w:val="28"/>
          <w:szCs w:val="28"/>
        </w:rPr>
        <w:t xml:space="preserve">Employee (eno char(3), enamevarchar(20), eaddvarchar(30), ephone char(8), esalint, grade char(1), edoj date, dno char(3), emgrno char(3)) </w:t>
      </w:r>
    </w:p>
    <w:p w:rsidR="008F4FDC" w:rsidRDefault="008F4FDC" w:rsidP="00DA369E">
      <w:pPr>
        <w:pStyle w:val="ListParagraph"/>
        <w:numPr>
          <w:ilvl w:val="0"/>
          <w:numId w:val="8"/>
        </w:numPr>
        <w:spacing w:after="0" w:line="240" w:lineRule="auto"/>
        <w:jc w:val="both"/>
        <w:rPr>
          <w:sz w:val="28"/>
          <w:szCs w:val="28"/>
        </w:rPr>
      </w:pPr>
      <w:r w:rsidRPr="00804A8A">
        <w:rPr>
          <w:sz w:val="28"/>
          <w:szCs w:val="28"/>
        </w:rPr>
        <w:t>PRIMARY KEY – eno</w:t>
      </w:r>
    </w:p>
    <w:p w:rsidR="008F4FDC" w:rsidRPr="00094EE0" w:rsidRDefault="008F4FDC" w:rsidP="00DA369E">
      <w:pPr>
        <w:pStyle w:val="ListParagraph"/>
        <w:numPr>
          <w:ilvl w:val="0"/>
          <w:numId w:val="8"/>
        </w:numPr>
        <w:spacing w:after="0" w:line="240" w:lineRule="auto"/>
        <w:rPr>
          <w:sz w:val="28"/>
          <w:szCs w:val="28"/>
        </w:rPr>
      </w:pPr>
      <w:r>
        <w:rPr>
          <w:sz w:val="28"/>
          <w:szCs w:val="28"/>
        </w:rPr>
        <w:t>FOREIGN KEY – dno refers to Department relation</w:t>
      </w:r>
    </w:p>
    <w:p w:rsidR="008F4FDC" w:rsidRPr="00094EE0" w:rsidRDefault="008F4FDC" w:rsidP="00DA369E">
      <w:pPr>
        <w:pStyle w:val="ListParagraph"/>
        <w:numPr>
          <w:ilvl w:val="0"/>
          <w:numId w:val="8"/>
        </w:numPr>
        <w:spacing w:after="0" w:line="240" w:lineRule="auto"/>
        <w:rPr>
          <w:sz w:val="28"/>
          <w:szCs w:val="28"/>
        </w:rPr>
      </w:pPr>
      <w:r>
        <w:rPr>
          <w:sz w:val="28"/>
          <w:szCs w:val="28"/>
        </w:rPr>
        <w:t>FOREIGN KEY – emgrno refers to eno of Employee relation</w:t>
      </w:r>
    </w:p>
    <w:p w:rsidR="008F4FDC" w:rsidRDefault="008F4FDC" w:rsidP="00DA369E">
      <w:pPr>
        <w:pStyle w:val="ListParagraph"/>
        <w:numPr>
          <w:ilvl w:val="0"/>
          <w:numId w:val="8"/>
        </w:numPr>
        <w:spacing w:after="0" w:line="240" w:lineRule="auto"/>
        <w:jc w:val="both"/>
        <w:rPr>
          <w:sz w:val="28"/>
          <w:szCs w:val="28"/>
        </w:rPr>
      </w:pPr>
      <w:r>
        <w:rPr>
          <w:sz w:val="28"/>
          <w:szCs w:val="28"/>
        </w:rPr>
        <w:t>salary can hold values between 1000 and 60000</w:t>
      </w:r>
    </w:p>
    <w:p w:rsidR="008F4FDC" w:rsidRDefault="008F4FDC" w:rsidP="00DA369E">
      <w:pPr>
        <w:pStyle w:val="ListParagraph"/>
        <w:numPr>
          <w:ilvl w:val="0"/>
          <w:numId w:val="8"/>
        </w:numPr>
        <w:spacing w:after="0" w:line="240" w:lineRule="auto"/>
        <w:jc w:val="both"/>
        <w:rPr>
          <w:sz w:val="28"/>
          <w:szCs w:val="28"/>
        </w:rPr>
      </w:pPr>
      <w:r>
        <w:rPr>
          <w:sz w:val="28"/>
          <w:szCs w:val="28"/>
        </w:rPr>
        <w:t>grade can be A – if salary less than 20000, B – if salary is between 20000 and 40000, C – if salary is greater than 40000</w:t>
      </w:r>
    </w:p>
    <w:p w:rsidR="008F4FDC" w:rsidRPr="00094EE0" w:rsidRDefault="008F4FDC" w:rsidP="00DA369E">
      <w:pPr>
        <w:pStyle w:val="ListParagraph"/>
        <w:numPr>
          <w:ilvl w:val="0"/>
          <w:numId w:val="8"/>
        </w:numPr>
        <w:spacing w:after="0" w:line="240" w:lineRule="auto"/>
        <w:rPr>
          <w:sz w:val="28"/>
          <w:szCs w:val="28"/>
        </w:rPr>
      </w:pPr>
      <w:r>
        <w:rPr>
          <w:sz w:val="28"/>
          <w:szCs w:val="28"/>
        </w:rPr>
        <w:t>doj should be more than 01-jan-1990</w:t>
      </w:r>
    </w:p>
    <w:p w:rsidR="008F4FDC" w:rsidRDefault="008F4FDC" w:rsidP="00DA369E">
      <w:pPr>
        <w:pStyle w:val="ListParagraph"/>
        <w:numPr>
          <w:ilvl w:val="0"/>
          <w:numId w:val="8"/>
        </w:numPr>
        <w:spacing w:after="0" w:line="240" w:lineRule="auto"/>
        <w:rPr>
          <w:sz w:val="28"/>
          <w:szCs w:val="28"/>
        </w:rPr>
      </w:pPr>
      <w:r>
        <w:rPr>
          <w:sz w:val="28"/>
          <w:szCs w:val="28"/>
        </w:rPr>
        <w:t>ephone can have unique values only</w:t>
      </w:r>
    </w:p>
    <w:p w:rsidR="000374E5" w:rsidRDefault="000374E5" w:rsidP="000374E5">
      <w:r w:rsidRPr="000374E5">
        <w:rPr>
          <w:b/>
          <w:sz w:val="28"/>
        </w:rPr>
        <w:t>OUTPUT</w:t>
      </w:r>
      <w:r>
        <w:t>:</w:t>
      </w:r>
    </w:p>
    <w:p w:rsidR="008F4FDC" w:rsidRPr="007F7690" w:rsidRDefault="00473855" w:rsidP="007F7690">
      <w:pPr>
        <w:rPr>
          <w:sz w:val="28"/>
          <w:szCs w:val="28"/>
        </w:rPr>
      </w:pPr>
      <w:r>
        <w:rPr>
          <w:noProof/>
          <w:lang w:val="en-GB" w:eastAsia="en-GB"/>
        </w:rPr>
        <w:drawing>
          <wp:inline distT="0" distB="0" distL="0" distR="0">
            <wp:extent cx="5724525" cy="4857750"/>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24525" cy="4857750"/>
                    </a:xfrm>
                    <a:prstGeom prst="rect">
                      <a:avLst/>
                    </a:prstGeom>
                    <a:noFill/>
                    <a:ln w="9525">
                      <a:noFill/>
                      <a:miter lim="800000"/>
                      <a:headEnd/>
                      <a:tailEnd/>
                    </a:ln>
                  </pic:spPr>
                </pic:pic>
              </a:graphicData>
            </a:graphic>
          </wp:inline>
        </w:drawing>
      </w:r>
    </w:p>
    <w:p w:rsidR="000374E5" w:rsidRDefault="000374E5" w:rsidP="00DA369E">
      <w:pPr>
        <w:pStyle w:val="ListParagraph"/>
        <w:numPr>
          <w:ilvl w:val="0"/>
          <w:numId w:val="7"/>
        </w:numPr>
        <w:spacing w:after="0" w:line="240" w:lineRule="auto"/>
        <w:ind w:left="720"/>
        <w:jc w:val="both"/>
        <w:rPr>
          <w:sz w:val="28"/>
          <w:szCs w:val="28"/>
        </w:rPr>
      </w:pPr>
      <w:r>
        <w:rPr>
          <w:sz w:val="28"/>
          <w:szCs w:val="28"/>
        </w:rPr>
        <w:lastRenderedPageBreak/>
        <w:t xml:space="preserve">Proj_alloc (eno char(3), </w:t>
      </w:r>
      <w:r w:rsidRPr="00094EE0">
        <w:rPr>
          <w:sz w:val="28"/>
          <w:szCs w:val="28"/>
        </w:rPr>
        <w:t>pno char(3)</w:t>
      </w:r>
      <w:r>
        <w:rPr>
          <w:sz w:val="28"/>
          <w:szCs w:val="28"/>
        </w:rPr>
        <w:t>, hrsint</w:t>
      </w:r>
      <w:r w:rsidRPr="00094EE0">
        <w:rPr>
          <w:sz w:val="28"/>
          <w:szCs w:val="28"/>
        </w:rPr>
        <w:t>)</w:t>
      </w:r>
    </w:p>
    <w:p w:rsidR="000374E5" w:rsidRDefault="000374E5" w:rsidP="00DA369E">
      <w:pPr>
        <w:pStyle w:val="ListParagraph"/>
        <w:numPr>
          <w:ilvl w:val="0"/>
          <w:numId w:val="9"/>
        </w:numPr>
        <w:spacing w:after="0" w:line="240" w:lineRule="auto"/>
        <w:rPr>
          <w:sz w:val="28"/>
          <w:szCs w:val="28"/>
        </w:rPr>
      </w:pPr>
      <w:r>
        <w:rPr>
          <w:sz w:val="28"/>
          <w:szCs w:val="28"/>
        </w:rPr>
        <w:t>PRIMARY KEY – eno, pno</w:t>
      </w:r>
    </w:p>
    <w:p w:rsidR="000374E5" w:rsidRDefault="000374E5" w:rsidP="00DA369E">
      <w:pPr>
        <w:pStyle w:val="ListParagraph"/>
        <w:numPr>
          <w:ilvl w:val="0"/>
          <w:numId w:val="9"/>
        </w:numPr>
        <w:spacing w:after="0" w:line="240" w:lineRule="auto"/>
        <w:rPr>
          <w:sz w:val="28"/>
          <w:szCs w:val="28"/>
        </w:rPr>
      </w:pPr>
      <w:r>
        <w:rPr>
          <w:sz w:val="28"/>
          <w:szCs w:val="28"/>
        </w:rPr>
        <w:t>FOREIGN KEY – eno refers to Employee relation</w:t>
      </w:r>
    </w:p>
    <w:p w:rsidR="000374E5" w:rsidRDefault="000374E5" w:rsidP="00DA369E">
      <w:pPr>
        <w:pStyle w:val="ListParagraph"/>
        <w:numPr>
          <w:ilvl w:val="0"/>
          <w:numId w:val="9"/>
        </w:numPr>
        <w:spacing w:after="0" w:line="240" w:lineRule="auto"/>
        <w:rPr>
          <w:sz w:val="28"/>
          <w:szCs w:val="28"/>
        </w:rPr>
      </w:pPr>
      <w:r>
        <w:rPr>
          <w:sz w:val="28"/>
          <w:szCs w:val="28"/>
        </w:rPr>
        <w:t>FOREIGN KEY – pno refers to Project relation</w:t>
      </w:r>
    </w:p>
    <w:p w:rsidR="000374E5" w:rsidRDefault="000374E5" w:rsidP="00DA369E">
      <w:pPr>
        <w:pStyle w:val="ListParagraph"/>
        <w:numPr>
          <w:ilvl w:val="0"/>
          <w:numId w:val="9"/>
        </w:numPr>
        <w:spacing w:after="0" w:line="240" w:lineRule="auto"/>
        <w:rPr>
          <w:sz w:val="28"/>
          <w:szCs w:val="28"/>
        </w:rPr>
      </w:pPr>
      <w:r>
        <w:rPr>
          <w:sz w:val="28"/>
          <w:szCs w:val="28"/>
        </w:rPr>
        <w:t xml:space="preserve">hrs can have values more than 2 </w:t>
      </w:r>
    </w:p>
    <w:p w:rsidR="000374E5" w:rsidRPr="000374E5" w:rsidRDefault="000374E5" w:rsidP="000374E5">
      <w:pPr>
        <w:spacing w:after="0" w:line="240" w:lineRule="auto"/>
        <w:rPr>
          <w:sz w:val="28"/>
          <w:szCs w:val="28"/>
        </w:rPr>
      </w:pPr>
      <w:r w:rsidRPr="000374E5">
        <w:rPr>
          <w:b/>
          <w:sz w:val="28"/>
        </w:rPr>
        <w:t>OUTPUT</w:t>
      </w:r>
      <w:r>
        <w:t>:</w:t>
      </w:r>
    </w:p>
    <w:p w:rsidR="000374E5" w:rsidRDefault="000374E5">
      <w:r>
        <w:rPr>
          <w:noProof/>
          <w:lang w:val="en-GB" w:eastAsia="en-GB"/>
        </w:rPr>
        <w:drawing>
          <wp:inline distT="0" distB="0" distL="0" distR="0">
            <wp:extent cx="5734050" cy="267652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34050" cy="2676525"/>
                    </a:xfrm>
                    <a:prstGeom prst="rect">
                      <a:avLst/>
                    </a:prstGeom>
                    <a:noFill/>
                    <a:ln w="9525">
                      <a:noFill/>
                      <a:miter lim="800000"/>
                      <a:headEnd/>
                      <a:tailEnd/>
                    </a:ln>
                  </pic:spPr>
                </pic:pic>
              </a:graphicData>
            </a:graphic>
          </wp:inline>
        </w:drawing>
      </w:r>
    </w:p>
    <w:p w:rsidR="000374E5" w:rsidRPr="00094EE0" w:rsidRDefault="000374E5" w:rsidP="000374E5">
      <w:pPr>
        <w:pStyle w:val="ListParagraph"/>
        <w:rPr>
          <w:sz w:val="28"/>
          <w:szCs w:val="28"/>
        </w:rPr>
      </w:pPr>
    </w:p>
    <w:p w:rsidR="000374E5" w:rsidRPr="00094EE0" w:rsidRDefault="000374E5" w:rsidP="00DA369E">
      <w:pPr>
        <w:pStyle w:val="ListParagraph"/>
        <w:numPr>
          <w:ilvl w:val="0"/>
          <w:numId w:val="7"/>
        </w:numPr>
        <w:spacing w:after="0" w:line="240" w:lineRule="auto"/>
        <w:ind w:left="720"/>
        <w:jc w:val="both"/>
        <w:rPr>
          <w:sz w:val="28"/>
          <w:szCs w:val="28"/>
        </w:rPr>
      </w:pPr>
      <w:r>
        <w:rPr>
          <w:sz w:val="28"/>
          <w:szCs w:val="28"/>
        </w:rPr>
        <w:t>Dependent (eno char(3)</w:t>
      </w:r>
      <w:r w:rsidRPr="00094EE0">
        <w:rPr>
          <w:sz w:val="28"/>
          <w:szCs w:val="28"/>
        </w:rPr>
        <w:t>, dpnamevarchar(20), dpdobda</w:t>
      </w:r>
      <w:r>
        <w:rPr>
          <w:sz w:val="28"/>
          <w:szCs w:val="28"/>
        </w:rPr>
        <w:t>tetime, dprelationvarchar(20)</w:t>
      </w:r>
      <w:r w:rsidRPr="00094EE0">
        <w:rPr>
          <w:sz w:val="28"/>
          <w:szCs w:val="28"/>
        </w:rPr>
        <w:t xml:space="preserve">)   </w:t>
      </w:r>
    </w:p>
    <w:p w:rsidR="000374E5" w:rsidRPr="00A92A2B" w:rsidRDefault="000374E5" w:rsidP="00DA369E">
      <w:pPr>
        <w:pStyle w:val="ListParagraph"/>
        <w:numPr>
          <w:ilvl w:val="0"/>
          <w:numId w:val="10"/>
        </w:numPr>
        <w:spacing w:after="0" w:line="240" w:lineRule="auto"/>
        <w:jc w:val="both"/>
        <w:rPr>
          <w:sz w:val="28"/>
          <w:szCs w:val="28"/>
        </w:rPr>
      </w:pPr>
      <w:r w:rsidRPr="00A92A2B">
        <w:rPr>
          <w:sz w:val="28"/>
          <w:szCs w:val="28"/>
        </w:rPr>
        <w:t>PRIMARY KEY – eno, dpname</w:t>
      </w:r>
    </w:p>
    <w:p w:rsidR="000374E5" w:rsidRDefault="000374E5" w:rsidP="00DA369E">
      <w:pPr>
        <w:pStyle w:val="ListParagraph"/>
        <w:numPr>
          <w:ilvl w:val="0"/>
          <w:numId w:val="10"/>
        </w:numPr>
        <w:spacing w:after="0" w:line="240" w:lineRule="auto"/>
        <w:rPr>
          <w:sz w:val="28"/>
          <w:szCs w:val="28"/>
        </w:rPr>
      </w:pPr>
      <w:r>
        <w:rPr>
          <w:sz w:val="28"/>
          <w:szCs w:val="28"/>
        </w:rPr>
        <w:t>FOREIGN KEY – eno refers to Employee relation</w:t>
      </w:r>
    </w:p>
    <w:p w:rsidR="000374E5" w:rsidRDefault="000374E5" w:rsidP="00DA369E">
      <w:pPr>
        <w:pStyle w:val="ListParagraph"/>
        <w:numPr>
          <w:ilvl w:val="0"/>
          <w:numId w:val="10"/>
        </w:numPr>
        <w:spacing w:after="0" w:line="240" w:lineRule="auto"/>
        <w:rPr>
          <w:sz w:val="28"/>
          <w:szCs w:val="28"/>
        </w:rPr>
      </w:pPr>
      <w:r>
        <w:rPr>
          <w:sz w:val="28"/>
          <w:szCs w:val="28"/>
        </w:rPr>
        <w:t>Dprelation can have only one of the values {son,daughter,father,mother}</w:t>
      </w:r>
    </w:p>
    <w:p w:rsidR="000374E5" w:rsidRPr="000374E5" w:rsidRDefault="000374E5" w:rsidP="000374E5">
      <w:pPr>
        <w:spacing w:after="0" w:line="240" w:lineRule="auto"/>
        <w:rPr>
          <w:sz w:val="28"/>
          <w:szCs w:val="28"/>
        </w:rPr>
      </w:pPr>
      <w:r w:rsidRPr="000374E5">
        <w:rPr>
          <w:b/>
          <w:sz w:val="28"/>
        </w:rPr>
        <w:t>OUTPUT</w:t>
      </w:r>
      <w:r>
        <w:t>:</w:t>
      </w:r>
    </w:p>
    <w:p w:rsidR="000374E5" w:rsidRPr="000374E5" w:rsidRDefault="000374E5">
      <w:pPr>
        <w:rPr>
          <w:sz w:val="28"/>
          <w:szCs w:val="28"/>
        </w:rPr>
      </w:pPr>
      <w:r>
        <w:rPr>
          <w:noProof/>
          <w:lang w:val="en-GB" w:eastAsia="en-GB"/>
        </w:rPr>
        <w:drawing>
          <wp:inline distT="0" distB="0" distL="0" distR="0">
            <wp:extent cx="5724525" cy="2705100"/>
            <wp:effectExtent l="1905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724525" cy="2705100"/>
                    </a:xfrm>
                    <a:prstGeom prst="rect">
                      <a:avLst/>
                    </a:prstGeom>
                    <a:noFill/>
                    <a:ln w="9525">
                      <a:noFill/>
                      <a:miter lim="800000"/>
                      <a:headEnd/>
                      <a:tailEnd/>
                    </a:ln>
                  </pic:spPr>
                </pic:pic>
              </a:graphicData>
            </a:graphic>
          </wp:inline>
        </w:drawing>
      </w:r>
    </w:p>
    <w:p w:rsidR="000374E5" w:rsidRDefault="000374E5"/>
    <w:p w:rsidR="008F4FDC" w:rsidRPr="00EC15D8" w:rsidRDefault="008F4FDC" w:rsidP="008F4FDC">
      <w:pPr>
        <w:jc w:val="center"/>
        <w:rPr>
          <w:b/>
          <w:sz w:val="28"/>
          <w:szCs w:val="28"/>
        </w:rPr>
      </w:pPr>
      <w:r>
        <w:br w:type="page"/>
      </w:r>
    </w:p>
    <w:p w:rsidR="00751116" w:rsidRDefault="00751116" w:rsidP="00751116">
      <w:pPr>
        <w:jc w:val="center"/>
        <w:rPr>
          <w:b/>
          <w:sz w:val="40"/>
          <w:szCs w:val="40"/>
        </w:rPr>
      </w:pPr>
      <w:r w:rsidRPr="00751116">
        <w:rPr>
          <w:rFonts w:ascii="Calibri" w:eastAsia="Calibri" w:hAnsi="Calibri" w:cs="Times New Roman"/>
          <w:b/>
          <w:sz w:val="40"/>
          <w:szCs w:val="40"/>
        </w:rPr>
        <w:lastRenderedPageBreak/>
        <w:t>Lab 3 – Insertion &amp; Updation of records in Tables</w:t>
      </w:r>
    </w:p>
    <w:p w:rsidR="00751116" w:rsidRDefault="00751116" w:rsidP="00751116">
      <w:pPr>
        <w:jc w:val="both"/>
        <w:rPr>
          <w:b/>
          <w:sz w:val="30"/>
          <w:szCs w:val="28"/>
        </w:rPr>
      </w:pPr>
    </w:p>
    <w:p w:rsidR="00751116" w:rsidRPr="00BC480F" w:rsidRDefault="00751116" w:rsidP="00751116">
      <w:pPr>
        <w:jc w:val="both"/>
        <w:rPr>
          <w:rFonts w:ascii="Calibri" w:eastAsia="Calibri" w:hAnsi="Calibri" w:cs="Times New Roman"/>
          <w:sz w:val="26"/>
          <w:szCs w:val="20"/>
        </w:rPr>
      </w:pPr>
      <w:r w:rsidRPr="00094EE0">
        <w:rPr>
          <w:rFonts w:ascii="Calibri" w:eastAsia="Calibri" w:hAnsi="Calibri" w:cs="Times New Roman"/>
          <w:b/>
          <w:sz w:val="30"/>
          <w:szCs w:val="28"/>
        </w:rPr>
        <w:t>Lab Outcome:</w:t>
      </w:r>
      <w:r w:rsidRPr="00BC480F">
        <w:rPr>
          <w:rFonts w:ascii="Calibri" w:eastAsia="Calibri" w:hAnsi="Calibri" w:cs="Times New Roman"/>
          <w:sz w:val="30"/>
          <w:szCs w:val="28"/>
        </w:rPr>
        <w:t xml:space="preserve"> </w:t>
      </w:r>
      <w:r w:rsidRPr="00BC480F">
        <w:rPr>
          <w:rFonts w:ascii="Calibri" w:eastAsia="Calibri" w:hAnsi="Calibri" w:cs="Times New Roman"/>
          <w:sz w:val="26"/>
          <w:szCs w:val="20"/>
        </w:rPr>
        <w:t>Students will be able to use D</w:t>
      </w:r>
      <w:r>
        <w:rPr>
          <w:rFonts w:ascii="Calibri" w:eastAsia="Calibri" w:hAnsi="Calibri" w:cs="Times New Roman"/>
          <w:sz w:val="26"/>
          <w:szCs w:val="20"/>
        </w:rPr>
        <w:t>ML</w:t>
      </w:r>
      <w:r w:rsidRPr="00BC480F">
        <w:rPr>
          <w:rFonts w:ascii="Calibri" w:eastAsia="Calibri" w:hAnsi="Calibri" w:cs="Times New Roman"/>
          <w:sz w:val="26"/>
          <w:szCs w:val="20"/>
        </w:rPr>
        <w:t xml:space="preserve"> – </w:t>
      </w:r>
      <w:r>
        <w:rPr>
          <w:rFonts w:ascii="Calibri" w:eastAsia="Calibri" w:hAnsi="Calibri" w:cs="Times New Roman"/>
          <w:sz w:val="26"/>
          <w:szCs w:val="20"/>
        </w:rPr>
        <w:t>insert</w:t>
      </w:r>
      <w:r w:rsidRPr="00BC480F">
        <w:rPr>
          <w:rFonts w:ascii="Calibri" w:eastAsia="Calibri" w:hAnsi="Calibri" w:cs="Times New Roman"/>
          <w:sz w:val="26"/>
          <w:szCs w:val="20"/>
        </w:rPr>
        <w:t>/</w:t>
      </w:r>
      <w:r>
        <w:rPr>
          <w:rFonts w:ascii="Calibri" w:eastAsia="Calibri" w:hAnsi="Calibri" w:cs="Times New Roman"/>
          <w:sz w:val="26"/>
          <w:szCs w:val="20"/>
        </w:rPr>
        <w:t xml:space="preserve">update </w:t>
      </w:r>
      <w:r w:rsidRPr="00BC480F">
        <w:rPr>
          <w:rFonts w:ascii="Calibri" w:eastAsia="Calibri" w:hAnsi="Calibri" w:cs="Times New Roman"/>
          <w:sz w:val="26"/>
          <w:szCs w:val="20"/>
        </w:rPr>
        <w:t xml:space="preserve">table statement – to </w:t>
      </w:r>
      <w:r>
        <w:rPr>
          <w:rFonts w:ascii="Calibri" w:eastAsia="Calibri" w:hAnsi="Calibri" w:cs="Times New Roman"/>
          <w:sz w:val="26"/>
          <w:szCs w:val="20"/>
        </w:rPr>
        <w:t xml:space="preserve">insert and update records in existing </w:t>
      </w:r>
      <w:r w:rsidRPr="00BC480F">
        <w:rPr>
          <w:rFonts w:ascii="Calibri" w:eastAsia="Calibri" w:hAnsi="Calibri" w:cs="Times New Roman"/>
          <w:sz w:val="26"/>
          <w:szCs w:val="20"/>
        </w:rPr>
        <w:t>relations</w:t>
      </w:r>
      <w:r>
        <w:rPr>
          <w:rFonts w:ascii="Calibri" w:eastAsia="Calibri" w:hAnsi="Calibri" w:cs="Times New Roman"/>
          <w:sz w:val="26"/>
          <w:szCs w:val="20"/>
        </w:rPr>
        <w:t>.</w:t>
      </w:r>
      <w:r w:rsidRPr="00BC480F">
        <w:rPr>
          <w:rFonts w:ascii="Calibri" w:eastAsia="Calibri" w:hAnsi="Calibri" w:cs="Times New Roman"/>
          <w:sz w:val="26"/>
          <w:szCs w:val="20"/>
        </w:rPr>
        <w:t xml:space="preserve"> </w:t>
      </w:r>
    </w:p>
    <w:p w:rsidR="00751116" w:rsidRPr="000139D8" w:rsidRDefault="00751116" w:rsidP="00751116">
      <w:pPr>
        <w:jc w:val="both"/>
        <w:rPr>
          <w:rFonts w:ascii="Calibri" w:eastAsia="Calibri" w:hAnsi="Calibri" w:cs="Times New Roman"/>
          <w:sz w:val="28"/>
          <w:szCs w:val="28"/>
          <w:u w:val="single"/>
        </w:rPr>
      </w:pPr>
    </w:p>
    <w:p w:rsidR="00751116" w:rsidRPr="006A29EF" w:rsidRDefault="00751116" w:rsidP="00DA369E">
      <w:pPr>
        <w:numPr>
          <w:ilvl w:val="0"/>
          <w:numId w:val="11"/>
        </w:numPr>
        <w:spacing w:after="0" w:line="240" w:lineRule="auto"/>
        <w:jc w:val="both"/>
        <w:rPr>
          <w:rFonts w:ascii="Calibri" w:eastAsia="Calibri" w:hAnsi="Calibri" w:cs="Times New Roman"/>
          <w:b/>
          <w:sz w:val="28"/>
          <w:szCs w:val="28"/>
          <w:u w:val="single"/>
        </w:rPr>
      </w:pPr>
      <w:r w:rsidRPr="006A29EF">
        <w:rPr>
          <w:rFonts w:ascii="Calibri" w:eastAsia="Calibri" w:hAnsi="Calibri" w:cs="Times New Roman"/>
          <w:b/>
          <w:sz w:val="28"/>
          <w:szCs w:val="28"/>
          <w:u w:val="single"/>
        </w:rPr>
        <w:t>Insert the records in the following relations:</w:t>
      </w:r>
    </w:p>
    <w:p w:rsidR="00751116" w:rsidRDefault="00751116" w:rsidP="00751116">
      <w:pPr>
        <w:jc w:val="both"/>
        <w:rPr>
          <w:rFonts w:ascii="Calibri" w:eastAsia="Calibri" w:hAnsi="Calibri" w:cs="Times New Roman"/>
          <w:b/>
          <w:sz w:val="28"/>
          <w:szCs w:val="28"/>
        </w:rPr>
      </w:pPr>
    </w:p>
    <w:p w:rsidR="00751116" w:rsidRDefault="00751116" w:rsidP="00DA369E">
      <w:pPr>
        <w:pStyle w:val="ListParagraph"/>
        <w:numPr>
          <w:ilvl w:val="0"/>
          <w:numId w:val="7"/>
        </w:numPr>
        <w:spacing w:after="0" w:line="240" w:lineRule="auto"/>
        <w:ind w:left="720"/>
        <w:jc w:val="both"/>
        <w:rPr>
          <w:rFonts w:ascii="Calibri" w:eastAsia="Calibri" w:hAnsi="Calibri" w:cs="Times New Roman"/>
          <w:sz w:val="28"/>
          <w:szCs w:val="28"/>
        </w:rPr>
      </w:pPr>
      <w:r w:rsidRPr="00094EE0">
        <w:rPr>
          <w:rFonts w:ascii="Calibri" w:eastAsia="Calibri" w:hAnsi="Calibri" w:cs="Times New Roman"/>
          <w:sz w:val="28"/>
          <w:szCs w:val="28"/>
        </w:rPr>
        <w:t>Client (clno char(3), clname varchar(30), cladd varchar(40))</w:t>
      </w:r>
    </w:p>
    <w:p w:rsidR="00751116" w:rsidRDefault="00751116" w:rsidP="00751116">
      <w:pPr>
        <w:pStyle w:val="ListParagraph"/>
        <w:jc w:val="both"/>
        <w:rPr>
          <w:rFonts w:ascii="Calibri" w:eastAsia="Calibri" w:hAnsi="Calibri" w:cs="Times New Roman"/>
          <w:sz w:val="28"/>
          <w:szCs w:val="28"/>
        </w:rPr>
      </w:pPr>
    </w:p>
    <w:p w:rsidR="00751116" w:rsidRDefault="00751116" w:rsidP="00751116">
      <w:pPr>
        <w:pStyle w:val="ListParagraph"/>
        <w:jc w:val="both"/>
        <w:rPr>
          <w:rFonts w:ascii="Calibri" w:eastAsia="Calibri" w:hAnsi="Calibri" w:cs="Times New Roman"/>
          <w:sz w:val="28"/>
          <w:szCs w:val="28"/>
        </w:rPr>
      </w:pPr>
      <w:r w:rsidRPr="008B128E">
        <w:rPr>
          <w:rFonts w:ascii="Calibri" w:eastAsia="Calibri" w:hAnsi="Calibri" w:cs="Times New Roman"/>
          <w:sz w:val="28"/>
          <w:szCs w:val="28"/>
        </w:rPr>
        <w:t>CLN</w:t>
      </w:r>
      <w:r>
        <w:rPr>
          <w:rFonts w:ascii="Calibri" w:eastAsia="Calibri" w:hAnsi="Calibri" w:cs="Times New Roman"/>
          <w:sz w:val="28"/>
          <w:szCs w:val="28"/>
        </w:rPr>
        <w:t>O</w:t>
      </w:r>
      <w:r w:rsidRPr="008B128E">
        <w:rPr>
          <w:rFonts w:ascii="Calibri" w:eastAsia="Calibri" w:hAnsi="Calibri" w:cs="Times New Roman"/>
          <w:sz w:val="28"/>
          <w:szCs w:val="28"/>
        </w:rPr>
        <w:t xml:space="preserve"> CLNAME </w:t>
      </w:r>
      <w:r>
        <w:rPr>
          <w:rFonts w:ascii="Calibri" w:eastAsia="Calibri" w:hAnsi="Calibri" w:cs="Times New Roman"/>
          <w:sz w:val="28"/>
          <w:szCs w:val="28"/>
        </w:rPr>
        <w:t xml:space="preserve"> </w:t>
      </w:r>
      <w:r w:rsidRPr="008B128E">
        <w:rPr>
          <w:rFonts w:ascii="Calibri" w:eastAsia="Calibri" w:hAnsi="Calibri" w:cs="Times New Roman"/>
          <w:sz w:val="28"/>
          <w:szCs w:val="28"/>
        </w:rPr>
        <w:t>CLADD</w:t>
      </w:r>
    </w:p>
    <w:p w:rsidR="00751116" w:rsidRPr="0003447F" w:rsidRDefault="00751116" w:rsidP="00751116">
      <w:pPr>
        <w:pStyle w:val="ListParagraph"/>
        <w:jc w:val="both"/>
        <w:rPr>
          <w:rFonts w:ascii="Calibri" w:eastAsia="Calibri" w:hAnsi="Calibri" w:cs="Times New Roman"/>
          <w:sz w:val="28"/>
          <w:szCs w:val="28"/>
        </w:rPr>
      </w:pPr>
      <w:r>
        <w:rPr>
          <w:rFonts w:ascii="Calibri" w:eastAsia="Calibri" w:hAnsi="Calibri" w:cs="Times New Roman"/>
          <w:sz w:val="28"/>
          <w:szCs w:val="28"/>
        </w:rPr>
        <w:t>-------- -------------</w:t>
      </w:r>
      <w:r w:rsidRPr="0003447F">
        <w:rPr>
          <w:rFonts w:ascii="Calibri" w:eastAsia="Calibri" w:hAnsi="Calibri" w:cs="Times New Roman"/>
          <w:sz w:val="28"/>
          <w:szCs w:val="28"/>
        </w:rPr>
        <w:t xml:space="preserve"> </w:t>
      </w:r>
      <w:r>
        <w:rPr>
          <w:rFonts w:ascii="Calibri" w:eastAsia="Calibri" w:hAnsi="Calibri" w:cs="Times New Roman"/>
          <w:sz w:val="28"/>
          <w:szCs w:val="28"/>
        </w:rPr>
        <w:t xml:space="preserve"> </w:t>
      </w:r>
      <w:r w:rsidRPr="0003447F">
        <w:rPr>
          <w:rFonts w:ascii="Calibri" w:eastAsia="Calibri" w:hAnsi="Calibri" w:cs="Times New Roman"/>
          <w:sz w:val="28"/>
          <w:szCs w:val="28"/>
        </w:rPr>
        <w:t>-----------</w:t>
      </w:r>
    </w:p>
    <w:p w:rsidR="00751116" w:rsidRPr="0003447F" w:rsidRDefault="00751116" w:rsidP="00751116">
      <w:pPr>
        <w:pStyle w:val="ListParagraph"/>
        <w:jc w:val="both"/>
        <w:rPr>
          <w:rFonts w:ascii="Calibri" w:eastAsia="Calibri" w:hAnsi="Calibri" w:cs="Times New Roman"/>
          <w:sz w:val="28"/>
          <w:szCs w:val="28"/>
        </w:rPr>
      </w:pPr>
      <w:r w:rsidRPr="0003447F">
        <w:rPr>
          <w:rFonts w:ascii="Calibri" w:eastAsia="Calibri" w:hAnsi="Calibri" w:cs="Times New Roman"/>
          <w:sz w:val="28"/>
          <w:szCs w:val="28"/>
        </w:rPr>
        <w:t xml:space="preserve">c01    </w:t>
      </w:r>
      <w:r>
        <w:rPr>
          <w:rFonts w:ascii="Calibri" w:eastAsia="Calibri" w:hAnsi="Calibri" w:cs="Times New Roman"/>
          <w:sz w:val="28"/>
          <w:szCs w:val="28"/>
        </w:rPr>
        <w:tab/>
        <w:t xml:space="preserve">   </w:t>
      </w:r>
      <w:r w:rsidRPr="0003447F">
        <w:rPr>
          <w:rFonts w:ascii="Calibri" w:eastAsia="Calibri" w:hAnsi="Calibri" w:cs="Times New Roman"/>
          <w:sz w:val="28"/>
          <w:szCs w:val="28"/>
        </w:rPr>
        <w:t>xyz</w:t>
      </w:r>
      <w:r>
        <w:rPr>
          <w:rFonts w:ascii="Calibri" w:eastAsia="Calibri" w:hAnsi="Calibri" w:cs="Times New Roman"/>
          <w:sz w:val="28"/>
          <w:szCs w:val="28"/>
        </w:rPr>
        <w:tab/>
      </w:r>
      <w:r>
        <w:rPr>
          <w:rFonts w:ascii="Calibri" w:eastAsia="Calibri" w:hAnsi="Calibri" w:cs="Times New Roman"/>
          <w:sz w:val="28"/>
          <w:szCs w:val="28"/>
        </w:rPr>
        <w:tab/>
        <w:t>Delhi</w:t>
      </w:r>
    </w:p>
    <w:p w:rsidR="00751116" w:rsidRPr="0003447F" w:rsidRDefault="00751116" w:rsidP="00751116">
      <w:pPr>
        <w:pStyle w:val="ListParagraph"/>
        <w:jc w:val="both"/>
        <w:rPr>
          <w:rFonts w:ascii="Calibri" w:eastAsia="Calibri" w:hAnsi="Calibri" w:cs="Times New Roman"/>
          <w:sz w:val="28"/>
          <w:szCs w:val="28"/>
        </w:rPr>
      </w:pPr>
      <w:r w:rsidRPr="0003447F">
        <w:rPr>
          <w:rFonts w:ascii="Calibri" w:eastAsia="Calibri" w:hAnsi="Calibri" w:cs="Times New Roman"/>
          <w:sz w:val="28"/>
          <w:szCs w:val="28"/>
        </w:rPr>
        <w:t xml:space="preserve">c02   </w:t>
      </w:r>
      <w:r>
        <w:rPr>
          <w:rFonts w:ascii="Calibri" w:eastAsia="Calibri" w:hAnsi="Calibri" w:cs="Times New Roman"/>
          <w:sz w:val="28"/>
          <w:szCs w:val="28"/>
        </w:rPr>
        <w:t xml:space="preserve">     </w:t>
      </w:r>
      <w:r w:rsidRPr="0003447F">
        <w:rPr>
          <w:rFonts w:ascii="Calibri" w:eastAsia="Calibri" w:hAnsi="Calibri" w:cs="Times New Roman"/>
          <w:sz w:val="28"/>
          <w:szCs w:val="28"/>
        </w:rPr>
        <w:t>abc</w:t>
      </w:r>
      <w:r>
        <w:rPr>
          <w:rFonts w:ascii="Calibri" w:eastAsia="Calibri" w:hAnsi="Calibri" w:cs="Times New Roman"/>
          <w:sz w:val="28"/>
          <w:szCs w:val="28"/>
        </w:rPr>
        <w:tab/>
      </w:r>
      <w:r>
        <w:rPr>
          <w:rFonts w:ascii="Calibri" w:eastAsia="Calibri" w:hAnsi="Calibri" w:cs="Times New Roman"/>
          <w:sz w:val="28"/>
          <w:szCs w:val="28"/>
        </w:rPr>
        <w:tab/>
        <w:t>Fbd</w:t>
      </w:r>
    </w:p>
    <w:p w:rsidR="00751116" w:rsidRPr="0003447F" w:rsidRDefault="00751116" w:rsidP="00751116">
      <w:pPr>
        <w:pStyle w:val="ListParagraph"/>
        <w:jc w:val="both"/>
        <w:rPr>
          <w:rFonts w:ascii="Calibri" w:eastAsia="Calibri" w:hAnsi="Calibri" w:cs="Times New Roman"/>
          <w:sz w:val="28"/>
          <w:szCs w:val="28"/>
        </w:rPr>
      </w:pPr>
      <w:r w:rsidRPr="0003447F">
        <w:rPr>
          <w:rFonts w:ascii="Calibri" w:eastAsia="Calibri" w:hAnsi="Calibri" w:cs="Times New Roman"/>
          <w:sz w:val="28"/>
          <w:szCs w:val="28"/>
        </w:rPr>
        <w:t xml:space="preserve">c03    </w:t>
      </w:r>
      <w:r>
        <w:rPr>
          <w:rFonts w:ascii="Calibri" w:eastAsia="Calibri" w:hAnsi="Calibri" w:cs="Times New Roman"/>
          <w:sz w:val="28"/>
          <w:szCs w:val="28"/>
        </w:rPr>
        <w:t xml:space="preserve">    </w:t>
      </w:r>
      <w:r w:rsidRPr="0003447F">
        <w:rPr>
          <w:rFonts w:ascii="Calibri" w:eastAsia="Calibri" w:hAnsi="Calibri" w:cs="Times New Roman"/>
          <w:sz w:val="28"/>
          <w:szCs w:val="28"/>
        </w:rPr>
        <w:t>def</w:t>
      </w:r>
      <w:r>
        <w:rPr>
          <w:rFonts w:ascii="Calibri" w:eastAsia="Calibri" w:hAnsi="Calibri" w:cs="Times New Roman"/>
          <w:sz w:val="28"/>
          <w:szCs w:val="28"/>
        </w:rPr>
        <w:tab/>
      </w:r>
      <w:r>
        <w:rPr>
          <w:rFonts w:ascii="Calibri" w:eastAsia="Calibri" w:hAnsi="Calibri" w:cs="Times New Roman"/>
          <w:sz w:val="28"/>
          <w:szCs w:val="28"/>
        </w:rPr>
        <w:tab/>
        <w:t>Delhi</w:t>
      </w:r>
    </w:p>
    <w:p w:rsidR="00751116" w:rsidRPr="0003447F" w:rsidRDefault="00751116" w:rsidP="00751116">
      <w:pPr>
        <w:pStyle w:val="ListParagraph"/>
        <w:jc w:val="both"/>
        <w:rPr>
          <w:rFonts w:ascii="Calibri" w:eastAsia="Calibri" w:hAnsi="Calibri" w:cs="Times New Roman"/>
          <w:sz w:val="28"/>
          <w:szCs w:val="28"/>
        </w:rPr>
      </w:pPr>
      <w:r w:rsidRPr="0003447F">
        <w:rPr>
          <w:rFonts w:ascii="Calibri" w:eastAsia="Calibri" w:hAnsi="Calibri" w:cs="Times New Roman"/>
          <w:sz w:val="28"/>
          <w:szCs w:val="28"/>
        </w:rPr>
        <w:t xml:space="preserve">c04    </w:t>
      </w:r>
      <w:r>
        <w:rPr>
          <w:rFonts w:ascii="Calibri" w:eastAsia="Calibri" w:hAnsi="Calibri" w:cs="Times New Roman"/>
          <w:sz w:val="28"/>
          <w:szCs w:val="28"/>
        </w:rPr>
        <w:t xml:space="preserve">    </w:t>
      </w:r>
      <w:r w:rsidRPr="0003447F">
        <w:rPr>
          <w:rFonts w:ascii="Calibri" w:eastAsia="Calibri" w:hAnsi="Calibri" w:cs="Times New Roman"/>
          <w:sz w:val="28"/>
          <w:szCs w:val="28"/>
        </w:rPr>
        <w:t>ghi</w:t>
      </w:r>
      <w:r>
        <w:rPr>
          <w:rFonts w:ascii="Calibri" w:eastAsia="Calibri" w:hAnsi="Calibri" w:cs="Times New Roman"/>
          <w:sz w:val="28"/>
          <w:szCs w:val="28"/>
        </w:rPr>
        <w:tab/>
      </w:r>
      <w:r>
        <w:rPr>
          <w:rFonts w:ascii="Calibri" w:eastAsia="Calibri" w:hAnsi="Calibri" w:cs="Times New Roman"/>
          <w:sz w:val="28"/>
          <w:szCs w:val="28"/>
        </w:rPr>
        <w:tab/>
        <w:t>Ggn</w:t>
      </w:r>
    </w:p>
    <w:p w:rsidR="00751116" w:rsidRPr="0003447F" w:rsidRDefault="00751116" w:rsidP="00751116">
      <w:pPr>
        <w:pStyle w:val="ListParagraph"/>
        <w:jc w:val="both"/>
        <w:rPr>
          <w:rFonts w:ascii="Calibri" w:eastAsia="Calibri" w:hAnsi="Calibri" w:cs="Times New Roman"/>
          <w:sz w:val="28"/>
          <w:szCs w:val="28"/>
        </w:rPr>
      </w:pPr>
      <w:r w:rsidRPr="0003447F">
        <w:rPr>
          <w:rFonts w:ascii="Calibri" w:eastAsia="Calibri" w:hAnsi="Calibri" w:cs="Times New Roman"/>
          <w:sz w:val="28"/>
          <w:szCs w:val="28"/>
        </w:rPr>
        <w:t xml:space="preserve">c05    </w:t>
      </w:r>
      <w:r>
        <w:rPr>
          <w:rFonts w:ascii="Calibri" w:eastAsia="Calibri" w:hAnsi="Calibri" w:cs="Times New Roman"/>
          <w:sz w:val="28"/>
          <w:szCs w:val="28"/>
        </w:rPr>
        <w:t xml:space="preserve">    </w:t>
      </w:r>
      <w:r w:rsidRPr="0003447F">
        <w:rPr>
          <w:rFonts w:ascii="Calibri" w:eastAsia="Calibri" w:hAnsi="Calibri" w:cs="Times New Roman"/>
          <w:sz w:val="28"/>
          <w:szCs w:val="28"/>
        </w:rPr>
        <w:t>klm</w:t>
      </w:r>
      <w:r>
        <w:rPr>
          <w:rFonts w:ascii="Calibri" w:eastAsia="Calibri" w:hAnsi="Calibri" w:cs="Times New Roman"/>
          <w:sz w:val="28"/>
          <w:szCs w:val="28"/>
        </w:rPr>
        <w:tab/>
      </w:r>
      <w:r>
        <w:rPr>
          <w:rFonts w:ascii="Calibri" w:eastAsia="Calibri" w:hAnsi="Calibri" w:cs="Times New Roman"/>
          <w:sz w:val="28"/>
          <w:szCs w:val="28"/>
        </w:rPr>
        <w:tab/>
        <w:t>Fbd</w:t>
      </w:r>
    </w:p>
    <w:p w:rsidR="00751116" w:rsidRDefault="00751116" w:rsidP="00751116">
      <w:pPr>
        <w:pStyle w:val="ListParagraph"/>
        <w:jc w:val="both"/>
        <w:rPr>
          <w:sz w:val="28"/>
          <w:szCs w:val="28"/>
        </w:rPr>
      </w:pPr>
      <w:r w:rsidRPr="0003447F">
        <w:rPr>
          <w:rFonts w:ascii="Calibri" w:eastAsia="Calibri" w:hAnsi="Calibri" w:cs="Times New Roman"/>
          <w:sz w:val="28"/>
          <w:szCs w:val="28"/>
        </w:rPr>
        <w:t xml:space="preserve">c06    </w:t>
      </w:r>
      <w:r>
        <w:rPr>
          <w:rFonts w:ascii="Calibri" w:eastAsia="Calibri" w:hAnsi="Calibri" w:cs="Times New Roman"/>
          <w:sz w:val="28"/>
          <w:szCs w:val="28"/>
        </w:rPr>
        <w:t xml:space="preserve">    </w:t>
      </w:r>
      <w:r w:rsidRPr="0003447F">
        <w:rPr>
          <w:rFonts w:ascii="Calibri" w:eastAsia="Calibri" w:hAnsi="Calibri" w:cs="Times New Roman"/>
          <w:sz w:val="28"/>
          <w:szCs w:val="28"/>
        </w:rPr>
        <w:t>nop</w:t>
      </w:r>
      <w:r>
        <w:rPr>
          <w:rFonts w:ascii="Calibri" w:eastAsia="Calibri" w:hAnsi="Calibri" w:cs="Times New Roman"/>
          <w:sz w:val="28"/>
          <w:szCs w:val="28"/>
        </w:rPr>
        <w:tab/>
      </w:r>
      <w:r>
        <w:rPr>
          <w:rFonts w:ascii="Calibri" w:eastAsia="Calibri" w:hAnsi="Calibri" w:cs="Times New Roman"/>
          <w:sz w:val="28"/>
          <w:szCs w:val="28"/>
        </w:rPr>
        <w:tab/>
        <w:t>Delhi</w:t>
      </w:r>
    </w:p>
    <w:p w:rsidR="00751116" w:rsidRDefault="00751116" w:rsidP="00751116">
      <w:pPr>
        <w:pStyle w:val="ListParagraph"/>
        <w:jc w:val="both"/>
        <w:rPr>
          <w:sz w:val="28"/>
          <w:szCs w:val="28"/>
        </w:rPr>
      </w:pPr>
    </w:p>
    <w:p w:rsidR="00751116" w:rsidRDefault="00751116" w:rsidP="00751116">
      <w:pPr>
        <w:pStyle w:val="ListParagraph"/>
        <w:jc w:val="both"/>
        <w:rPr>
          <w:sz w:val="28"/>
          <w:szCs w:val="28"/>
        </w:rPr>
      </w:pPr>
      <w:r>
        <w:rPr>
          <w:sz w:val="28"/>
          <w:szCs w:val="28"/>
        </w:rPr>
        <w:t>OUTPUT:</w:t>
      </w:r>
    </w:p>
    <w:p w:rsidR="00751116" w:rsidRDefault="00751116" w:rsidP="00751116">
      <w:pPr>
        <w:pStyle w:val="ListParagraph"/>
        <w:jc w:val="both"/>
        <w:rPr>
          <w:rFonts w:ascii="Calibri" w:eastAsia="Calibri" w:hAnsi="Calibri" w:cs="Times New Roman"/>
          <w:sz w:val="28"/>
          <w:szCs w:val="28"/>
        </w:rPr>
      </w:pPr>
      <w:r>
        <w:rPr>
          <w:noProof/>
          <w:sz w:val="28"/>
          <w:szCs w:val="28"/>
          <w:lang w:val="en-GB" w:eastAsia="en-GB"/>
        </w:rPr>
        <w:drawing>
          <wp:inline distT="0" distB="0" distL="0" distR="0">
            <wp:extent cx="5324475" cy="28670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324475" cy="2867025"/>
                    </a:xfrm>
                    <a:prstGeom prst="rect">
                      <a:avLst/>
                    </a:prstGeom>
                    <a:noFill/>
                    <a:ln w="9525">
                      <a:noFill/>
                      <a:miter lim="800000"/>
                      <a:headEnd/>
                      <a:tailEnd/>
                    </a:ln>
                  </pic:spPr>
                </pic:pic>
              </a:graphicData>
            </a:graphic>
          </wp:inline>
        </w:drawing>
      </w:r>
    </w:p>
    <w:p w:rsidR="00751116" w:rsidRPr="00751116" w:rsidRDefault="00751116" w:rsidP="00751116">
      <w:pPr>
        <w:rPr>
          <w:rFonts w:ascii="Calibri" w:eastAsia="Calibri" w:hAnsi="Calibri" w:cs="Times New Roman"/>
          <w:b/>
          <w:sz w:val="40"/>
          <w:szCs w:val="40"/>
        </w:rPr>
      </w:pPr>
    </w:p>
    <w:p w:rsidR="00751116" w:rsidRDefault="00751116" w:rsidP="00DA369E">
      <w:pPr>
        <w:pStyle w:val="ListParagraph"/>
        <w:numPr>
          <w:ilvl w:val="0"/>
          <w:numId w:val="7"/>
        </w:numPr>
        <w:spacing w:after="0" w:line="240" w:lineRule="auto"/>
        <w:ind w:left="720"/>
        <w:jc w:val="both"/>
        <w:rPr>
          <w:rFonts w:ascii="Calibri" w:eastAsia="Calibri" w:hAnsi="Calibri" w:cs="Times New Roman"/>
          <w:sz w:val="28"/>
          <w:szCs w:val="28"/>
        </w:rPr>
      </w:pPr>
      <w:r>
        <w:rPr>
          <w:rFonts w:ascii="Calibri" w:eastAsia="Calibri" w:hAnsi="Calibri" w:cs="Times New Roman"/>
          <w:sz w:val="28"/>
          <w:szCs w:val="28"/>
        </w:rPr>
        <w:lastRenderedPageBreak/>
        <w:t>Project (pno char(3)</w:t>
      </w:r>
      <w:r w:rsidRPr="00094EE0">
        <w:rPr>
          <w:rFonts w:ascii="Calibri" w:eastAsia="Calibri" w:hAnsi="Calibri" w:cs="Times New Roman"/>
          <w:sz w:val="28"/>
          <w:szCs w:val="28"/>
        </w:rPr>
        <w:t>, pname varchar(30),</w:t>
      </w:r>
      <w:r>
        <w:rPr>
          <w:rFonts w:ascii="Calibri" w:eastAsia="Calibri" w:hAnsi="Calibri" w:cs="Times New Roman"/>
          <w:sz w:val="28"/>
          <w:szCs w:val="28"/>
        </w:rPr>
        <w:t xml:space="preserve"> pstdate date, clno char(3)</w:t>
      </w:r>
      <w:r w:rsidRPr="00094EE0">
        <w:rPr>
          <w:rFonts w:ascii="Calibri" w:eastAsia="Calibri" w:hAnsi="Calibri" w:cs="Times New Roman"/>
          <w:sz w:val="28"/>
          <w:szCs w:val="28"/>
        </w:rPr>
        <w:t>)</w:t>
      </w:r>
    </w:p>
    <w:p w:rsidR="00751116" w:rsidRDefault="00751116" w:rsidP="00751116">
      <w:pPr>
        <w:pStyle w:val="ListParagraph"/>
        <w:jc w:val="both"/>
        <w:rPr>
          <w:rFonts w:ascii="Calibri" w:eastAsia="Calibri" w:hAnsi="Calibri" w:cs="Times New Roman"/>
          <w:sz w:val="28"/>
          <w:szCs w:val="28"/>
        </w:rPr>
      </w:pPr>
    </w:p>
    <w:p w:rsidR="00751116" w:rsidRPr="00077F74" w:rsidRDefault="00751116" w:rsidP="00751116">
      <w:pPr>
        <w:pStyle w:val="ListParagraph"/>
        <w:jc w:val="both"/>
        <w:rPr>
          <w:rFonts w:ascii="Calibri" w:eastAsia="Calibri" w:hAnsi="Calibri" w:cs="Times New Roman"/>
          <w:sz w:val="28"/>
          <w:szCs w:val="28"/>
        </w:rPr>
      </w:pPr>
      <w:r w:rsidRPr="00077F74">
        <w:rPr>
          <w:rFonts w:ascii="Calibri" w:eastAsia="Calibri" w:hAnsi="Calibri" w:cs="Times New Roman"/>
          <w:sz w:val="28"/>
          <w:szCs w:val="28"/>
        </w:rPr>
        <w:t xml:space="preserve">PNO PNAME                   PSTDATE   </w:t>
      </w:r>
      <w:r>
        <w:rPr>
          <w:rFonts w:ascii="Calibri" w:eastAsia="Calibri" w:hAnsi="Calibri" w:cs="Times New Roman"/>
          <w:sz w:val="28"/>
          <w:szCs w:val="28"/>
        </w:rPr>
        <w:tab/>
      </w:r>
      <w:r w:rsidRPr="00077F74">
        <w:rPr>
          <w:rFonts w:ascii="Calibri" w:eastAsia="Calibri" w:hAnsi="Calibri" w:cs="Times New Roman"/>
          <w:sz w:val="28"/>
          <w:szCs w:val="28"/>
        </w:rPr>
        <w:t>CLN</w:t>
      </w:r>
      <w:r>
        <w:rPr>
          <w:rFonts w:ascii="Calibri" w:eastAsia="Calibri" w:hAnsi="Calibri" w:cs="Times New Roman"/>
          <w:sz w:val="28"/>
          <w:szCs w:val="28"/>
        </w:rPr>
        <w:t>O</w:t>
      </w:r>
    </w:p>
    <w:p w:rsidR="00751116" w:rsidRPr="00077F74" w:rsidRDefault="00751116" w:rsidP="00751116">
      <w:pPr>
        <w:pStyle w:val="ListParagraph"/>
        <w:jc w:val="both"/>
        <w:rPr>
          <w:rFonts w:ascii="Calibri" w:eastAsia="Calibri" w:hAnsi="Calibri" w:cs="Times New Roman"/>
          <w:sz w:val="28"/>
          <w:szCs w:val="28"/>
        </w:rPr>
      </w:pPr>
      <w:r>
        <w:rPr>
          <w:rFonts w:ascii="Calibri" w:eastAsia="Calibri" w:hAnsi="Calibri" w:cs="Times New Roman"/>
          <w:sz w:val="28"/>
          <w:szCs w:val="28"/>
        </w:rPr>
        <w:t>---     -----------</w:t>
      </w:r>
      <w:r w:rsidRPr="00077F74">
        <w:rPr>
          <w:rFonts w:ascii="Calibri" w:eastAsia="Calibri" w:hAnsi="Calibri" w:cs="Times New Roman"/>
          <w:sz w:val="28"/>
          <w:szCs w:val="28"/>
        </w:rPr>
        <w:t xml:space="preserve">- </w:t>
      </w:r>
      <w:r>
        <w:rPr>
          <w:rFonts w:ascii="Calibri" w:eastAsia="Calibri" w:hAnsi="Calibri" w:cs="Times New Roman"/>
          <w:sz w:val="28"/>
          <w:szCs w:val="28"/>
        </w:rPr>
        <w:tab/>
      </w:r>
      <w:r>
        <w:rPr>
          <w:rFonts w:ascii="Calibri" w:eastAsia="Calibri" w:hAnsi="Calibri" w:cs="Times New Roman"/>
          <w:sz w:val="28"/>
          <w:szCs w:val="28"/>
        </w:rPr>
        <w:tab/>
        <w:t>-</w:t>
      </w:r>
      <w:r w:rsidRPr="00077F74">
        <w:rPr>
          <w:rFonts w:ascii="Calibri" w:eastAsia="Calibri" w:hAnsi="Calibri" w:cs="Times New Roman"/>
          <w:sz w:val="28"/>
          <w:szCs w:val="28"/>
        </w:rPr>
        <w:t>------</w:t>
      </w:r>
      <w:r>
        <w:rPr>
          <w:rFonts w:ascii="Calibri" w:eastAsia="Calibri" w:hAnsi="Calibri" w:cs="Times New Roman"/>
          <w:sz w:val="28"/>
          <w:szCs w:val="28"/>
        </w:rPr>
        <w:t>----</w:t>
      </w:r>
      <w:r w:rsidRPr="00077F74">
        <w:rPr>
          <w:rFonts w:ascii="Calibri" w:eastAsia="Calibri" w:hAnsi="Calibri" w:cs="Times New Roman"/>
          <w:sz w:val="28"/>
          <w:szCs w:val="28"/>
        </w:rPr>
        <w:t xml:space="preserve">---        </w:t>
      </w:r>
      <w:r>
        <w:rPr>
          <w:rFonts w:ascii="Calibri" w:eastAsia="Calibri" w:hAnsi="Calibri" w:cs="Times New Roman"/>
          <w:sz w:val="28"/>
          <w:szCs w:val="28"/>
        </w:rPr>
        <w:tab/>
      </w:r>
      <w:r w:rsidRPr="00077F74">
        <w:rPr>
          <w:rFonts w:ascii="Calibri" w:eastAsia="Calibri" w:hAnsi="Calibri" w:cs="Times New Roman"/>
          <w:sz w:val="28"/>
          <w:szCs w:val="28"/>
        </w:rPr>
        <w:t>---</w:t>
      </w:r>
      <w:r>
        <w:rPr>
          <w:rFonts w:ascii="Calibri" w:eastAsia="Calibri" w:hAnsi="Calibri" w:cs="Times New Roman"/>
          <w:sz w:val="28"/>
          <w:szCs w:val="28"/>
        </w:rPr>
        <w:t>----</w:t>
      </w:r>
    </w:p>
    <w:p w:rsidR="00751116" w:rsidRPr="00077F74" w:rsidRDefault="00751116" w:rsidP="00751116">
      <w:pPr>
        <w:pStyle w:val="ListParagraph"/>
        <w:jc w:val="both"/>
        <w:rPr>
          <w:rFonts w:ascii="Calibri" w:eastAsia="Calibri" w:hAnsi="Calibri" w:cs="Times New Roman"/>
          <w:sz w:val="28"/>
          <w:szCs w:val="28"/>
        </w:rPr>
      </w:pPr>
      <w:r w:rsidRPr="00077F74">
        <w:rPr>
          <w:rFonts w:ascii="Calibri" w:eastAsia="Calibri" w:hAnsi="Calibri" w:cs="Times New Roman"/>
          <w:sz w:val="28"/>
          <w:szCs w:val="28"/>
        </w:rPr>
        <w:t xml:space="preserve">p01    </w:t>
      </w:r>
      <w:r>
        <w:rPr>
          <w:rFonts w:ascii="Calibri" w:eastAsia="Calibri" w:hAnsi="Calibri" w:cs="Times New Roman"/>
          <w:sz w:val="28"/>
          <w:szCs w:val="28"/>
        </w:rPr>
        <w:tab/>
        <w:t xml:space="preserve">  </w:t>
      </w:r>
      <w:r w:rsidRPr="00077F74">
        <w:rPr>
          <w:rFonts w:ascii="Calibri" w:eastAsia="Calibri" w:hAnsi="Calibri" w:cs="Times New Roman"/>
          <w:sz w:val="28"/>
          <w:szCs w:val="28"/>
        </w:rPr>
        <w:t xml:space="preserve">ab                          01-JAN-06    </w:t>
      </w:r>
      <w:r>
        <w:rPr>
          <w:rFonts w:ascii="Calibri" w:eastAsia="Calibri" w:hAnsi="Calibri" w:cs="Times New Roman"/>
          <w:sz w:val="28"/>
          <w:szCs w:val="28"/>
        </w:rPr>
        <w:tab/>
        <w:t xml:space="preserve"> </w:t>
      </w:r>
      <w:r w:rsidRPr="00077F74">
        <w:rPr>
          <w:rFonts w:ascii="Calibri" w:eastAsia="Calibri" w:hAnsi="Calibri" w:cs="Times New Roman"/>
          <w:sz w:val="28"/>
          <w:szCs w:val="28"/>
        </w:rPr>
        <w:t>c01</w:t>
      </w:r>
    </w:p>
    <w:p w:rsidR="00751116" w:rsidRPr="00077F74" w:rsidRDefault="00751116" w:rsidP="00751116">
      <w:pPr>
        <w:pStyle w:val="ListParagraph"/>
        <w:jc w:val="both"/>
        <w:rPr>
          <w:rFonts w:ascii="Calibri" w:eastAsia="Calibri" w:hAnsi="Calibri" w:cs="Times New Roman"/>
          <w:sz w:val="28"/>
          <w:szCs w:val="28"/>
        </w:rPr>
      </w:pPr>
      <w:r w:rsidRPr="00077F74">
        <w:rPr>
          <w:rFonts w:ascii="Calibri" w:eastAsia="Calibri" w:hAnsi="Calibri" w:cs="Times New Roman"/>
          <w:sz w:val="28"/>
          <w:szCs w:val="28"/>
        </w:rPr>
        <w:t xml:space="preserve">p02    </w:t>
      </w:r>
      <w:r>
        <w:rPr>
          <w:rFonts w:ascii="Calibri" w:eastAsia="Calibri" w:hAnsi="Calibri" w:cs="Times New Roman"/>
          <w:sz w:val="28"/>
          <w:szCs w:val="28"/>
        </w:rPr>
        <w:t xml:space="preserve">  </w:t>
      </w:r>
      <w:r w:rsidRPr="00077F74">
        <w:rPr>
          <w:rFonts w:ascii="Calibri" w:eastAsia="Calibri" w:hAnsi="Calibri" w:cs="Times New Roman"/>
          <w:sz w:val="28"/>
          <w:szCs w:val="28"/>
        </w:rPr>
        <w:t xml:space="preserve">bc                          01-FEB-06    </w:t>
      </w:r>
      <w:r>
        <w:rPr>
          <w:rFonts w:ascii="Calibri" w:eastAsia="Calibri" w:hAnsi="Calibri" w:cs="Times New Roman"/>
          <w:sz w:val="28"/>
          <w:szCs w:val="28"/>
        </w:rPr>
        <w:tab/>
        <w:t xml:space="preserve"> </w:t>
      </w:r>
      <w:r w:rsidRPr="00077F74">
        <w:rPr>
          <w:rFonts w:ascii="Calibri" w:eastAsia="Calibri" w:hAnsi="Calibri" w:cs="Times New Roman"/>
          <w:sz w:val="28"/>
          <w:szCs w:val="28"/>
        </w:rPr>
        <w:t>c02</w:t>
      </w:r>
    </w:p>
    <w:p w:rsidR="00751116" w:rsidRPr="00077F74" w:rsidRDefault="00751116" w:rsidP="00751116">
      <w:pPr>
        <w:pStyle w:val="ListParagraph"/>
        <w:jc w:val="both"/>
        <w:rPr>
          <w:rFonts w:ascii="Calibri" w:eastAsia="Calibri" w:hAnsi="Calibri" w:cs="Times New Roman"/>
          <w:sz w:val="28"/>
          <w:szCs w:val="28"/>
        </w:rPr>
      </w:pPr>
      <w:r w:rsidRPr="00077F74">
        <w:rPr>
          <w:rFonts w:ascii="Calibri" w:eastAsia="Calibri" w:hAnsi="Calibri" w:cs="Times New Roman"/>
          <w:sz w:val="28"/>
          <w:szCs w:val="28"/>
        </w:rPr>
        <w:t xml:space="preserve">p03    </w:t>
      </w:r>
      <w:r>
        <w:rPr>
          <w:rFonts w:ascii="Calibri" w:eastAsia="Calibri" w:hAnsi="Calibri" w:cs="Times New Roman"/>
          <w:sz w:val="28"/>
          <w:szCs w:val="28"/>
        </w:rPr>
        <w:t xml:space="preserve">  </w:t>
      </w:r>
      <w:r w:rsidRPr="00077F74">
        <w:rPr>
          <w:rFonts w:ascii="Calibri" w:eastAsia="Calibri" w:hAnsi="Calibri" w:cs="Times New Roman"/>
          <w:sz w:val="28"/>
          <w:szCs w:val="28"/>
        </w:rPr>
        <w:t xml:space="preserve">cd                          20-APR-05    </w:t>
      </w:r>
      <w:r>
        <w:rPr>
          <w:rFonts w:ascii="Calibri" w:eastAsia="Calibri" w:hAnsi="Calibri" w:cs="Times New Roman"/>
          <w:sz w:val="28"/>
          <w:szCs w:val="28"/>
        </w:rPr>
        <w:tab/>
        <w:t xml:space="preserve"> </w:t>
      </w:r>
      <w:r w:rsidRPr="00077F74">
        <w:rPr>
          <w:rFonts w:ascii="Calibri" w:eastAsia="Calibri" w:hAnsi="Calibri" w:cs="Times New Roman"/>
          <w:sz w:val="28"/>
          <w:szCs w:val="28"/>
        </w:rPr>
        <w:t>c02</w:t>
      </w:r>
    </w:p>
    <w:p w:rsidR="00751116" w:rsidRPr="00077F74" w:rsidRDefault="00751116" w:rsidP="00751116">
      <w:pPr>
        <w:pStyle w:val="ListParagraph"/>
        <w:jc w:val="both"/>
        <w:rPr>
          <w:rFonts w:ascii="Calibri" w:eastAsia="Calibri" w:hAnsi="Calibri" w:cs="Times New Roman"/>
          <w:sz w:val="28"/>
          <w:szCs w:val="28"/>
        </w:rPr>
      </w:pPr>
      <w:r w:rsidRPr="00077F74">
        <w:rPr>
          <w:rFonts w:ascii="Calibri" w:eastAsia="Calibri" w:hAnsi="Calibri" w:cs="Times New Roman"/>
          <w:sz w:val="28"/>
          <w:szCs w:val="28"/>
        </w:rPr>
        <w:t xml:space="preserve">p04   </w:t>
      </w:r>
      <w:r>
        <w:rPr>
          <w:rFonts w:ascii="Calibri" w:eastAsia="Calibri" w:hAnsi="Calibri" w:cs="Times New Roman"/>
          <w:sz w:val="28"/>
          <w:szCs w:val="28"/>
        </w:rPr>
        <w:t xml:space="preserve">   </w:t>
      </w:r>
      <w:r w:rsidRPr="00077F74">
        <w:rPr>
          <w:rFonts w:ascii="Calibri" w:eastAsia="Calibri" w:hAnsi="Calibri" w:cs="Times New Roman"/>
          <w:sz w:val="28"/>
          <w:szCs w:val="28"/>
        </w:rPr>
        <w:t xml:space="preserve">de                          01-JAN-04      </w:t>
      </w:r>
      <w:r>
        <w:rPr>
          <w:rFonts w:ascii="Calibri" w:eastAsia="Calibri" w:hAnsi="Calibri" w:cs="Times New Roman"/>
          <w:sz w:val="28"/>
          <w:szCs w:val="28"/>
        </w:rPr>
        <w:tab/>
        <w:t xml:space="preserve"> </w:t>
      </w:r>
      <w:r w:rsidRPr="00077F74">
        <w:rPr>
          <w:rFonts w:ascii="Calibri" w:eastAsia="Calibri" w:hAnsi="Calibri" w:cs="Times New Roman"/>
          <w:sz w:val="28"/>
          <w:szCs w:val="28"/>
        </w:rPr>
        <w:t>c03</w:t>
      </w:r>
    </w:p>
    <w:p w:rsidR="00751116" w:rsidRPr="00077F74" w:rsidRDefault="00751116" w:rsidP="00751116">
      <w:pPr>
        <w:pStyle w:val="ListParagraph"/>
        <w:jc w:val="both"/>
        <w:rPr>
          <w:rFonts w:ascii="Calibri" w:eastAsia="Calibri" w:hAnsi="Calibri" w:cs="Times New Roman"/>
          <w:sz w:val="28"/>
          <w:szCs w:val="28"/>
        </w:rPr>
      </w:pPr>
      <w:r w:rsidRPr="00077F74">
        <w:rPr>
          <w:rFonts w:ascii="Calibri" w:eastAsia="Calibri" w:hAnsi="Calibri" w:cs="Times New Roman"/>
          <w:sz w:val="28"/>
          <w:szCs w:val="28"/>
        </w:rPr>
        <w:t xml:space="preserve">p05   </w:t>
      </w:r>
      <w:r>
        <w:rPr>
          <w:rFonts w:ascii="Calibri" w:eastAsia="Calibri" w:hAnsi="Calibri" w:cs="Times New Roman"/>
          <w:sz w:val="28"/>
          <w:szCs w:val="28"/>
        </w:rPr>
        <w:t xml:space="preserve">   </w:t>
      </w:r>
      <w:r w:rsidRPr="00077F74">
        <w:rPr>
          <w:rFonts w:ascii="Calibri" w:eastAsia="Calibri" w:hAnsi="Calibri" w:cs="Times New Roman"/>
          <w:sz w:val="28"/>
          <w:szCs w:val="28"/>
        </w:rPr>
        <w:t xml:space="preserve">ef                           02-MAY-05    </w:t>
      </w:r>
      <w:r>
        <w:rPr>
          <w:rFonts w:ascii="Calibri" w:eastAsia="Calibri" w:hAnsi="Calibri" w:cs="Times New Roman"/>
          <w:sz w:val="28"/>
          <w:szCs w:val="28"/>
        </w:rPr>
        <w:tab/>
        <w:t xml:space="preserve"> </w:t>
      </w:r>
      <w:r w:rsidRPr="00077F74">
        <w:rPr>
          <w:rFonts w:ascii="Calibri" w:eastAsia="Calibri" w:hAnsi="Calibri" w:cs="Times New Roman"/>
          <w:sz w:val="28"/>
          <w:szCs w:val="28"/>
        </w:rPr>
        <w:t>c04</w:t>
      </w:r>
    </w:p>
    <w:p w:rsidR="00751116" w:rsidRDefault="00751116" w:rsidP="00751116">
      <w:pPr>
        <w:pStyle w:val="ListParagraph"/>
        <w:jc w:val="both"/>
        <w:rPr>
          <w:rFonts w:ascii="Calibri" w:eastAsia="Calibri" w:hAnsi="Calibri" w:cs="Times New Roman"/>
          <w:sz w:val="28"/>
          <w:szCs w:val="28"/>
        </w:rPr>
      </w:pPr>
      <w:r w:rsidRPr="00077F74">
        <w:rPr>
          <w:rFonts w:ascii="Calibri" w:eastAsia="Calibri" w:hAnsi="Calibri" w:cs="Times New Roman"/>
          <w:sz w:val="28"/>
          <w:szCs w:val="28"/>
        </w:rPr>
        <w:t xml:space="preserve">p06   </w:t>
      </w:r>
      <w:r>
        <w:rPr>
          <w:rFonts w:ascii="Calibri" w:eastAsia="Calibri" w:hAnsi="Calibri" w:cs="Times New Roman"/>
          <w:sz w:val="28"/>
          <w:szCs w:val="28"/>
        </w:rPr>
        <w:t xml:space="preserve">   </w:t>
      </w:r>
      <w:r w:rsidRPr="00077F74">
        <w:rPr>
          <w:rFonts w:ascii="Calibri" w:eastAsia="Calibri" w:hAnsi="Calibri" w:cs="Times New Roman"/>
          <w:sz w:val="28"/>
          <w:szCs w:val="28"/>
        </w:rPr>
        <w:t xml:space="preserve">fg                           03-FEB-06     </w:t>
      </w:r>
      <w:r>
        <w:rPr>
          <w:rFonts w:ascii="Calibri" w:eastAsia="Calibri" w:hAnsi="Calibri" w:cs="Times New Roman"/>
          <w:sz w:val="28"/>
          <w:szCs w:val="28"/>
        </w:rPr>
        <w:tab/>
        <w:t xml:space="preserve"> </w:t>
      </w:r>
      <w:r w:rsidRPr="00077F74">
        <w:rPr>
          <w:rFonts w:ascii="Calibri" w:eastAsia="Calibri" w:hAnsi="Calibri" w:cs="Times New Roman"/>
          <w:sz w:val="28"/>
          <w:szCs w:val="28"/>
        </w:rPr>
        <w:t>c03</w:t>
      </w:r>
    </w:p>
    <w:p w:rsidR="00751116" w:rsidRDefault="00751116" w:rsidP="00751116">
      <w:pPr>
        <w:pStyle w:val="ListParagraph"/>
        <w:jc w:val="both"/>
        <w:rPr>
          <w:sz w:val="28"/>
          <w:szCs w:val="28"/>
        </w:rPr>
      </w:pPr>
    </w:p>
    <w:p w:rsidR="00751116" w:rsidRDefault="00751116" w:rsidP="00751116">
      <w:pPr>
        <w:pStyle w:val="ListParagraph"/>
        <w:jc w:val="both"/>
        <w:rPr>
          <w:sz w:val="28"/>
          <w:szCs w:val="28"/>
        </w:rPr>
      </w:pPr>
      <w:r>
        <w:rPr>
          <w:sz w:val="28"/>
          <w:szCs w:val="28"/>
        </w:rPr>
        <w:t>OUTPUT:</w:t>
      </w:r>
    </w:p>
    <w:p w:rsidR="00C21010" w:rsidRDefault="00C21010" w:rsidP="00751116">
      <w:pPr>
        <w:pStyle w:val="ListParagraph"/>
        <w:jc w:val="both"/>
        <w:rPr>
          <w:sz w:val="28"/>
          <w:szCs w:val="28"/>
        </w:rPr>
      </w:pPr>
      <w:r>
        <w:rPr>
          <w:noProof/>
          <w:sz w:val="28"/>
          <w:szCs w:val="28"/>
          <w:lang w:val="en-GB" w:eastAsia="en-GB"/>
        </w:rPr>
        <w:drawing>
          <wp:inline distT="0" distB="0" distL="0" distR="0">
            <wp:extent cx="4524375" cy="3571875"/>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524375" cy="3571875"/>
                    </a:xfrm>
                    <a:prstGeom prst="rect">
                      <a:avLst/>
                    </a:prstGeom>
                    <a:noFill/>
                    <a:ln w="9525">
                      <a:noFill/>
                      <a:miter lim="800000"/>
                      <a:headEnd/>
                      <a:tailEnd/>
                    </a:ln>
                  </pic:spPr>
                </pic:pic>
              </a:graphicData>
            </a:graphic>
          </wp:inline>
        </w:drawing>
      </w:r>
    </w:p>
    <w:p w:rsidR="00DD39AA" w:rsidRDefault="00DD39AA" w:rsidP="00DD39AA">
      <w:pPr>
        <w:pStyle w:val="ListParagraph"/>
        <w:jc w:val="both"/>
        <w:rPr>
          <w:rFonts w:ascii="Calibri" w:eastAsia="Calibri" w:hAnsi="Calibri" w:cs="Times New Roman"/>
          <w:sz w:val="28"/>
          <w:szCs w:val="28"/>
        </w:rPr>
      </w:pPr>
    </w:p>
    <w:p w:rsidR="00C21010" w:rsidRDefault="00C21010" w:rsidP="00DD39AA">
      <w:pPr>
        <w:pStyle w:val="ListParagraph"/>
        <w:jc w:val="both"/>
        <w:rPr>
          <w:rFonts w:ascii="Calibri" w:eastAsia="Calibri" w:hAnsi="Calibri" w:cs="Times New Roman"/>
          <w:sz w:val="28"/>
          <w:szCs w:val="28"/>
        </w:rPr>
      </w:pPr>
    </w:p>
    <w:p w:rsidR="00C21010" w:rsidRDefault="00C21010" w:rsidP="00DD39AA">
      <w:pPr>
        <w:pStyle w:val="ListParagraph"/>
        <w:jc w:val="both"/>
        <w:rPr>
          <w:rFonts w:ascii="Calibri" w:eastAsia="Calibri" w:hAnsi="Calibri" w:cs="Times New Roman"/>
          <w:sz w:val="28"/>
          <w:szCs w:val="28"/>
        </w:rPr>
      </w:pPr>
    </w:p>
    <w:p w:rsidR="00C21010" w:rsidRDefault="00C21010" w:rsidP="00DD39AA">
      <w:pPr>
        <w:pStyle w:val="ListParagraph"/>
        <w:jc w:val="both"/>
        <w:rPr>
          <w:rFonts w:ascii="Calibri" w:eastAsia="Calibri" w:hAnsi="Calibri" w:cs="Times New Roman"/>
          <w:sz w:val="28"/>
          <w:szCs w:val="28"/>
        </w:rPr>
      </w:pPr>
    </w:p>
    <w:p w:rsidR="00C21010" w:rsidRDefault="00C21010" w:rsidP="00DD39AA">
      <w:pPr>
        <w:pStyle w:val="ListParagraph"/>
        <w:jc w:val="both"/>
        <w:rPr>
          <w:rFonts w:ascii="Calibri" w:eastAsia="Calibri" w:hAnsi="Calibri" w:cs="Times New Roman"/>
          <w:sz w:val="28"/>
          <w:szCs w:val="28"/>
        </w:rPr>
      </w:pPr>
    </w:p>
    <w:p w:rsidR="00C21010" w:rsidRDefault="00C21010" w:rsidP="00DD39AA">
      <w:pPr>
        <w:pStyle w:val="ListParagraph"/>
        <w:jc w:val="both"/>
        <w:rPr>
          <w:rFonts w:ascii="Calibri" w:eastAsia="Calibri" w:hAnsi="Calibri" w:cs="Times New Roman"/>
          <w:sz w:val="28"/>
          <w:szCs w:val="28"/>
        </w:rPr>
      </w:pPr>
    </w:p>
    <w:p w:rsidR="00C21010" w:rsidRDefault="00C21010" w:rsidP="00DD39AA">
      <w:pPr>
        <w:pStyle w:val="ListParagraph"/>
        <w:jc w:val="both"/>
        <w:rPr>
          <w:rFonts w:ascii="Calibri" w:eastAsia="Calibri" w:hAnsi="Calibri" w:cs="Times New Roman"/>
          <w:sz w:val="28"/>
          <w:szCs w:val="28"/>
        </w:rPr>
      </w:pPr>
    </w:p>
    <w:p w:rsidR="00C21010" w:rsidRDefault="00C21010" w:rsidP="00DD39AA">
      <w:pPr>
        <w:pStyle w:val="ListParagraph"/>
        <w:jc w:val="both"/>
        <w:rPr>
          <w:rFonts w:ascii="Calibri" w:eastAsia="Calibri" w:hAnsi="Calibri" w:cs="Times New Roman"/>
          <w:sz w:val="28"/>
          <w:szCs w:val="28"/>
        </w:rPr>
      </w:pPr>
    </w:p>
    <w:p w:rsidR="00C21010" w:rsidRDefault="00C21010" w:rsidP="00DD39AA">
      <w:pPr>
        <w:pStyle w:val="ListParagraph"/>
        <w:jc w:val="both"/>
        <w:rPr>
          <w:rFonts w:ascii="Calibri" w:eastAsia="Calibri" w:hAnsi="Calibri" w:cs="Times New Roman"/>
          <w:sz w:val="28"/>
          <w:szCs w:val="28"/>
        </w:rPr>
      </w:pPr>
    </w:p>
    <w:p w:rsidR="00C21010" w:rsidRDefault="00C21010" w:rsidP="00DA369E">
      <w:pPr>
        <w:pStyle w:val="ListParagraph"/>
        <w:numPr>
          <w:ilvl w:val="0"/>
          <w:numId w:val="7"/>
        </w:numPr>
        <w:spacing w:after="0" w:line="240" w:lineRule="auto"/>
        <w:ind w:left="720"/>
        <w:jc w:val="both"/>
        <w:rPr>
          <w:rFonts w:ascii="Calibri" w:eastAsia="Calibri" w:hAnsi="Calibri" w:cs="Times New Roman"/>
          <w:sz w:val="28"/>
          <w:szCs w:val="28"/>
        </w:rPr>
      </w:pPr>
      <w:r w:rsidRPr="00094EE0">
        <w:rPr>
          <w:rFonts w:ascii="Calibri" w:eastAsia="Calibri" w:hAnsi="Calibri" w:cs="Times New Roman"/>
          <w:sz w:val="28"/>
          <w:szCs w:val="28"/>
        </w:rPr>
        <w:lastRenderedPageBreak/>
        <w:t>Department (dno char(3), dname varch</w:t>
      </w:r>
      <w:r>
        <w:rPr>
          <w:rFonts w:ascii="Calibri" w:eastAsia="Calibri" w:hAnsi="Calibri" w:cs="Times New Roman"/>
          <w:sz w:val="28"/>
          <w:szCs w:val="28"/>
        </w:rPr>
        <w:t>ar(20), dloc varchar(20), dhead</w:t>
      </w:r>
      <w:r w:rsidRPr="00094EE0">
        <w:rPr>
          <w:rFonts w:ascii="Calibri" w:eastAsia="Calibri" w:hAnsi="Calibri" w:cs="Times New Roman"/>
          <w:sz w:val="28"/>
          <w:szCs w:val="28"/>
        </w:rPr>
        <w:t xml:space="preserve"> char(3))</w:t>
      </w:r>
    </w:p>
    <w:p w:rsidR="00C21010" w:rsidRDefault="00C21010" w:rsidP="00C21010">
      <w:pPr>
        <w:pStyle w:val="ListParagraph"/>
        <w:jc w:val="both"/>
        <w:rPr>
          <w:rFonts w:ascii="Calibri" w:eastAsia="Calibri" w:hAnsi="Calibri" w:cs="Times New Roman"/>
          <w:sz w:val="28"/>
          <w:szCs w:val="28"/>
        </w:rPr>
      </w:pPr>
    </w:p>
    <w:p w:rsidR="00C21010" w:rsidRPr="00077F74" w:rsidRDefault="00C21010" w:rsidP="00C21010">
      <w:pPr>
        <w:pStyle w:val="ListParagraph"/>
        <w:jc w:val="both"/>
        <w:rPr>
          <w:rFonts w:ascii="Calibri" w:eastAsia="Calibri" w:hAnsi="Calibri" w:cs="Times New Roman"/>
          <w:sz w:val="28"/>
          <w:szCs w:val="28"/>
        </w:rPr>
      </w:pPr>
      <w:r w:rsidRPr="00077F74">
        <w:rPr>
          <w:rFonts w:ascii="Calibri" w:eastAsia="Calibri" w:hAnsi="Calibri" w:cs="Times New Roman"/>
          <w:sz w:val="28"/>
          <w:szCs w:val="28"/>
        </w:rPr>
        <w:t xml:space="preserve">DNO DNAME        </w:t>
      </w:r>
      <w:r>
        <w:rPr>
          <w:rFonts w:ascii="Calibri" w:eastAsia="Calibri" w:hAnsi="Calibri" w:cs="Times New Roman"/>
          <w:sz w:val="28"/>
          <w:szCs w:val="28"/>
        </w:rPr>
        <w:t xml:space="preserve">        DLOC                 DHEAD</w:t>
      </w:r>
    </w:p>
    <w:p w:rsidR="00C21010" w:rsidRPr="00077F74" w:rsidRDefault="00C21010" w:rsidP="00C21010">
      <w:pPr>
        <w:pStyle w:val="ListParagraph"/>
        <w:jc w:val="both"/>
        <w:rPr>
          <w:rFonts w:ascii="Calibri" w:eastAsia="Calibri" w:hAnsi="Calibri" w:cs="Times New Roman"/>
          <w:sz w:val="28"/>
          <w:szCs w:val="28"/>
        </w:rPr>
      </w:pPr>
      <w:r w:rsidRPr="00077F74">
        <w:rPr>
          <w:rFonts w:ascii="Calibri" w:eastAsia="Calibri" w:hAnsi="Calibri" w:cs="Times New Roman"/>
          <w:sz w:val="28"/>
          <w:szCs w:val="28"/>
        </w:rPr>
        <w:t xml:space="preserve">--- </w:t>
      </w:r>
      <w:r>
        <w:rPr>
          <w:rFonts w:ascii="Calibri" w:eastAsia="Calibri" w:hAnsi="Calibri" w:cs="Times New Roman"/>
          <w:sz w:val="28"/>
          <w:szCs w:val="28"/>
        </w:rPr>
        <w:tab/>
      </w:r>
      <w:r w:rsidRPr="00077F74">
        <w:rPr>
          <w:rFonts w:ascii="Calibri" w:eastAsia="Calibri" w:hAnsi="Calibri" w:cs="Times New Roman"/>
          <w:sz w:val="28"/>
          <w:szCs w:val="28"/>
        </w:rPr>
        <w:t xml:space="preserve">--------------- </w:t>
      </w:r>
      <w:r>
        <w:rPr>
          <w:rFonts w:ascii="Calibri" w:eastAsia="Calibri" w:hAnsi="Calibri" w:cs="Times New Roman"/>
          <w:sz w:val="28"/>
          <w:szCs w:val="28"/>
        </w:rPr>
        <w:t xml:space="preserve">     </w:t>
      </w:r>
      <w:r w:rsidRPr="00077F74">
        <w:rPr>
          <w:rFonts w:ascii="Calibri" w:eastAsia="Calibri" w:hAnsi="Calibri" w:cs="Times New Roman"/>
          <w:sz w:val="28"/>
          <w:szCs w:val="28"/>
        </w:rPr>
        <w:t xml:space="preserve">-------------------- </w:t>
      </w:r>
      <w:r>
        <w:rPr>
          <w:rFonts w:ascii="Calibri" w:eastAsia="Calibri" w:hAnsi="Calibri" w:cs="Times New Roman"/>
          <w:sz w:val="28"/>
          <w:szCs w:val="28"/>
        </w:rPr>
        <w:tab/>
        <w:t>--</w:t>
      </w:r>
      <w:r w:rsidRPr="00077F74">
        <w:rPr>
          <w:rFonts w:ascii="Calibri" w:eastAsia="Calibri" w:hAnsi="Calibri" w:cs="Times New Roman"/>
          <w:sz w:val="28"/>
          <w:szCs w:val="28"/>
        </w:rPr>
        <w:t>---</w:t>
      </w:r>
      <w:r>
        <w:rPr>
          <w:rFonts w:ascii="Calibri" w:eastAsia="Calibri" w:hAnsi="Calibri" w:cs="Times New Roman"/>
          <w:sz w:val="28"/>
          <w:szCs w:val="28"/>
        </w:rPr>
        <w:t>---</w:t>
      </w:r>
    </w:p>
    <w:p w:rsidR="00C21010" w:rsidRPr="00077F74" w:rsidRDefault="00C21010" w:rsidP="00C21010">
      <w:pPr>
        <w:pStyle w:val="ListParagraph"/>
        <w:jc w:val="both"/>
        <w:rPr>
          <w:rFonts w:ascii="Calibri" w:eastAsia="Calibri" w:hAnsi="Calibri" w:cs="Times New Roman"/>
          <w:sz w:val="28"/>
          <w:szCs w:val="28"/>
        </w:rPr>
      </w:pPr>
      <w:r w:rsidRPr="00077F74">
        <w:rPr>
          <w:rFonts w:ascii="Calibri" w:eastAsia="Calibri" w:hAnsi="Calibri" w:cs="Times New Roman"/>
          <w:sz w:val="28"/>
          <w:szCs w:val="28"/>
        </w:rPr>
        <w:t xml:space="preserve">d01 </w:t>
      </w:r>
      <w:r>
        <w:rPr>
          <w:rFonts w:ascii="Calibri" w:eastAsia="Calibri" w:hAnsi="Calibri" w:cs="Times New Roman"/>
          <w:sz w:val="28"/>
          <w:szCs w:val="28"/>
        </w:rPr>
        <w:tab/>
      </w:r>
      <w:r w:rsidRPr="00077F74">
        <w:rPr>
          <w:rFonts w:ascii="Calibri" w:eastAsia="Calibri" w:hAnsi="Calibri" w:cs="Times New Roman"/>
          <w:sz w:val="28"/>
          <w:szCs w:val="28"/>
        </w:rPr>
        <w:t xml:space="preserve">finance             </w:t>
      </w:r>
      <w:r>
        <w:rPr>
          <w:rFonts w:ascii="Calibri" w:eastAsia="Calibri" w:hAnsi="Calibri" w:cs="Times New Roman"/>
          <w:sz w:val="28"/>
          <w:szCs w:val="28"/>
        </w:rPr>
        <w:tab/>
      </w:r>
      <w:r w:rsidRPr="00077F74">
        <w:rPr>
          <w:rFonts w:ascii="Calibri" w:eastAsia="Calibri" w:hAnsi="Calibri" w:cs="Times New Roman"/>
          <w:sz w:val="28"/>
          <w:szCs w:val="28"/>
        </w:rPr>
        <w:t xml:space="preserve">Delhi                </w:t>
      </w:r>
      <w:r>
        <w:rPr>
          <w:rFonts w:ascii="Calibri" w:eastAsia="Calibri" w:hAnsi="Calibri" w:cs="Times New Roman"/>
          <w:sz w:val="28"/>
          <w:szCs w:val="28"/>
        </w:rPr>
        <w:tab/>
      </w:r>
      <w:r w:rsidRPr="00077F74">
        <w:rPr>
          <w:rFonts w:ascii="Calibri" w:eastAsia="Calibri" w:hAnsi="Calibri" w:cs="Times New Roman"/>
          <w:sz w:val="28"/>
          <w:szCs w:val="28"/>
        </w:rPr>
        <w:t>e01</w:t>
      </w:r>
    </w:p>
    <w:p w:rsidR="00C21010" w:rsidRPr="00077F74" w:rsidRDefault="00C21010" w:rsidP="00C21010">
      <w:pPr>
        <w:pStyle w:val="ListParagraph"/>
        <w:jc w:val="both"/>
        <w:rPr>
          <w:rFonts w:ascii="Calibri" w:eastAsia="Calibri" w:hAnsi="Calibri" w:cs="Times New Roman"/>
          <w:sz w:val="28"/>
          <w:szCs w:val="28"/>
        </w:rPr>
      </w:pPr>
      <w:r w:rsidRPr="00077F74">
        <w:rPr>
          <w:rFonts w:ascii="Calibri" w:eastAsia="Calibri" w:hAnsi="Calibri" w:cs="Times New Roman"/>
          <w:sz w:val="28"/>
          <w:szCs w:val="28"/>
        </w:rPr>
        <w:t xml:space="preserve">d02 </w:t>
      </w:r>
      <w:r>
        <w:rPr>
          <w:rFonts w:ascii="Calibri" w:eastAsia="Calibri" w:hAnsi="Calibri" w:cs="Times New Roman"/>
          <w:sz w:val="28"/>
          <w:szCs w:val="28"/>
        </w:rPr>
        <w:tab/>
      </w:r>
      <w:r w:rsidRPr="00077F74">
        <w:rPr>
          <w:rFonts w:ascii="Calibri" w:eastAsia="Calibri" w:hAnsi="Calibri" w:cs="Times New Roman"/>
          <w:sz w:val="28"/>
          <w:szCs w:val="28"/>
        </w:rPr>
        <w:t xml:space="preserve">accounts             </w:t>
      </w:r>
      <w:r>
        <w:rPr>
          <w:rFonts w:ascii="Calibri" w:eastAsia="Calibri" w:hAnsi="Calibri" w:cs="Times New Roman"/>
          <w:sz w:val="28"/>
          <w:szCs w:val="28"/>
        </w:rPr>
        <w:tab/>
        <w:t>Fbd</w:t>
      </w:r>
      <w:r w:rsidRPr="00077F74">
        <w:rPr>
          <w:rFonts w:ascii="Calibri" w:eastAsia="Calibri" w:hAnsi="Calibri" w:cs="Times New Roman"/>
          <w:sz w:val="28"/>
          <w:szCs w:val="28"/>
        </w:rPr>
        <w:t xml:space="preserve">               </w:t>
      </w:r>
      <w:r>
        <w:rPr>
          <w:rFonts w:ascii="Calibri" w:eastAsia="Calibri" w:hAnsi="Calibri" w:cs="Times New Roman"/>
          <w:sz w:val="28"/>
          <w:szCs w:val="28"/>
        </w:rPr>
        <w:tab/>
      </w:r>
      <w:r w:rsidRPr="00077F74">
        <w:rPr>
          <w:rFonts w:ascii="Calibri" w:eastAsia="Calibri" w:hAnsi="Calibri" w:cs="Times New Roman"/>
          <w:sz w:val="28"/>
          <w:szCs w:val="28"/>
        </w:rPr>
        <w:t>e03</w:t>
      </w:r>
    </w:p>
    <w:p w:rsidR="00C21010" w:rsidRPr="00077F74" w:rsidRDefault="00C21010" w:rsidP="00C21010">
      <w:pPr>
        <w:pStyle w:val="ListParagraph"/>
        <w:jc w:val="both"/>
        <w:rPr>
          <w:rFonts w:ascii="Calibri" w:eastAsia="Calibri" w:hAnsi="Calibri" w:cs="Times New Roman"/>
          <w:sz w:val="28"/>
          <w:szCs w:val="28"/>
        </w:rPr>
      </w:pPr>
      <w:r w:rsidRPr="00077F74">
        <w:rPr>
          <w:rFonts w:ascii="Calibri" w:eastAsia="Calibri" w:hAnsi="Calibri" w:cs="Times New Roman"/>
          <w:sz w:val="28"/>
          <w:szCs w:val="28"/>
        </w:rPr>
        <w:t xml:space="preserve">d03 </w:t>
      </w:r>
      <w:r>
        <w:rPr>
          <w:rFonts w:ascii="Calibri" w:eastAsia="Calibri" w:hAnsi="Calibri" w:cs="Times New Roman"/>
          <w:sz w:val="28"/>
          <w:szCs w:val="28"/>
        </w:rPr>
        <w:tab/>
      </w:r>
      <w:r w:rsidRPr="00077F74">
        <w:rPr>
          <w:rFonts w:ascii="Calibri" w:eastAsia="Calibri" w:hAnsi="Calibri" w:cs="Times New Roman"/>
          <w:sz w:val="28"/>
          <w:szCs w:val="28"/>
        </w:rPr>
        <w:t xml:space="preserve">personal             </w:t>
      </w:r>
      <w:r>
        <w:rPr>
          <w:rFonts w:ascii="Calibri" w:eastAsia="Calibri" w:hAnsi="Calibri" w:cs="Times New Roman"/>
          <w:sz w:val="28"/>
          <w:szCs w:val="28"/>
        </w:rPr>
        <w:tab/>
        <w:t>Ggn</w:t>
      </w:r>
      <w:r w:rsidRPr="00077F74">
        <w:rPr>
          <w:rFonts w:ascii="Calibri" w:eastAsia="Calibri" w:hAnsi="Calibri" w:cs="Times New Roman"/>
          <w:sz w:val="28"/>
          <w:szCs w:val="28"/>
        </w:rPr>
        <w:t xml:space="preserve">  </w:t>
      </w:r>
      <w:r>
        <w:rPr>
          <w:rFonts w:ascii="Calibri" w:eastAsia="Calibri" w:hAnsi="Calibri" w:cs="Times New Roman"/>
          <w:sz w:val="28"/>
          <w:szCs w:val="28"/>
        </w:rPr>
        <w:tab/>
      </w:r>
      <w:r>
        <w:rPr>
          <w:rFonts w:ascii="Calibri" w:eastAsia="Calibri" w:hAnsi="Calibri" w:cs="Times New Roman"/>
          <w:sz w:val="28"/>
          <w:szCs w:val="28"/>
        </w:rPr>
        <w:tab/>
      </w:r>
      <w:r w:rsidRPr="00077F74">
        <w:rPr>
          <w:rFonts w:ascii="Calibri" w:eastAsia="Calibri" w:hAnsi="Calibri" w:cs="Times New Roman"/>
          <w:sz w:val="28"/>
          <w:szCs w:val="28"/>
        </w:rPr>
        <w:t xml:space="preserve">         </w:t>
      </w:r>
      <w:r>
        <w:rPr>
          <w:rFonts w:ascii="Calibri" w:eastAsia="Calibri" w:hAnsi="Calibri" w:cs="Times New Roman"/>
          <w:sz w:val="28"/>
          <w:szCs w:val="28"/>
        </w:rPr>
        <w:tab/>
      </w:r>
      <w:r w:rsidRPr="00077F74">
        <w:rPr>
          <w:rFonts w:ascii="Calibri" w:eastAsia="Calibri" w:hAnsi="Calibri" w:cs="Times New Roman"/>
          <w:sz w:val="28"/>
          <w:szCs w:val="28"/>
        </w:rPr>
        <w:t>e05</w:t>
      </w:r>
    </w:p>
    <w:p w:rsidR="00C21010" w:rsidRDefault="00C21010" w:rsidP="00C21010">
      <w:pPr>
        <w:pStyle w:val="ListParagraph"/>
        <w:jc w:val="both"/>
        <w:rPr>
          <w:sz w:val="28"/>
          <w:szCs w:val="28"/>
        </w:rPr>
      </w:pPr>
      <w:r w:rsidRPr="00077F74">
        <w:rPr>
          <w:rFonts w:ascii="Calibri" w:eastAsia="Calibri" w:hAnsi="Calibri" w:cs="Times New Roman"/>
          <w:sz w:val="28"/>
          <w:szCs w:val="28"/>
        </w:rPr>
        <w:t>d04</w:t>
      </w:r>
      <w:r>
        <w:rPr>
          <w:rFonts w:ascii="Calibri" w:eastAsia="Calibri" w:hAnsi="Calibri" w:cs="Times New Roman"/>
          <w:sz w:val="28"/>
          <w:szCs w:val="28"/>
        </w:rPr>
        <w:tab/>
      </w:r>
      <w:r w:rsidRPr="00077F74">
        <w:rPr>
          <w:rFonts w:ascii="Calibri" w:eastAsia="Calibri" w:hAnsi="Calibri" w:cs="Times New Roman"/>
          <w:sz w:val="28"/>
          <w:szCs w:val="28"/>
        </w:rPr>
        <w:t xml:space="preserve">marketing            </w:t>
      </w:r>
      <w:r>
        <w:rPr>
          <w:rFonts w:ascii="Calibri" w:eastAsia="Calibri" w:hAnsi="Calibri" w:cs="Times New Roman"/>
          <w:sz w:val="28"/>
          <w:szCs w:val="28"/>
        </w:rPr>
        <w:tab/>
        <w:t>Delhi</w:t>
      </w:r>
      <w:r w:rsidRPr="00077F74">
        <w:rPr>
          <w:rFonts w:ascii="Calibri" w:eastAsia="Calibri" w:hAnsi="Calibri" w:cs="Times New Roman"/>
          <w:sz w:val="28"/>
          <w:szCs w:val="28"/>
        </w:rPr>
        <w:t xml:space="preserve">             </w:t>
      </w:r>
      <w:r>
        <w:rPr>
          <w:rFonts w:ascii="Calibri" w:eastAsia="Calibri" w:hAnsi="Calibri" w:cs="Times New Roman"/>
          <w:sz w:val="28"/>
          <w:szCs w:val="28"/>
        </w:rPr>
        <w:tab/>
      </w:r>
      <w:r w:rsidRPr="00077F74">
        <w:rPr>
          <w:rFonts w:ascii="Calibri" w:eastAsia="Calibri" w:hAnsi="Calibri" w:cs="Times New Roman"/>
          <w:sz w:val="28"/>
          <w:szCs w:val="28"/>
        </w:rPr>
        <w:t>e06</w:t>
      </w:r>
    </w:p>
    <w:p w:rsidR="00C21010" w:rsidRPr="00DD39AA" w:rsidRDefault="00C21010" w:rsidP="00C21010">
      <w:pPr>
        <w:pStyle w:val="ListParagraph"/>
        <w:jc w:val="both"/>
        <w:rPr>
          <w:sz w:val="28"/>
          <w:szCs w:val="28"/>
        </w:rPr>
      </w:pPr>
      <w:r w:rsidRPr="00DD39AA">
        <w:rPr>
          <w:sz w:val="28"/>
          <w:szCs w:val="28"/>
        </w:rPr>
        <w:t>OUTPUT:</w:t>
      </w:r>
    </w:p>
    <w:p w:rsidR="00C21010" w:rsidRPr="00077F74" w:rsidRDefault="00C21010" w:rsidP="00DD39AA">
      <w:pPr>
        <w:pStyle w:val="ListParagraph"/>
        <w:jc w:val="both"/>
        <w:rPr>
          <w:rFonts w:ascii="Calibri" w:eastAsia="Calibri" w:hAnsi="Calibri" w:cs="Times New Roman"/>
          <w:sz w:val="28"/>
          <w:szCs w:val="28"/>
        </w:rPr>
      </w:pPr>
    </w:p>
    <w:p w:rsidR="00DD39AA" w:rsidRDefault="00DD39AA" w:rsidP="00751116">
      <w:pPr>
        <w:pStyle w:val="ListParagraph"/>
        <w:jc w:val="both"/>
        <w:rPr>
          <w:sz w:val="28"/>
          <w:szCs w:val="28"/>
        </w:rPr>
      </w:pPr>
    </w:p>
    <w:p w:rsidR="00751116" w:rsidRDefault="00DD39AA" w:rsidP="00751116">
      <w:pPr>
        <w:pStyle w:val="ListParagraph"/>
        <w:jc w:val="both"/>
        <w:rPr>
          <w:rFonts w:ascii="Calibri" w:eastAsia="Calibri" w:hAnsi="Calibri" w:cs="Times New Roman"/>
          <w:sz w:val="28"/>
          <w:szCs w:val="28"/>
        </w:rPr>
      </w:pPr>
      <w:r>
        <w:rPr>
          <w:noProof/>
          <w:sz w:val="28"/>
          <w:szCs w:val="28"/>
          <w:lang w:val="en-GB" w:eastAsia="en-GB"/>
        </w:rPr>
        <w:drawing>
          <wp:inline distT="0" distB="0" distL="0" distR="0">
            <wp:extent cx="5372100" cy="2867025"/>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372100" cy="2867025"/>
                    </a:xfrm>
                    <a:prstGeom prst="rect">
                      <a:avLst/>
                    </a:prstGeom>
                    <a:noFill/>
                    <a:ln w="9525">
                      <a:noFill/>
                      <a:miter lim="800000"/>
                      <a:headEnd/>
                      <a:tailEnd/>
                    </a:ln>
                  </pic:spPr>
                </pic:pic>
              </a:graphicData>
            </a:graphic>
          </wp:inline>
        </w:drawing>
      </w:r>
    </w:p>
    <w:p w:rsidR="008F4FDC" w:rsidRDefault="008F4FDC"/>
    <w:p w:rsidR="008F4FDC" w:rsidRDefault="008F4FDC"/>
    <w:p w:rsidR="008F4FDC" w:rsidRDefault="008F4FDC" w:rsidP="00933281"/>
    <w:p w:rsidR="008F4FDC" w:rsidRDefault="008F4FDC">
      <w:r>
        <w:br w:type="page"/>
      </w:r>
    </w:p>
    <w:p w:rsidR="00C21010" w:rsidRDefault="00C21010" w:rsidP="00DA369E">
      <w:pPr>
        <w:pStyle w:val="ListParagraph"/>
        <w:numPr>
          <w:ilvl w:val="0"/>
          <w:numId w:val="12"/>
        </w:numPr>
        <w:spacing w:after="0" w:line="240" w:lineRule="auto"/>
        <w:jc w:val="both"/>
        <w:rPr>
          <w:sz w:val="28"/>
          <w:szCs w:val="28"/>
        </w:rPr>
      </w:pPr>
      <w:r w:rsidRPr="00804A8A">
        <w:rPr>
          <w:sz w:val="28"/>
          <w:szCs w:val="28"/>
        </w:rPr>
        <w:lastRenderedPageBreak/>
        <w:t xml:space="preserve">Employee (eno char(3), ename varchar(20), eadd varchar(30), ephone char(8), esal </w:t>
      </w:r>
      <w:r>
        <w:rPr>
          <w:sz w:val="28"/>
          <w:szCs w:val="28"/>
        </w:rPr>
        <w:t>int, grade char(1), edoj date, dno char(3), emgrno char(3))</w:t>
      </w:r>
      <w:r w:rsidRPr="00804A8A">
        <w:rPr>
          <w:sz w:val="28"/>
          <w:szCs w:val="28"/>
        </w:rPr>
        <w:t xml:space="preserve"> </w:t>
      </w:r>
    </w:p>
    <w:p w:rsidR="00C21010" w:rsidRPr="00077F74" w:rsidRDefault="00C21010" w:rsidP="00C21010">
      <w:pPr>
        <w:pStyle w:val="ListParagraph"/>
        <w:jc w:val="both"/>
        <w:rPr>
          <w:sz w:val="28"/>
          <w:szCs w:val="28"/>
        </w:rPr>
      </w:pPr>
      <w:r w:rsidRPr="00077F74">
        <w:rPr>
          <w:sz w:val="28"/>
          <w:szCs w:val="28"/>
        </w:rPr>
        <w:t xml:space="preserve">ENO ENAME </w:t>
      </w:r>
      <w:r>
        <w:rPr>
          <w:sz w:val="28"/>
          <w:szCs w:val="28"/>
        </w:rPr>
        <w:t>EADD</w:t>
      </w:r>
      <w:r w:rsidRPr="00077F74">
        <w:rPr>
          <w:sz w:val="28"/>
          <w:szCs w:val="28"/>
        </w:rPr>
        <w:t xml:space="preserve"> EPHONE ESAL  </w:t>
      </w:r>
      <w:r>
        <w:rPr>
          <w:sz w:val="28"/>
          <w:szCs w:val="28"/>
        </w:rPr>
        <w:t>GRADE</w:t>
      </w:r>
      <w:r w:rsidRPr="00077F74">
        <w:rPr>
          <w:sz w:val="28"/>
          <w:szCs w:val="28"/>
        </w:rPr>
        <w:t xml:space="preserve"> EDOJ </w:t>
      </w:r>
      <w:r>
        <w:rPr>
          <w:sz w:val="28"/>
          <w:szCs w:val="28"/>
        </w:rPr>
        <w:t xml:space="preserve">     </w:t>
      </w:r>
      <w:r w:rsidRPr="00077F74">
        <w:rPr>
          <w:sz w:val="28"/>
          <w:szCs w:val="28"/>
        </w:rPr>
        <w:t>DNO EMG</w:t>
      </w:r>
      <w:r>
        <w:rPr>
          <w:sz w:val="28"/>
          <w:szCs w:val="28"/>
        </w:rPr>
        <w:t>RNO</w:t>
      </w:r>
    </w:p>
    <w:p w:rsidR="00C21010" w:rsidRPr="00077F74" w:rsidRDefault="00C21010" w:rsidP="00C21010">
      <w:pPr>
        <w:pStyle w:val="ListParagraph"/>
        <w:jc w:val="both"/>
        <w:rPr>
          <w:sz w:val="28"/>
          <w:szCs w:val="28"/>
        </w:rPr>
      </w:pPr>
      <w:r>
        <w:rPr>
          <w:sz w:val="28"/>
          <w:szCs w:val="28"/>
        </w:rPr>
        <w:t>---</w:t>
      </w:r>
      <w:r>
        <w:rPr>
          <w:sz w:val="28"/>
          <w:szCs w:val="28"/>
        </w:rPr>
        <w:tab/>
        <w:t xml:space="preserve">---------- </w:t>
      </w:r>
      <w:r w:rsidRPr="00077F74">
        <w:rPr>
          <w:sz w:val="28"/>
          <w:szCs w:val="28"/>
        </w:rPr>
        <w:t>--------</w:t>
      </w:r>
      <w:r>
        <w:rPr>
          <w:sz w:val="28"/>
          <w:szCs w:val="28"/>
        </w:rPr>
        <w:t xml:space="preserve">    </w:t>
      </w:r>
      <w:r w:rsidRPr="00077F74">
        <w:rPr>
          <w:sz w:val="28"/>
          <w:szCs w:val="28"/>
        </w:rPr>
        <w:t>-------</w:t>
      </w:r>
      <w:r>
        <w:rPr>
          <w:sz w:val="28"/>
          <w:szCs w:val="28"/>
        </w:rPr>
        <w:tab/>
      </w:r>
      <w:r w:rsidRPr="00077F74">
        <w:rPr>
          <w:sz w:val="28"/>
          <w:szCs w:val="28"/>
        </w:rPr>
        <w:t xml:space="preserve"> -------- </w:t>
      </w:r>
      <w:r>
        <w:rPr>
          <w:sz w:val="28"/>
          <w:szCs w:val="28"/>
        </w:rPr>
        <w:t xml:space="preserve">    </w:t>
      </w:r>
      <w:r w:rsidRPr="00077F74">
        <w:rPr>
          <w:sz w:val="28"/>
          <w:szCs w:val="28"/>
        </w:rPr>
        <w:t xml:space="preserve">---------- </w:t>
      </w:r>
      <w:r>
        <w:rPr>
          <w:sz w:val="28"/>
          <w:szCs w:val="28"/>
        </w:rPr>
        <w:t xml:space="preserve"> ----</w:t>
      </w:r>
      <w:r w:rsidRPr="00077F74">
        <w:rPr>
          <w:sz w:val="28"/>
          <w:szCs w:val="28"/>
        </w:rPr>
        <w:t xml:space="preserve">--  </w:t>
      </w:r>
      <w:r>
        <w:rPr>
          <w:sz w:val="28"/>
          <w:szCs w:val="28"/>
        </w:rPr>
        <w:t xml:space="preserve">   ------</w:t>
      </w:r>
      <w:r w:rsidRPr="00077F74">
        <w:rPr>
          <w:sz w:val="28"/>
          <w:szCs w:val="28"/>
        </w:rPr>
        <w:t xml:space="preserve"> </w:t>
      </w:r>
      <w:r>
        <w:rPr>
          <w:sz w:val="28"/>
          <w:szCs w:val="28"/>
        </w:rPr>
        <w:t>-------</w:t>
      </w:r>
      <w:r w:rsidRPr="00077F74">
        <w:rPr>
          <w:sz w:val="28"/>
          <w:szCs w:val="28"/>
        </w:rPr>
        <w:t xml:space="preserve"> </w:t>
      </w:r>
    </w:p>
    <w:p w:rsidR="00C21010" w:rsidRPr="00077F74" w:rsidRDefault="00C21010" w:rsidP="00C21010">
      <w:pPr>
        <w:pStyle w:val="ListParagraph"/>
        <w:jc w:val="both"/>
        <w:rPr>
          <w:sz w:val="28"/>
          <w:szCs w:val="28"/>
        </w:rPr>
      </w:pPr>
      <w:r w:rsidRPr="00077F74">
        <w:rPr>
          <w:sz w:val="28"/>
          <w:szCs w:val="28"/>
        </w:rPr>
        <w:t xml:space="preserve">e01 </w:t>
      </w:r>
      <w:r w:rsidRPr="00077F74">
        <w:rPr>
          <w:sz w:val="28"/>
          <w:szCs w:val="28"/>
        </w:rPr>
        <w:tab/>
        <w:t xml:space="preserve">a             </w:t>
      </w:r>
      <w:r>
        <w:rPr>
          <w:sz w:val="28"/>
          <w:szCs w:val="28"/>
        </w:rPr>
        <w:t>Delhi</w:t>
      </w:r>
      <w:r w:rsidRPr="00077F74">
        <w:rPr>
          <w:sz w:val="28"/>
          <w:szCs w:val="28"/>
        </w:rPr>
        <w:t xml:space="preserve">    </w:t>
      </w:r>
      <w:r>
        <w:rPr>
          <w:sz w:val="28"/>
          <w:szCs w:val="28"/>
        </w:rPr>
        <w:t>123453</w:t>
      </w:r>
      <w:r w:rsidRPr="00077F74">
        <w:rPr>
          <w:sz w:val="28"/>
          <w:szCs w:val="28"/>
        </w:rPr>
        <w:t xml:space="preserve">     60000  </w:t>
      </w:r>
      <w:r>
        <w:rPr>
          <w:sz w:val="28"/>
          <w:szCs w:val="28"/>
        </w:rPr>
        <w:t xml:space="preserve">    C</w:t>
      </w:r>
      <w:r>
        <w:rPr>
          <w:sz w:val="28"/>
          <w:szCs w:val="28"/>
        </w:rPr>
        <w:tab/>
      </w:r>
      <w:r w:rsidRPr="00077F74">
        <w:rPr>
          <w:sz w:val="28"/>
          <w:szCs w:val="28"/>
        </w:rPr>
        <w:t>01-JAN-06 d01</w:t>
      </w:r>
    </w:p>
    <w:p w:rsidR="00C21010" w:rsidRPr="00077F74" w:rsidRDefault="00C21010" w:rsidP="00C21010">
      <w:pPr>
        <w:pStyle w:val="ListParagraph"/>
        <w:jc w:val="both"/>
        <w:rPr>
          <w:sz w:val="28"/>
          <w:szCs w:val="28"/>
        </w:rPr>
      </w:pPr>
      <w:r w:rsidRPr="00077F74">
        <w:rPr>
          <w:sz w:val="28"/>
          <w:szCs w:val="28"/>
        </w:rPr>
        <w:t xml:space="preserve">e02 </w:t>
      </w:r>
      <w:r w:rsidRPr="00077F74">
        <w:rPr>
          <w:sz w:val="28"/>
          <w:szCs w:val="28"/>
        </w:rPr>
        <w:tab/>
        <w:t xml:space="preserve">b             </w:t>
      </w:r>
      <w:r>
        <w:rPr>
          <w:sz w:val="28"/>
          <w:szCs w:val="28"/>
        </w:rPr>
        <w:t>Ggn</w:t>
      </w:r>
      <w:r w:rsidRPr="00077F74">
        <w:rPr>
          <w:sz w:val="28"/>
          <w:szCs w:val="28"/>
        </w:rPr>
        <w:t xml:space="preserve">      </w:t>
      </w:r>
      <w:r>
        <w:rPr>
          <w:sz w:val="28"/>
          <w:szCs w:val="28"/>
        </w:rPr>
        <w:t>231456</w:t>
      </w:r>
      <w:r w:rsidRPr="00077F74">
        <w:rPr>
          <w:sz w:val="28"/>
          <w:szCs w:val="28"/>
        </w:rPr>
        <w:t xml:space="preserve">     20000    </w:t>
      </w:r>
      <w:r>
        <w:rPr>
          <w:sz w:val="28"/>
          <w:szCs w:val="28"/>
        </w:rPr>
        <w:t xml:space="preserve">  B</w:t>
      </w:r>
      <w:r>
        <w:rPr>
          <w:sz w:val="28"/>
          <w:szCs w:val="28"/>
        </w:rPr>
        <w:tab/>
      </w:r>
      <w:r w:rsidRPr="00077F74">
        <w:rPr>
          <w:sz w:val="28"/>
          <w:szCs w:val="28"/>
        </w:rPr>
        <w:t>02-JAN-06 d01   e01</w:t>
      </w:r>
    </w:p>
    <w:p w:rsidR="00C21010" w:rsidRPr="00077F74" w:rsidRDefault="00C21010" w:rsidP="00C21010">
      <w:pPr>
        <w:pStyle w:val="ListParagraph"/>
        <w:jc w:val="both"/>
        <w:rPr>
          <w:sz w:val="28"/>
          <w:szCs w:val="28"/>
        </w:rPr>
      </w:pPr>
      <w:r>
        <w:rPr>
          <w:sz w:val="28"/>
          <w:szCs w:val="28"/>
        </w:rPr>
        <w:t xml:space="preserve">e03 </w:t>
      </w:r>
      <w:r>
        <w:rPr>
          <w:sz w:val="28"/>
          <w:szCs w:val="28"/>
        </w:rPr>
        <w:tab/>
        <w:t>c             Fbd</w:t>
      </w:r>
      <w:r w:rsidRPr="00077F74">
        <w:rPr>
          <w:sz w:val="28"/>
          <w:szCs w:val="28"/>
        </w:rPr>
        <w:t xml:space="preserve">       </w:t>
      </w:r>
      <w:r>
        <w:rPr>
          <w:sz w:val="28"/>
          <w:szCs w:val="28"/>
        </w:rPr>
        <w:t>341566</w:t>
      </w:r>
      <w:r w:rsidRPr="00077F74">
        <w:rPr>
          <w:sz w:val="28"/>
          <w:szCs w:val="28"/>
        </w:rPr>
        <w:t xml:space="preserve"> </w:t>
      </w:r>
      <w:r>
        <w:rPr>
          <w:sz w:val="28"/>
          <w:szCs w:val="28"/>
        </w:rPr>
        <w:t xml:space="preserve">    1</w:t>
      </w:r>
      <w:r w:rsidRPr="00077F74">
        <w:rPr>
          <w:sz w:val="28"/>
          <w:szCs w:val="28"/>
        </w:rPr>
        <w:t xml:space="preserve">5000     </w:t>
      </w:r>
      <w:r>
        <w:rPr>
          <w:sz w:val="28"/>
          <w:szCs w:val="28"/>
        </w:rPr>
        <w:t>A</w:t>
      </w:r>
      <w:r>
        <w:rPr>
          <w:sz w:val="28"/>
          <w:szCs w:val="28"/>
        </w:rPr>
        <w:tab/>
      </w:r>
      <w:r w:rsidRPr="00077F74">
        <w:rPr>
          <w:sz w:val="28"/>
          <w:szCs w:val="28"/>
        </w:rPr>
        <w:t>08-FEB-05   d02   e02</w:t>
      </w:r>
    </w:p>
    <w:p w:rsidR="00C21010" w:rsidRPr="00077F74" w:rsidRDefault="00C21010" w:rsidP="00C21010">
      <w:pPr>
        <w:pStyle w:val="ListParagraph"/>
        <w:jc w:val="both"/>
        <w:rPr>
          <w:sz w:val="28"/>
          <w:szCs w:val="28"/>
        </w:rPr>
      </w:pPr>
      <w:r w:rsidRPr="00077F74">
        <w:rPr>
          <w:sz w:val="28"/>
          <w:szCs w:val="28"/>
        </w:rPr>
        <w:t xml:space="preserve">e04 </w:t>
      </w:r>
      <w:r w:rsidRPr="00077F74">
        <w:rPr>
          <w:sz w:val="28"/>
          <w:szCs w:val="28"/>
        </w:rPr>
        <w:tab/>
        <w:t xml:space="preserve">d             </w:t>
      </w:r>
      <w:r>
        <w:rPr>
          <w:sz w:val="28"/>
          <w:szCs w:val="28"/>
        </w:rPr>
        <w:t>Fbd</w:t>
      </w:r>
      <w:r w:rsidRPr="00077F74">
        <w:rPr>
          <w:sz w:val="28"/>
          <w:szCs w:val="28"/>
        </w:rPr>
        <w:t xml:space="preserve">       </w:t>
      </w:r>
      <w:r>
        <w:rPr>
          <w:sz w:val="28"/>
          <w:szCs w:val="28"/>
        </w:rPr>
        <w:t>789012</w:t>
      </w:r>
      <w:r w:rsidRPr="00077F74">
        <w:rPr>
          <w:sz w:val="28"/>
          <w:szCs w:val="28"/>
        </w:rPr>
        <w:t xml:space="preserve">     5000       </w:t>
      </w:r>
      <w:r>
        <w:rPr>
          <w:sz w:val="28"/>
          <w:szCs w:val="28"/>
        </w:rPr>
        <w:t>A</w:t>
      </w:r>
      <w:r>
        <w:rPr>
          <w:sz w:val="28"/>
          <w:szCs w:val="28"/>
        </w:rPr>
        <w:tab/>
      </w:r>
      <w:r w:rsidRPr="00077F74">
        <w:rPr>
          <w:sz w:val="28"/>
          <w:szCs w:val="28"/>
        </w:rPr>
        <w:t>03-JUN-04    d03   e03</w:t>
      </w:r>
    </w:p>
    <w:p w:rsidR="00C21010" w:rsidRPr="00077F74" w:rsidRDefault="00C21010" w:rsidP="00C21010">
      <w:pPr>
        <w:pStyle w:val="ListParagraph"/>
        <w:jc w:val="both"/>
        <w:rPr>
          <w:sz w:val="28"/>
          <w:szCs w:val="28"/>
        </w:rPr>
      </w:pPr>
      <w:r w:rsidRPr="00077F74">
        <w:rPr>
          <w:sz w:val="28"/>
          <w:szCs w:val="28"/>
        </w:rPr>
        <w:t xml:space="preserve">e05 </w:t>
      </w:r>
      <w:r w:rsidRPr="00077F74">
        <w:rPr>
          <w:sz w:val="28"/>
          <w:szCs w:val="28"/>
        </w:rPr>
        <w:tab/>
        <w:t xml:space="preserve">e             </w:t>
      </w:r>
      <w:r>
        <w:rPr>
          <w:sz w:val="28"/>
          <w:szCs w:val="28"/>
        </w:rPr>
        <w:t>Ggn</w:t>
      </w:r>
      <w:r w:rsidRPr="00077F74">
        <w:rPr>
          <w:sz w:val="28"/>
          <w:szCs w:val="28"/>
        </w:rPr>
        <w:t xml:space="preserve">       </w:t>
      </w:r>
      <w:r>
        <w:rPr>
          <w:sz w:val="28"/>
          <w:szCs w:val="28"/>
        </w:rPr>
        <w:t>345234</w:t>
      </w:r>
      <w:r w:rsidRPr="00077F74">
        <w:rPr>
          <w:sz w:val="28"/>
          <w:szCs w:val="28"/>
        </w:rPr>
        <w:t xml:space="preserve">     6000       </w:t>
      </w:r>
      <w:r>
        <w:rPr>
          <w:sz w:val="28"/>
          <w:szCs w:val="28"/>
        </w:rPr>
        <w:t>A</w:t>
      </w:r>
      <w:r>
        <w:rPr>
          <w:sz w:val="28"/>
          <w:szCs w:val="28"/>
        </w:rPr>
        <w:tab/>
      </w:r>
      <w:r w:rsidRPr="00077F74">
        <w:rPr>
          <w:sz w:val="28"/>
          <w:szCs w:val="28"/>
        </w:rPr>
        <w:t>03-AUG-04   d04   e07</w:t>
      </w:r>
    </w:p>
    <w:p w:rsidR="00C21010" w:rsidRPr="00077F74" w:rsidRDefault="00C21010" w:rsidP="00C21010">
      <w:pPr>
        <w:pStyle w:val="ListParagraph"/>
        <w:jc w:val="both"/>
        <w:rPr>
          <w:sz w:val="28"/>
          <w:szCs w:val="28"/>
        </w:rPr>
      </w:pPr>
      <w:r w:rsidRPr="00077F74">
        <w:rPr>
          <w:sz w:val="28"/>
          <w:szCs w:val="28"/>
        </w:rPr>
        <w:t xml:space="preserve">e06 </w:t>
      </w:r>
      <w:r w:rsidRPr="00077F74">
        <w:rPr>
          <w:sz w:val="28"/>
          <w:szCs w:val="28"/>
        </w:rPr>
        <w:tab/>
        <w:t xml:space="preserve">f              </w:t>
      </w:r>
      <w:r>
        <w:rPr>
          <w:sz w:val="28"/>
          <w:szCs w:val="28"/>
        </w:rPr>
        <w:t>Delhi</w:t>
      </w:r>
      <w:r w:rsidRPr="00077F74">
        <w:rPr>
          <w:sz w:val="28"/>
          <w:szCs w:val="28"/>
        </w:rPr>
        <w:t xml:space="preserve">     </w:t>
      </w:r>
      <w:r>
        <w:rPr>
          <w:sz w:val="28"/>
          <w:szCs w:val="28"/>
        </w:rPr>
        <w:t>123876</w:t>
      </w:r>
      <w:r w:rsidRPr="00077F74">
        <w:rPr>
          <w:sz w:val="28"/>
          <w:szCs w:val="28"/>
        </w:rPr>
        <w:t xml:space="preserve">     25000     </w:t>
      </w:r>
      <w:r>
        <w:rPr>
          <w:sz w:val="28"/>
          <w:szCs w:val="28"/>
        </w:rPr>
        <w:t>B</w:t>
      </w:r>
      <w:r>
        <w:rPr>
          <w:sz w:val="28"/>
          <w:szCs w:val="28"/>
        </w:rPr>
        <w:tab/>
      </w:r>
      <w:r w:rsidRPr="00077F74">
        <w:rPr>
          <w:sz w:val="28"/>
          <w:szCs w:val="28"/>
        </w:rPr>
        <w:t>03-MAR-05  d03</w:t>
      </w:r>
    </w:p>
    <w:p w:rsidR="00C21010" w:rsidRPr="00077F74" w:rsidRDefault="00C21010" w:rsidP="00C21010">
      <w:pPr>
        <w:pStyle w:val="ListParagraph"/>
        <w:jc w:val="both"/>
        <w:rPr>
          <w:sz w:val="28"/>
          <w:szCs w:val="28"/>
        </w:rPr>
      </w:pPr>
      <w:r w:rsidRPr="00077F74">
        <w:rPr>
          <w:sz w:val="28"/>
          <w:szCs w:val="28"/>
        </w:rPr>
        <w:t xml:space="preserve">e07 </w:t>
      </w:r>
      <w:r w:rsidRPr="00077F74">
        <w:rPr>
          <w:sz w:val="28"/>
          <w:szCs w:val="28"/>
        </w:rPr>
        <w:tab/>
        <w:t xml:space="preserve">g              </w:t>
      </w:r>
      <w:r>
        <w:rPr>
          <w:sz w:val="28"/>
          <w:szCs w:val="28"/>
        </w:rPr>
        <w:t>Fbd</w:t>
      </w:r>
      <w:r w:rsidRPr="00077F74">
        <w:rPr>
          <w:sz w:val="28"/>
          <w:szCs w:val="28"/>
        </w:rPr>
        <w:t xml:space="preserve">       </w:t>
      </w:r>
      <w:r>
        <w:rPr>
          <w:sz w:val="28"/>
          <w:szCs w:val="28"/>
        </w:rPr>
        <w:t>785634</w:t>
      </w:r>
      <w:r w:rsidRPr="00077F74">
        <w:rPr>
          <w:sz w:val="28"/>
          <w:szCs w:val="28"/>
        </w:rPr>
        <w:t xml:space="preserve">     </w:t>
      </w:r>
      <w:r>
        <w:rPr>
          <w:sz w:val="28"/>
          <w:szCs w:val="28"/>
        </w:rPr>
        <w:t>9</w:t>
      </w:r>
      <w:r w:rsidRPr="00077F74">
        <w:rPr>
          <w:sz w:val="28"/>
          <w:szCs w:val="28"/>
        </w:rPr>
        <w:t xml:space="preserve">000       </w:t>
      </w:r>
      <w:r>
        <w:rPr>
          <w:sz w:val="28"/>
          <w:szCs w:val="28"/>
        </w:rPr>
        <w:t>A</w:t>
      </w:r>
      <w:r>
        <w:rPr>
          <w:sz w:val="28"/>
          <w:szCs w:val="28"/>
        </w:rPr>
        <w:tab/>
      </w:r>
      <w:r w:rsidRPr="00077F74">
        <w:rPr>
          <w:sz w:val="28"/>
          <w:szCs w:val="28"/>
        </w:rPr>
        <w:t>08-MAR-06  d04   e08</w:t>
      </w:r>
    </w:p>
    <w:p w:rsidR="00C21010" w:rsidRDefault="00C21010" w:rsidP="00C21010">
      <w:pPr>
        <w:pStyle w:val="ListParagraph"/>
        <w:jc w:val="both"/>
        <w:rPr>
          <w:sz w:val="28"/>
          <w:szCs w:val="28"/>
        </w:rPr>
      </w:pPr>
      <w:r w:rsidRPr="00077F74">
        <w:rPr>
          <w:sz w:val="28"/>
          <w:szCs w:val="28"/>
        </w:rPr>
        <w:t xml:space="preserve">e08 </w:t>
      </w:r>
      <w:r w:rsidRPr="00077F74">
        <w:rPr>
          <w:sz w:val="28"/>
          <w:szCs w:val="28"/>
        </w:rPr>
        <w:tab/>
        <w:t xml:space="preserve">h              </w:t>
      </w:r>
      <w:r>
        <w:rPr>
          <w:sz w:val="28"/>
          <w:szCs w:val="28"/>
        </w:rPr>
        <w:t>Ggn</w:t>
      </w:r>
      <w:r w:rsidRPr="00077F74">
        <w:rPr>
          <w:sz w:val="28"/>
          <w:szCs w:val="28"/>
        </w:rPr>
        <w:t xml:space="preserve">       </w:t>
      </w:r>
      <w:r>
        <w:rPr>
          <w:sz w:val="28"/>
          <w:szCs w:val="28"/>
        </w:rPr>
        <w:t>895634</w:t>
      </w:r>
      <w:r w:rsidRPr="00077F74">
        <w:rPr>
          <w:sz w:val="28"/>
          <w:szCs w:val="28"/>
        </w:rPr>
        <w:t xml:space="preserve">    </w:t>
      </w:r>
      <w:r>
        <w:rPr>
          <w:sz w:val="28"/>
          <w:szCs w:val="28"/>
        </w:rPr>
        <w:t>1</w:t>
      </w:r>
      <w:r w:rsidRPr="00077F74">
        <w:rPr>
          <w:sz w:val="28"/>
          <w:szCs w:val="28"/>
        </w:rPr>
        <w:t xml:space="preserve">8000       </w:t>
      </w:r>
      <w:r>
        <w:rPr>
          <w:sz w:val="28"/>
          <w:szCs w:val="28"/>
        </w:rPr>
        <w:t>A</w:t>
      </w:r>
      <w:r>
        <w:rPr>
          <w:sz w:val="28"/>
          <w:szCs w:val="28"/>
        </w:rPr>
        <w:tab/>
      </w:r>
      <w:r w:rsidRPr="00077F74">
        <w:rPr>
          <w:sz w:val="28"/>
          <w:szCs w:val="28"/>
        </w:rPr>
        <w:t>02-JAN-06   d02</w:t>
      </w:r>
    </w:p>
    <w:p w:rsidR="00C21010" w:rsidRDefault="00C21010" w:rsidP="00C21010">
      <w:pPr>
        <w:pStyle w:val="ListParagraph"/>
        <w:jc w:val="both"/>
        <w:rPr>
          <w:sz w:val="28"/>
          <w:szCs w:val="28"/>
        </w:rPr>
      </w:pPr>
      <w:r>
        <w:rPr>
          <w:sz w:val="28"/>
          <w:szCs w:val="28"/>
        </w:rPr>
        <w:t>OUTPUT:</w:t>
      </w:r>
    </w:p>
    <w:p w:rsidR="006E25ED" w:rsidRDefault="006E25ED" w:rsidP="00C21010">
      <w:pPr>
        <w:pStyle w:val="ListParagraph"/>
        <w:jc w:val="both"/>
        <w:rPr>
          <w:sz w:val="28"/>
          <w:szCs w:val="28"/>
        </w:rPr>
      </w:pPr>
      <w:r>
        <w:rPr>
          <w:noProof/>
          <w:sz w:val="28"/>
          <w:szCs w:val="28"/>
          <w:lang w:val="en-GB" w:eastAsia="en-GB"/>
        </w:rPr>
        <w:drawing>
          <wp:inline distT="0" distB="0" distL="0" distR="0">
            <wp:extent cx="5360035" cy="4684395"/>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360035" cy="4684395"/>
                    </a:xfrm>
                    <a:prstGeom prst="rect">
                      <a:avLst/>
                    </a:prstGeom>
                    <a:noFill/>
                    <a:ln w="9525">
                      <a:noFill/>
                      <a:miter lim="800000"/>
                      <a:headEnd/>
                      <a:tailEnd/>
                    </a:ln>
                  </pic:spPr>
                </pic:pic>
              </a:graphicData>
            </a:graphic>
          </wp:inline>
        </w:drawing>
      </w:r>
    </w:p>
    <w:p w:rsidR="008F4FDC" w:rsidRDefault="008F4FDC" w:rsidP="00933281"/>
    <w:p w:rsidR="008F4FDC" w:rsidRDefault="008F4FDC">
      <w:r>
        <w:br w:type="page"/>
      </w:r>
    </w:p>
    <w:p w:rsidR="00BB798B" w:rsidRDefault="00BB798B" w:rsidP="00DA369E">
      <w:pPr>
        <w:pStyle w:val="ListParagraph"/>
        <w:numPr>
          <w:ilvl w:val="0"/>
          <w:numId w:val="13"/>
        </w:numPr>
        <w:spacing w:after="0" w:line="240" w:lineRule="auto"/>
        <w:jc w:val="both"/>
        <w:rPr>
          <w:sz w:val="28"/>
          <w:szCs w:val="28"/>
        </w:rPr>
      </w:pPr>
      <w:r>
        <w:rPr>
          <w:sz w:val="28"/>
          <w:szCs w:val="28"/>
        </w:rPr>
        <w:lastRenderedPageBreak/>
        <w:t xml:space="preserve">Proj_alloc (eno char(3), </w:t>
      </w:r>
      <w:r w:rsidRPr="00094EE0">
        <w:rPr>
          <w:sz w:val="28"/>
          <w:szCs w:val="28"/>
        </w:rPr>
        <w:t>pno char(3)</w:t>
      </w:r>
      <w:r>
        <w:rPr>
          <w:sz w:val="28"/>
          <w:szCs w:val="28"/>
        </w:rPr>
        <w:t>, hrs int</w:t>
      </w:r>
      <w:r w:rsidRPr="00094EE0">
        <w:rPr>
          <w:sz w:val="28"/>
          <w:szCs w:val="28"/>
        </w:rPr>
        <w:t>)</w:t>
      </w:r>
    </w:p>
    <w:p w:rsidR="00BB798B" w:rsidRDefault="00BB798B" w:rsidP="00BB798B">
      <w:pPr>
        <w:pStyle w:val="ListParagraph"/>
        <w:jc w:val="both"/>
        <w:rPr>
          <w:sz w:val="28"/>
          <w:szCs w:val="28"/>
        </w:rPr>
      </w:pPr>
    </w:p>
    <w:p w:rsidR="00BB798B" w:rsidRPr="00077F74" w:rsidRDefault="00BB798B" w:rsidP="00BB798B">
      <w:pPr>
        <w:pStyle w:val="ListParagraph"/>
        <w:jc w:val="both"/>
        <w:rPr>
          <w:sz w:val="28"/>
          <w:szCs w:val="28"/>
        </w:rPr>
      </w:pPr>
      <w:r w:rsidRPr="00077F74">
        <w:rPr>
          <w:sz w:val="28"/>
          <w:szCs w:val="28"/>
        </w:rPr>
        <w:t>ENO PNO        HRS</w:t>
      </w:r>
    </w:p>
    <w:p w:rsidR="00BB798B" w:rsidRPr="00077F74" w:rsidRDefault="00BB798B" w:rsidP="00BB798B">
      <w:pPr>
        <w:pStyle w:val="ListParagraph"/>
        <w:jc w:val="both"/>
        <w:rPr>
          <w:sz w:val="28"/>
          <w:szCs w:val="28"/>
        </w:rPr>
      </w:pPr>
      <w:r w:rsidRPr="00077F74">
        <w:rPr>
          <w:sz w:val="28"/>
          <w:szCs w:val="28"/>
        </w:rPr>
        <w:t xml:space="preserve">--- </w:t>
      </w:r>
      <w:r>
        <w:rPr>
          <w:sz w:val="28"/>
          <w:szCs w:val="28"/>
        </w:rPr>
        <w:tab/>
      </w:r>
      <w:r w:rsidRPr="00077F74">
        <w:rPr>
          <w:sz w:val="28"/>
          <w:szCs w:val="28"/>
        </w:rPr>
        <w:t>---</w:t>
      </w:r>
      <w:r>
        <w:rPr>
          <w:sz w:val="28"/>
          <w:szCs w:val="28"/>
        </w:rPr>
        <w:tab/>
      </w:r>
      <w:r w:rsidRPr="00077F74">
        <w:rPr>
          <w:sz w:val="28"/>
          <w:szCs w:val="28"/>
        </w:rPr>
        <w:t xml:space="preserve"> ----------</w:t>
      </w:r>
    </w:p>
    <w:p w:rsidR="00BB798B" w:rsidRPr="00077F74" w:rsidRDefault="00BB798B" w:rsidP="00BB798B">
      <w:pPr>
        <w:pStyle w:val="ListParagraph"/>
        <w:jc w:val="both"/>
        <w:rPr>
          <w:sz w:val="28"/>
          <w:szCs w:val="28"/>
        </w:rPr>
      </w:pPr>
      <w:r w:rsidRPr="00077F74">
        <w:rPr>
          <w:sz w:val="28"/>
          <w:szCs w:val="28"/>
        </w:rPr>
        <w:t xml:space="preserve">e01 </w:t>
      </w:r>
      <w:r>
        <w:rPr>
          <w:sz w:val="28"/>
          <w:szCs w:val="28"/>
        </w:rPr>
        <w:tab/>
      </w:r>
      <w:r w:rsidRPr="00077F74">
        <w:rPr>
          <w:sz w:val="28"/>
          <w:szCs w:val="28"/>
        </w:rPr>
        <w:t>p01          4</w:t>
      </w:r>
    </w:p>
    <w:p w:rsidR="00BB798B" w:rsidRPr="00077F74" w:rsidRDefault="00BB798B" w:rsidP="00BB798B">
      <w:pPr>
        <w:pStyle w:val="ListParagraph"/>
        <w:jc w:val="both"/>
        <w:rPr>
          <w:sz w:val="28"/>
          <w:szCs w:val="28"/>
        </w:rPr>
      </w:pPr>
      <w:r w:rsidRPr="00077F74">
        <w:rPr>
          <w:sz w:val="28"/>
          <w:szCs w:val="28"/>
        </w:rPr>
        <w:t>e02</w:t>
      </w:r>
      <w:r>
        <w:rPr>
          <w:sz w:val="28"/>
          <w:szCs w:val="28"/>
        </w:rPr>
        <w:tab/>
      </w:r>
      <w:r w:rsidRPr="00077F74">
        <w:rPr>
          <w:sz w:val="28"/>
          <w:szCs w:val="28"/>
        </w:rPr>
        <w:t>p02          6</w:t>
      </w:r>
    </w:p>
    <w:p w:rsidR="00BB798B" w:rsidRPr="00077F74" w:rsidRDefault="00BB798B" w:rsidP="00BB798B">
      <w:pPr>
        <w:pStyle w:val="ListParagraph"/>
        <w:jc w:val="both"/>
        <w:rPr>
          <w:sz w:val="28"/>
          <w:szCs w:val="28"/>
        </w:rPr>
      </w:pPr>
      <w:r w:rsidRPr="00077F74">
        <w:rPr>
          <w:sz w:val="28"/>
          <w:szCs w:val="28"/>
        </w:rPr>
        <w:t xml:space="preserve">e02 </w:t>
      </w:r>
      <w:r>
        <w:rPr>
          <w:sz w:val="28"/>
          <w:szCs w:val="28"/>
        </w:rPr>
        <w:tab/>
      </w:r>
      <w:r w:rsidRPr="00077F74">
        <w:rPr>
          <w:sz w:val="28"/>
          <w:szCs w:val="28"/>
        </w:rPr>
        <w:t>p03          3</w:t>
      </w:r>
    </w:p>
    <w:p w:rsidR="00BB798B" w:rsidRPr="00077F74" w:rsidRDefault="00BB798B" w:rsidP="00BB798B">
      <w:pPr>
        <w:pStyle w:val="ListParagraph"/>
        <w:jc w:val="both"/>
        <w:rPr>
          <w:sz w:val="28"/>
          <w:szCs w:val="28"/>
        </w:rPr>
      </w:pPr>
      <w:r w:rsidRPr="00077F74">
        <w:rPr>
          <w:sz w:val="28"/>
          <w:szCs w:val="28"/>
        </w:rPr>
        <w:t xml:space="preserve">e03 </w:t>
      </w:r>
      <w:r>
        <w:rPr>
          <w:sz w:val="28"/>
          <w:szCs w:val="28"/>
        </w:rPr>
        <w:tab/>
      </w:r>
      <w:r w:rsidRPr="00077F74">
        <w:rPr>
          <w:sz w:val="28"/>
          <w:szCs w:val="28"/>
        </w:rPr>
        <w:t>p03          2</w:t>
      </w:r>
    </w:p>
    <w:p w:rsidR="00BB798B" w:rsidRPr="00077F74" w:rsidRDefault="00BB798B" w:rsidP="00BB798B">
      <w:pPr>
        <w:pStyle w:val="ListParagraph"/>
        <w:jc w:val="both"/>
        <w:rPr>
          <w:sz w:val="28"/>
          <w:szCs w:val="28"/>
        </w:rPr>
      </w:pPr>
      <w:r w:rsidRPr="00077F74">
        <w:rPr>
          <w:sz w:val="28"/>
          <w:szCs w:val="28"/>
        </w:rPr>
        <w:t xml:space="preserve">e04 </w:t>
      </w:r>
      <w:r>
        <w:rPr>
          <w:sz w:val="28"/>
          <w:szCs w:val="28"/>
        </w:rPr>
        <w:tab/>
      </w:r>
      <w:r w:rsidRPr="00077F74">
        <w:rPr>
          <w:sz w:val="28"/>
          <w:szCs w:val="28"/>
        </w:rPr>
        <w:t>p02          8</w:t>
      </w:r>
    </w:p>
    <w:p w:rsidR="00BB798B" w:rsidRPr="00077F74" w:rsidRDefault="00BB798B" w:rsidP="00BB798B">
      <w:pPr>
        <w:pStyle w:val="ListParagraph"/>
        <w:jc w:val="both"/>
        <w:rPr>
          <w:sz w:val="28"/>
          <w:szCs w:val="28"/>
        </w:rPr>
      </w:pPr>
      <w:r w:rsidRPr="00077F74">
        <w:rPr>
          <w:sz w:val="28"/>
          <w:szCs w:val="28"/>
        </w:rPr>
        <w:t xml:space="preserve">e06 </w:t>
      </w:r>
      <w:r>
        <w:rPr>
          <w:sz w:val="28"/>
          <w:szCs w:val="28"/>
        </w:rPr>
        <w:tab/>
      </w:r>
      <w:r w:rsidRPr="00077F74">
        <w:rPr>
          <w:sz w:val="28"/>
          <w:szCs w:val="28"/>
        </w:rPr>
        <w:t>p01          9</w:t>
      </w:r>
    </w:p>
    <w:p w:rsidR="00BB798B" w:rsidRPr="00077F74" w:rsidRDefault="00BB798B" w:rsidP="00BB798B">
      <w:pPr>
        <w:pStyle w:val="ListParagraph"/>
        <w:jc w:val="both"/>
        <w:rPr>
          <w:sz w:val="28"/>
          <w:szCs w:val="28"/>
        </w:rPr>
      </w:pPr>
      <w:r w:rsidRPr="00077F74">
        <w:rPr>
          <w:sz w:val="28"/>
          <w:szCs w:val="28"/>
        </w:rPr>
        <w:t xml:space="preserve">e05 </w:t>
      </w:r>
      <w:r>
        <w:rPr>
          <w:sz w:val="28"/>
          <w:szCs w:val="28"/>
        </w:rPr>
        <w:tab/>
      </w:r>
      <w:r w:rsidRPr="00077F74">
        <w:rPr>
          <w:sz w:val="28"/>
          <w:szCs w:val="28"/>
        </w:rPr>
        <w:t>p02         10</w:t>
      </w:r>
    </w:p>
    <w:p w:rsidR="00BB798B" w:rsidRPr="00077F74" w:rsidRDefault="00BB798B" w:rsidP="00BB798B">
      <w:pPr>
        <w:pStyle w:val="ListParagraph"/>
        <w:jc w:val="both"/>
        <w:rPr>
          <w:sz w:val="28"/>
          <w:szCs w:val="28"/>
        </w:rPr>
      </w:pPr>
      <w:r w:rsidRPr="00077F74">
        <w:rPr>
          <w:sz w:val="28"/>
          <w:szCs w:val="28"/>
        </w:rPr>
        <w:t xml:space="preserve">e05 </w:t>
      </w:r>
      <w:r>
        <w:rPr>
          <w:sz w:val="28"/>
          <w:szCs w:val="28"/>
        </w:rPr>
        <w:tab/>
      </w:r>
      <w:r w:rsidRPr="00077F74">
        <w:rPr>
          <w:sz w:val="28"/>
          <w:szCs w:val="28"/>
        </w:rPr>
        <w:t>p03         20</w:t>
      </w:r>
    </w:p>
    <w:p w:rsidR="00BB798B" w:rsidRPr="00077F74" w:rsidRDefault="00BB798B" w:rsidP="00BB798B">
      <w:pPr>
        <w:pStyle w:val="ListParagraph"/>
        <w:jc w:val="both"/>
        <w:rPr>
          <w:sz w:val="28"/>
          <w:szCs w:val="28"/>
        </w:rPr>
      </w:pPr>
      <w:r w:rsidRPr="00077F74">
        <w:rPr>
          <w:sz w:val="28"/>
          <w:szCs w:val="28"/>
        </w:rPr>
        <w:t xml:space="preserve">e07 </w:t>
      </w:r>
      <w:r>
        <w:rPr>
          <w:sz w:val="28"/>
          <w:szCs w:val="28"/>
        </w:rPr>
        <w:tab/>
      </w:r>
      <w:r w:rsidRPr="00077F74">
        <w:rPr>
          <w:sz w:val="28"/>
          <w:szCs w:val="28"/>
        </w:rPr>
        <w:t>p05          4</w:t>
      </w:r>
    </w:p>
    <w:p w:rsidR="00BB798B" w:rsidRPr="00077F74" w:rsidRDefault="00BB798B" w:rsidP="00BB798B">
      <w:pPr>
        <w:pStyle w:val="ListParagraph"/>
        <w:jc w:val="both"/>
        <w:rPr>
          <w:sz w:val="28"/>
          <w:szCs w:val="28"/>
        </w:rPr>
      </w:pPr>
      <w:r w:rsidRPr="00077F74">
        <w:rPr>
          <w:sz w:val="28"/>
          <w:szCs w:val="28"/>
        </w:rPr>
        <w:t xml:space="preserve">e08 </w:t>
      </w:r>
      <w:r>
        <w:rPr>
          <w:sz w:val="28"/>
          <w:szCs w:val="28"/>
        </w:rPr>
        <w:tab/>
      </w:r>
      <w:r w:rsidRPr="00077F74">
        <w:rPr>
          <w:sz w:val="28"/>
          <w:szCs w:val="28"/>
        </w:rPr>
        <w:t>p05          6</w:t>
      </w:r>
    </w:p>
    <w:p w:rsidR="00BB798B" w:rsidRPr="00077F74" w:rsidRDefault="00BB798B" w:rsidP="00BB798B">
      <w:pPr>
        <w:pStyle w:val="ListParagraph"/>
        <w:jc w:val="both"/>
        <w:rPr>
          <w:sz w:val="28"/>
          <w:szCs w:val="28"/>
        </w:rPr>
      </w:pPr>
      <w:r w:rsidRPr="00077F74">
        <w:rPr>
          <w:sz w:val="28"/>
          <w:szCs w:val="28"/>
        </w:rPr>
        <w:t xml:space="preserve">e08 </w:t>
      </w:r>
      <w:r>
        <w:rPr>
          <w:sz w:val="28"/>
          <w:szCs w:val="28"/>
        </w:rPr>
        <w:tab/>
      </w:r>
      <w:r w:rsidRPr="00077F74">
        <w:rPr>
          <w:sz w:val="28"/>
          <w:szCs w:val="28"/>
        </w:rPr>
        <w:t>p06          8</w:t>
      </w:r>
    </w:p>
    <w:p w:rsidR="00BB798B" w:rsidRDefault="00BB798B" w:rsidP="00BB798B">
      <w:pPr>
        <w:pStyle w:val="ListParagraph"/>
        <w:jc w:val="both"/>
        <w:rPr>
          <w:sz w:val="28"/>
          <w:szCs w:val="28"/>
        </w:rPr>
      </w:pPr>
      <w:r w:rsidRPr="00077F74">
        <w:rPr>
          <w:sz w:val="28"/>
          <w:szCs w:val="28"/>
        </w:rPr>
        <w:t xml:space="preserve">e04 </w:t>
      </w:r>
      <w:r>
        <w:rPr>
          <w:sz w:val="28"/>
          <w:szCs w:val="28"/>
        </w:rPr>
        <w:tab/>
      </w:r>
      <w:r w:rsidRPr="00077F74">
        <w:rPr>
          <w:sz w:val="28"/>
          <w:szCs w:val="28"/>
        </w:rPr>
        <w:t>p03          7</w:t>
      </w:r>
    </w:p>
    <w:p w:rsidR="00BB798B" w:rsidRDefault="00BB798B" w:rsidP="00BB798B">
      <w:pPr>
        <w:pStyle w:val="ListParagraph"/>
        <w:jc w:val="both"/>
        <w:rPr>
          <w:sz w:val="28"/>
          <w:szCs w:val="28"/>
        </w:rPr>
      </w:pPr>
      <w:r>
        <w:rPr>
          <w:sz w:val="28"/>
          <w:szCs w:val="28"/>
        </w:rPr>
        <w:t>OUTPUT:</w:t>
      </w:r>
    </w:p>
    <w:p w:rsidR="00BB798B" w:rsidRDefault="00BB798B" w:rsidP="00BB798B">
      <w:pPr>
        <w:pStyle w:val="ListParagraph"/>
        <w:jc w:val="both"/>
        <w:rPr>
          <w:sz w:val="28"/>
          <w:szCs w:val="28"/>
        </w:rPr>
      </w:pPr>
    </w:p>
    <w:p w:rsidR="00BB798B" w:rsidRDefault="00BB798B" w:rsidP="00BB798B">
      <w:pPr>
        <w:pStyle w:val="ListParagraph"/>
        <w:jc w:val="both"/>
        <w:rPr>
          <w:sz w:val="28"/>
          <w:szCs w:val="28"/>
        </w:rPr>
      </w:pPr>
    </w:p>
    <w:p w:rsidR="008F4FDC" w:rsidRDefault="00BB798B" w:rsidP="00933281">
      <w:r w:rsidRPr="00BB798B">
        <w:rPr>
          <w:noProof/>
          <w:lang w:val="en-GB" w:eastAsia="en-GB"/>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5264150" cy="2731911"/>
            <wp:effectExtent l="19050" t="0" r="0" b="0"/>
            <wp:wrapSquare wrapText="bothSides"/>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264150" cy="2731911"/>
                    </a:xfrm>
                    <a:prstGeom prst="rect">
                      <a:avLst/>
                    </a:prstGeom>
                    <a:noFill/>
                    <a:ln w="9525">
                      <a:noFill/>
                      <a:miter lim="800000"/>
                      <a:headEnd/>
                      <a:tailEnd/>
                    </a:ln>
                  </pic:spPr>
                </pic:pic>
              </a:graphicData>
            </a:graphic>
          </wp:anchor>
        </w:drawing>
      </w:r>
    </w:p>
    <w:p w:rsidR="008F4FDC" w:rsidRDefault="008F4FDC">
      <w:r>
        <w:br w:type="page"/>
      </w:r>
    </w:p>
    <w:p w:rsidR="00BB798B" w:rsidRDefault="00BB798B" w:rsidP="00DA369E">
      <w:pPr>
        <w:pStyle w:val="ListParagraph"/>
        <w:numPr>
          <w:ilvl w:val="0"/>
          <w:numId w:val="14"/>
        </w:numPr>
        <w:spacing w:after="0" w:line="240" w:lineRule="auto"/>
        <w:jc w:val="both"/>
        <w:rPr>
          <w:sz w:val="28"/>
          <w:szCs w:val="28"/>
        </w:rPr>
      </w:pPr>
      <w:r>
        <w:rPr>
          <w:sz w:val="28"/>
          <w:szCs w:val="28"/>
        </w:rPr>
        <w:lastRenderedPageBreak/>
        <w:t>Dependent (eno char(3)</w:t>
      </w:r>
      <w:r w:rsidRPr="00094EE0">
        <w:rPr>
          <w:sz w:val="28"/>
          <w:szCs w:val="28"/>
        </w:rPr>
        <w:t>, dpname varchar(20), dpdob da</w:t>
      </w:r>
      <w:r>
        <w:rPr>
          <w:sz w:val="28"/>
          <w:szCs w:val="28"/>
        </w:rPr>
        <w:t>te, dprelation varchar(20)</w:t>
      </w:r>
      <w:r w:rsidRPr="00094EE0">
        <w:rPr>
          <w:sz w:val="28"/>
          <w:szCs w:val="28"/>
        </w:rPr>
        <w:t xml:space="preserve">)   </w:t>
      </w:r>
    </w:p>
    <w:p w:rsidR="00BB798B" w:rsidRPr="00077F74" w:rsidRDefault="00BB798B" w:rsidP="00BB798B">
      <w:pPr>
        <w:pStyle w:val="ListParagraph"/>
        <w:jc w:val="both"/>
        <w:rPr>
          <w:sz w:val="28"/>
          <w:szCs w:val="28"/>
        </w:rPr>
      </w:pPr>
      <w:r w:rsidRPr="00077F74">
        <w:rPr>
          <w:sz w:val="28"/>
          <w:szCs w:val="28"/>
        </w:rPr>
        <w:t>ENO DPNAME             DPDOB        DPREL</w:t>
      </w:r>
      <w:r>
        <w:rPr>
          <w:sz w:val="28"/>
          <w:szCs w:val="28"/>
        </w:rPr>
        <w:t>ATION</w:t>
      </w:r>
    </w:p>
    <w:p w:rsidR="00BB798B" w:rsidRPr="00077F74" w:rsidRDefault="00BB798B" w:rsidP="00BB798B">
      <w:pPr>
        <w:pStyle w:val="ListParagraph"/>
        <w:jc w:val="both"/>
        <w:rPr>
          <w:sz w:val="28"/>
          <w:szCs w:val="28"/>
        </w:rPr>
      </w:pPr>
      <w:r w:rsidRPr="00077F74">
        <w:rPr>
          <w:sz w:val="28"/>
          <w:szCs w:val="28"/>
        </w:rPr>
        <w:t>---</w:t>
      </w:r>
      <w:r>
        <w:rPr>
          <w:sz w:val="28"/>
          <w:szCs w:val="28"/>
        </w:rPr>
        <w:tab/>
      </w:r>
      <w:r w:rsidRPr="00077F74">
        <w:rPr>
          <w:sz w:val="28"/>
          <w:szCs w:val="28"/>
        </w:rPr>
        <w:t xml:space="preserve">-------------- </w:t>
      </w:r>
      <w:r>
        <w:rPr>
          <w:sz w:val="28"/>
          <w:szCs w:val="28"/>
        </w:rPr>
        <w:tab/>
        <w:t xml:space="preserve">         </w:t>
      </w:r>
      <w:r w:rsidRPr="00077F74">
        <w:rPr>
          <w:sz w:val="28"/>
          <w:szCs w:val="28"/>
        </w:rPr>
        <w:t xml:space="preserve">--------- </w:t>
      </w:r>
      <w:r>
        <w:rPr>
          <w:sz w:val="28"/>
          <w:szCs w:val="28"/>
        </w:rPr>
        <w:tab/>
      </w:r>
      <w:r w:rsidRPr="00077F74">
        <w:rPr>
          <w:sz w:val="28"/>
          <w:szCs w:val="28"/>
        </w:rPr>
        <w:t>--------------------</w:t>
      </w:r>
    </w:p>
    <w:p w:rsidR="00BB798B" w:rsidRPr="00077F74" w:rsidRDefault="00BB798B" w:rsidP="00BB798B">
      <w:pPr>
        <w:pStyle w:val="ListParagraph"/>
        <w:jc w:val="both"/>
        <w:rPr>
          <w:sz w:val="28"/>
          <w:szCs w:val="28"/>
        </w:rPr>
      </w:pPr>
      <w:r w:rsidRPr="00077F74">
        <w:rPr>
          <w:sz w:val="28"/>
          <w:szCs w:val="28"/>
        </w:rPr>
        <w:t xml:space="preserve">e02    </w:t>
      </w:r>
      <w:r>
        <w:rPr>
          <w:sz w:val="28"/>
          <w:szCs w:val="28"/>
        </w:rPr>
        <w:tab/>
      </w:r>
      <w:r w:rsidRPr="00077F74">
        <w:rPr>
          <w:sz w:val="28"/>
          <w:szCs w:val="28"/>
        </w:rPr>
        <w:t>ab                          01-MAR-65  father</w:t>
      </w:r>
    </w:p>
    <w:p w:rsidR="00BB798B" w:rsidRPr="00077F74" w:rsidRDefault="00BB798B" w:rsidP="00BB798B">
      <w:pPr>
        <w:pStyle w:val="ListParagraph"/>
        <w:jc w:val="both"/>
        <w:rPr>
          <w:sz w:val="28"/>
          <w:szCs w:val="28"/>
        </w:rPr>
      </w:pPr>
      <w:r w:rsidRPr="00077F74">
        <w:rPr>
          <w:sz w:val="28"/>
          <w:szCs w:val="28"/>
        </w:rPr>
        <w:t xml:space="preserve">e02    </w:t>
      </w:r>
      <w:r>
        <w:rPr>
          <w:sz w:val="28"/>
          <w:szCs w:val="28"/>
        </w:rPr>
        <w:tab/>
      </w:r>
      <w:r w:rsidRPr="00077F74">
        <w:rPr>
          <w:sz w:val="28"/>
          <w:szCs w:val="28"/>
        </w:rPr>
        <w:t>bc                          02-AUG-80  brother</w:t>
      </w:r>
    </w:p>
    <w:p w:rsidR="00BB798B" w:rsidRPr="00077F74" w:rsidRDefault="00BB798B" w:rsidP="00BB798B">
      <w:pPr>
        <w:pStyle w:val="ListParagraph"/>
        <w:jc w:val="both"/>
        <w:rPr>
          <w:sz w:val="28"/>
          <w:szCs w:val="28"/>
        </w:rPr>
      </w:pPr>
      <w:r w:rsidRPr="00077F74">
        <w:rPr>
          <w:sz w:val="28"/>
          <w:szCs w:val="28"/>
        </w:rPr>
        <w:t xml:space="preserve">e03   </w:t>
      </w:r>
      <w:r>
        <w:rPr>
          <w:sz w:val="28"/>
          <w:szCs w:val="28"/>
        </w:rPr>
        <w:tab/>
      </w:r>
      <w:r w:rsidRPr="00077F74">
        <w:rPr>
          <w:sz w:val="28"/>
          <w:szCs w:val="28"/>
        </w:rPr>
        <w:t xml:space="preserve">dc                          02-JUL-89   </w:t>
      </w:r>
      <w:r>
        <w:rPr>
          <w:sz w:val="28"/>
          <w:szCs w:val="28"/>
        </w:rPr>
        <w:tab/>
      </w:r>
      <w:r w:rsidRPr="00077F74">
        <w:rPr>
          <w:sz w:val="28"/>
          <w:szCs w:val="28"/>
        </w:rPr>
        <w:t>son</w:t>
      </w:r>
    </w:p>
    <w:p w:rsidR="00BB798B" w:rsidRPr="00077F74" w:rsidRDefault="00BB798B" w:rsidP="00BB798B">
      <w:pPr>
        <w:pStyle w:val="ListParagraph"/>
        <w:jc w:val="both"/>
        <w:rPr>
          <w:sz w:val="28"/>
          <w:szCs w:val="28"/>
        </w:rPr>
      </w:pPr>
      <w:r w:rsidRPr="00077F74">
        <w:rPr>
          <w:sz w:val="28"/>
          <w:szCs w:val="28"/>
        </w:rPr>
        <w:t xml:space="preserve">e03    </w:t>
      </w:r>
      <w:r>
        <w:rPr>
          <w:sz w:val="28"/>
          <w:szCs w:val="28"/>
        </w:rPr>
        <w:tab/>
      </w:r>
      <w:r w:rsidRPr="00077F74">
        <w:rPr>
          <w:sz w:val="28"/>
          <w:szCs w:val="28"/>
        </w:rPr>
        <w:t xml:space="preserve">bc                          02-JUL-89   </w:t>
      </w:r>
      <w:r>
        <w:rPr>
          <w:sz w:val="28"/>
          <w:szCs w:val="28"/>
        </w:rPr>
        <w:tab/>
      </w:r>
      <w:r w:rsidRPr="00077F74">
        <w:rPr>
          <w:sz w:val="28"/>
          <w:szCs w:val="28"/>
        </w:rPr>
        <w:t>daughter</w:t>
      </w:r>
    </w:p>
    <w:p w:rsidR="00BB798B" w:rsidRDefault="00BB798B" w:rsidP="00BB798B">
      <w:pPr>
        <w:pStyle w:val="ListParagraph"/>
        <w:jc w:val="both"/>
        <w:rPr>
          <w:sz w:val="28"/>
          <w:szCs w:val="28"/>
        </w:rPr>
      </w:pPr>
      <w:r w:rsidRPr="00077F74">
        <w:rPr>
          <w:sz w:val="28"/>
          <w:szCs w:val="28"/>
        </w:rPr>
        <w:t xml:space="preserve">e05    </w:t>
      </w:r>
      <w:r>
        <w:rPr>
          <w:sz w:val="28"/>
          <w:szCs w:val="28"/>
        </w:rPr>
        <w:tab/>
      </w:r>
      <w:r w:rsidRPr="00077F74">
        <w:rPr>
          <w:sz w:val="28"/>
          <w:szCs w:val="28"/>
        </w:rPr>
        <w:t>ef                           06-JAN-60    mother</w:t>
      </w:r>
    </w:p>
    <w:p w:rsidR="00BB798B" w:rsidRDefault="00BB798B" w:rsidP="00BB798B">
      <w:pPr>
        <w:pStyle w:val="ListParagraph"/>
        <w:jc w:val="both"/>
        <w:rPr>
          <w:sz w:val="28"/>
          <w:szCs w:val="28"/>
        </w:rPr>
      </w:pPr>
      <w:r>
        <w:rPr>
          <w:sz w:val="28"/>
          <w:szCs w:val="28"/>
        </w:rPr>
        <w:t>e06</w:t>
      </w:r>
      <w:r>
        <w:rPr>
          <w:sz w:val="28"/>
          <w:szCs w:val="28"/>
        </w:rPr>
        <w:tab/>
        <w:t>fg</w:t>
      </w:r>
      <w:r>
        <w:rPr>
          <w:sz w:val="28"/>
          <w:szCs w:val="28"/>
        </w:rPr>
        <w:tab/>
      </w:r>
      <w:r>
        <w:rPr>
          <w:sz w:val="28"/>
          <w:szCs w:val="28"/>
        </w:rPr>
        <w:tab/>
      </w:r>
      <w:r>
        <w:rPr>
          <w:sz w:val="28"/>
          <w:szCs w:val="28"/>
        </w:rPr>
        <w:tab/>
        <w:t>07-JUL-50</w:t>
      </w:r>
      <w:r>
        <w:rPr>
          <w:sz w:val="28"/>
          <w:szCs w:val="28"/>
        </w:rPr>
        <w:tab/>
        <w:t>daughter</w:t>
      </w:r>
    </w:p>
    <w:p w:rsidR="00BB798B" w:rsidRDefault="00BB798B" w:rsidP="00A5079C">
      <w:pPr>
        <w:pStyle w:val="ListParagraph"/>
        <w:jc w:val="both"/>
        <w:rPr>
          <w:sz w:val="28"/>
          <w:szCs w:val="28"/>
        </w:rPr>
      </w:pPr>
      <w:r>
        <w:rPr>
          <w:sz w:val="28"/>
          <w:szCs w:val="28"/>
        </w:rPr>
        <w:t xml:space="preserve"> OUTPUT:</w:t>
      </w:r>
    </w:p>
    <w:p w:rsidR="00A5079C" w:rsidRDefault="00BB798B" w:rsidP="00A5079C">
      <w:pPr>
        <w:pStyle w:val="ListParagraph"/>
        <w:jc w:val="both"/>
        <w:rPr>
          <w:sz w:val="28"/>
          <w:szCs w:val="28"/>
        </w:rPr>
      </w:pPr>
      <w:r>
        <w:rPr>
          <w:noProof/>
          <w:sz w:val="28"/>
          <w:szCs w:val="28"/>
          <w:lang w:val="en-GB" w:eastAsia="en-GB"/>
        </w:rPr>
        <w:drawing>
          <wp:inline distT="0" distB="0" distL="0" distR="0">
            <wp:extent cx="5339715" cy="2844800"/>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339715" cy="2844800"/>
                    </a:xfrm>
                    <a:prstGeom prst="rect">
                      <a:avLst/>
                    </a:prstGeom>
                    <a:noFill/>
                    <a:ln w="9525">
                      <a:noFill/>
                      <a:miter lim="800000"/>
                      <a:headEnd/>
                      <a:tailEnd/>
                    </a:ln>
                  </pic:spPr>
                </pic:pic>
              </a:graphicData>
            </a:graphic>
          </wp:inline>
        </w:drawing>
      </w:r>
      <w:r>
        <w:rPr>
          <w:sz w:val="28"/>
          <w:szCs w:val="28"/>
        </w:rPr>
        <w:br w:type="textWrapping" w:clear="all"/>
      </w:r>
    </w:p>
    <w:p w:rsidR="00E617FC" w:rsidRPr="0008340A" w:rsidRDefault="00E617FC" w:rsidP="00933281"/>
    <w:p w:rsidR="00E617FC" w:rsidRPr="0008340A" w:rsidRDefault="00E617FC" w:rsidP="00A92AAF">
      <w:pPr>
        <w:jc w:val="both"/>
        <w:rPr>
          <w:rFonts w:asciiTheme="majorHAnsi" w:hAnsiTheme="majorHAnsi"/>
          <w:sz w:val="28"/>
          <w:szCs w:val="28"/>
        </w:rPr>
      </w:pPr>
    </w:p>
    <w:p w:rsidR="002C7D7E" w:rsidRDefault="00070A61" w:rsidP="00A92AAF">
      <w:pPr>
        <w:jc w:val="both"/>
        <w:rPr>
          <w:rFonts w:asciiTheme="majorHAnsi" w:hAnsiTheme="majorHAnsi"/>
          <w:sz w:val="28"/>
          <w:szCs w:val="28"/>
        </w:rPr>
      </w:pP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r>
        <w:rPr>
          <w:rFonts w:asciiTheme="majorHAnsi" w:hAnsiTheme="majorHAnsi"/>
          <w:sz w:val="28"/>
          <w:szCs w:val="28"/>
        </w:rPr>
        <w:tab/>
      </w:r>
    </w:p>
    <w:p w:rsidR="002C7D7E" w:rsidRDefault="002C7D7E" w:rsidP="00A92AAF">
      <w:pPr>
        <w:jc w:val="both"/>
        <w:rPr>
          <w:rFonts w:asciiTheme="majorHAnsi" w:hAnsiTheme="majorHAnsi"/>
          <w:sz w:val="28"/>
          <w:szCs w:val="28"/>
        </w:rPr>
      </w:pPr>
    </w:p>
    <w:p w:rsidR="002C7D7E" w:rsidRDefault="002C7D7E" w:rsidP="00A92AAF">
      <w:pPr>
        <w:jc w:val="both"/>
        <w:rPr>
          <w:rFonts w:asciiTheme="majorHAnsi" w:hAnsiTheme="majorHAnsi"/>
          <w:sz w:val="28"/>
          <w:szCs w:val="28"/>
        </w:rPr>
      </w:pPr>
    </w:p>
    <w:p w:rsidR="002C7D7E" w:rsidRDefault="002C7D7E" w:rsidP="00A92AAF">
      <w:pPr>
        <w:jc w:val="both"/>
        <w:rPr>
          <w:rFonts w:asciiTheme="majorHAnsi" w:hAnsiTheme="majorHAnsi"/>
          <w:sz w:val="28"/>
          <w:szCs w:val="28"/>
        </w:rPr>
      </w:pPr>
    </w:p>
    <w:p w:rsidR="002C7D7E" w:rsidRDefault="002C7D7E" w:rsidP="00A92AAF">
      <w:pPr>
        <w:jc w:val="both"/>
        <w:rPr>
          <w:rFonts w:asciiTheme="majorHAnsi" w:hAnsiTheme="majorHAnsi"/>
          <w:sz w:val="28"/>
          <w:szCs w:val="28"/>
        </w:rPr>
      </w:pPr>
    </w:p>
    <w:p w:rsidR="00E617FC" w:rsidRPr="00572B88" w:rsidRDefault="002C7D7E" w:rsidP="00572B88">
      <w:pPr>
        <w:jc w:val="both"/>
        <w:rPr>
          <w:rFonts w:asciiTheme="majorHAnsi" w:hAnsiTheme="majorHAnsi"/>
          <w:b/>
          <w:sz w:val="36"/>
          <w:szCs w:val="36"/>
          <w:u w:val="single"/>
        </w:rPr>
      </w:pPr>
      <w:r>
        <w:rPr>
          <w:rFonts w:asciiTheme="majorHAnsi" w:hAnsiTheme="majorHAnsi"/>
          <w:sz w:val="28"/>
          <w:szCs w:val="28"/>
        </w:rPr>
        <w:lastRenderedPageBreak/>
        <w:tab/>
      </w:r>
      <w:r>
        <w:rPr>
          <w:rFonts w:asciiTheme="majorHAnsi" w:hAnsiTheme="majorHAnsi"/>
          <w:sz w:val="28"/>
          <w:szCs w:val="28"/>
        </w:rPr>
        <w:tab/>
      </w:r>
      <w:r>
        <w:rPr>
          <w:rFonts w:asciiTheme="majorHAnsi" w:hAnsiTheme="majorHAnsi"/>
          <w:sz w:val="28"/>
          <w:szCs w:val="28"/>
        </w:rPr>
        <w:tab/>
      </w:r>
      <w:r w:rsidR="00572B88">
        <w:rPr>
          <w:rFonts w:asciiTheme="majorHAnsi" w:hAnsiTheme="majorHAnsi"/>
          <w:sz w:val="28"/>
          <w:szCs w:val="28"/>
        </w:rPr>
        <w:tab/>
      </w:r>
      <w:r w:rsidR="00572B88">
        <w:rPr>
          <w:rFonts w:asciiTheme="majorHAnsi" w:hAnsiTheme="majorHAnsi"/>
          <w:sz w:val="28"/>
          <w:szCs w:val="28"/>
        </w:rPr>
        <w:tab/>
      </w:r>
      <w:r w:rsidR="00572B88" w:rsidRPr="00572B88">
        <w:rPr>
          <w:rFonts w:asciiTheme="majorHAnsi" w:hAnsiTheme="majorHAnsi"/>
          <w:b/>
          <w:sz w:val="36"/>
          <w:szCs w:val="36"/>
          <w:u w:val="single"/>
        </w:rPr>
        <w:t>UPDATATION</w:t>
      </w:r>
    </w:p>
    <w:p w:rsidR="00572B88" w:rsidRPr="00572B88" w:rsidRDefault="00572B88" w:rsidP="00572B88">
      <w:pPr>
        <w:jc w:val="both"/>
        <w:rPr>
          <w:rFonts w:asciiTheme="majorHAnsi" w:hAnsiTheme="majorHAnsi"/>
          <w:b/>
          <w:sz w:val="36"/>
          <w:szCs w:val="36"/>
        </w:rPr>
      </w:pPr>
    </w:p>
    <w:p w:rsidR="002C7D7E" w:rsidRDefault="002C7D7E" w:rsidP="00DA369E">
      <w:pPr>
        <w:pStyle w:val="ListParagraph"/>
        <w:numPr>
          <w:ilvl w:val="0"/>
          <w:numId w:val="15"/>
        </w:numPr>
        <w:spacing w:after="0" w:line="240" w:lineRule="auto"/>
        <w:jc w:val="both"/>
        <w:rPr>
          <w:b/>
          <w:sz w:val="32"/>
          <w:szCs w:val="32"/>
        </w:rPr>
      </w:pPr>
      <w:r w:rsidRPr="002C7D7E">
        <w:rPr>
          <w:b/>
          <w:sz w:val="32"/>
          <w:szCs w:val="32"/>
        </w:rPr>
        <w:t xml:space="preserve">Update the salary of employee e06 by increasing it by 10%. </w:t>
      </w:r>
    </w:p>
    <w:p w:rsidR="002C7D7E" w:rsidRDefault="002C7D7E" w:rsidP="002C7D7E">
      <w:pPr>
        <w:pStyle w:val="ListParagraph"/>
        <w:spacing w:after="0" w:line="240" w:lineRule="auto"/>
        <w:ind w:left="1080"/>
        <w:jc w:val="both"/>
        <w:rPr>
          <w:b/>
          <w:sz w:val="32"/>
          <w:szCs w:val="32"/>
        </w:rPr>
      </w:pPr>
    </w:p>
    <w:p w:rsidR="002C7D7E" w:rsidRDefault="002C7D7E" w:rsidP="002C7D7E">
      <w:pPr>
        <w:pStyle w:val="ListParagraph"/>
        <w:spacing w:after="0" w:line="240" w:lineRule="auto"/>
        <w:ind w:left="1080"/>
        <w:jc w:val="both"/>
        <w:rPr>
          <w:sz w:val="32"/>
          <w:szCs w:val="32"/>
        </w:rPr>
      </w:pPr>
      <w:r w:rsidRPr="002C7D7E">
        <w:rPr>
          <w:sz w:val="32"/>
          <w:szCs w:val="32"/>
        </w:rPr>
        <w:t>OUTPUT:</w:t>
      </w:r>
    </w:p>
    <w:p w:rsidR="002C7D7E" w:rsidRDefault="002C7D7E" w:rsidP="002C7D7E">
      <w:pPr>
        <w:pStyle w:val="ListParagraph"/>
        <w:spacing w:after="0" w:line="240" w:lineRule="auto"/>
        <w:ind w:left="1080"/>
        <w:jc w:val="both"/>
        <w:rPr>
          <w:sz w:val="32"/>
          <w:szCs w:val="32"/>
        </w:rPr>
      </w:pPr>
    </w:p>
    <w:p w:rsidR="002C7D7E" w:rsidRDefault="002C7D7E" w:rsidP="002C7D7E">
      <w:pPr>
        <w:pStyle w:val="ListParagraph"/>
        <w:spacing w:after="0" w:line="240" w:lineRule="auto"/>
        <w:ind w:left="1080"/>
        <w:jc w:val="both"/>
        <w:rPr>
          <w:sz w:val="32"/>
          <w:szCs w:val="32"/>
        </w:rPr>
      </w:pPr>
      <w:r>
        <w:rPr>
          <w:noProof/>
          <w:sz w:val="32"/>
          <w:szCs w:val="32"/>
          <w:lang w:val="en-GB" w:eastAsia="en-GB"/>
        </w:rPr>
        <w:drawing>
          <wp:inline distT="0" distB="0" distL="0" distR="0">
            <wp:extent cx="5353050" cy="3286125"/>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353050" cy="3286125"/>
                    </a:xfrm>
                    <a:prstGeom prst="rect">
                      <a:avLst/>
                    </a:prstGeom>
                    <a:noFill/>
                    <a:ln w="9525">
                      <a:noFill/>
                      <a:miter lim="800000"/>
                      <a:headEnd/>
                      <a:tailEnd/>
                    </a:ln>
                  </pic:spPr>
                </pic:pic>
              </a:graphicData>
            </a:graphic>
          </wp:inline>
        </w:drawing>
      </w:r>
    </w:p>
    <w:p w:rsidR="002C7D7E" w:rsidRPr="002C7D7E" w:rsidRDefault="002C7D7E" w:rsidP="002C7D7E">
      <w:pPr>
        <w:pStyle w:val="ListParagraph"/>
        <w:spacing w:after="0" w:line="240" w:lineRule="auto"/>
        <w:ind w:left="1080"/>
        <w:jc w:val="both"/>
        <w:rPr>
          <w:sz w:val="32"/>
          <w:szCs w:val="32"/>
        </w:rPr>
      </w:pPr>
    </w:p>
    <w:p w:rsidR="002C7D7E" w:rsidRDefault="002C7D7E" w:rsidP="00DA369E">
      <w:pPr>
        <w:pStyle w:val="ListParagraph"/>
        <w:numPr>
          <w:ilvl w:val="0"/>
          <w:numId w:val="15"/>
        </w:numPr>
        <w:spacing w:after="0" w:line="240" w:lineRule="auto"/>
        <w:jc w:val="both"/>
        <w:rPr>
          <w:b/>
          <w:sz w:val="32"/>
          <w:szCs w:val="32"/>
        </w:rPr>
      </w:pPr>
      <w:r w:rsidRPr="002C7D7E">
        <w:rPr>
          <w:b/>
          <w:sz w:val="32"/>
          <w:szCs w:val="32"/>
        </w:rPr>
        <w:t>Update the dependent relationship of e03 employee with dependent named fg.</w:t>
      </w:r>
    </w:p>
    <w:p w:rsidR="002C7D7E" w:rsidRDefault="002C7D7E" w:rsidP="002C7D7E">
      <w:pPr>
        <w:pStyle w:val="ListParagraph"/>
        <w:spacing w:after="0" w:line="240" w:lineRule="auto"/>
        <w:ind w:left="1080"/>
        <w:jc w:val="both"/>
        <w:rPr>
          <w:b/>
          <w:sz w:val="32"/>
          <w:szCs w:val="32"/>
        </w:rPr>
      </w:pPr>
    </w:p>
    <w:p w:rsidR="002C7D7E" w:rsidRDefault="002C7D7E" w:rsidP="002C7D7E">
      <w:pPr>
        <w:pStyle w:val="ListParagraph"/>
        <w:spacing w:after="0" w:line="240" w:lineRule="auto"/>
        <w:ind w:left="1080"/>
        <w:jc w:val="both"/>
        <w:rPr>
          <w:sz w:val="32"/>
          <w:szCs w:val="32"/>
        </w:rPr>
      </w:pPr>
      <w:r w:rsidRPr="002C7D7E">
        <w:rPr>
          <w:sz w:val="32"/>
          <w:szCs w:val="32"/>
        </w:rPr>
        <w:t>OUTPUT:</w:t>
      </w:r>
    </w:p>
    <w:p w:rsidR="002C7D7E" w:rsidRPr="002C7D7E" w:rsidRDefault="002C7D7E" w:rsidP="002C7D7E">
      <w:pPr>
        <w:pStyle w:val="ListParagraph"/>
        <w:spacing w:after="0" w:line="240" w:lineRule="auto"/>
        <w:ind w:left="1080"/>
        <w:jc w:val="both"/>
        <w:rPr>
          <w:b/>
          <w:sz w:val="32"/>
          <w:szCs w:val="32"/>
        </w:rPr>
      </w:pPr>
      <w:r>
        <w:rPr>
          <w:b/>
          <w:noProof/>
          <w:sz w:val="32"/>
          <w:szCs w:val="32"/>
          <w:lang w:val="en-GB" w:eastAsia="en-GB"/>
        </w:rPr>
        <w:lastRenderedPageBreak/>
        <w:drawing>
          <wp:inline distT="0" distB="0" distL="0" distR="0">
            <wp:extent cx="5351145" cy="2821940"/>
            <wp:effectExtent l="19050" t="0" r="190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351145" cy="2821940"/>
                    </a:xfrm>
                    <a:prstGeom prst="rect">
                      <a:avLst/>
                    </a:prstGeom>
                    <a:noFill/>
                    <a:ln w="9525">
                      <a:noFill/>
                      <a:miter lim="800000"/>
                      <a:headEnd/>
                      <a:tailEnd/>
                    </a:ln>
                  </pic:spPr>
                </pic:pic>
              </a:graphicData>
            </a:graphic>
          </wp:inline>
        </w:drawing>
      </w:r>
    </w:p>
    <w:p w:rsidR="002C7D7E" w:rsidRDefault="002C7D7E" w:rsidP="00DA369E">
      <w:pPr>
        <w:pStyle w:val="ListParagraph"/>
        <w:numPr>
          <w:ilvl w:val="0"/>
          <w:numId w:val="15"/>
        </w:numPr>
        <w:spacing w:after="0" w:line="240" w:lineRule="auto"/>
        <w:jc w:val="both"/>
        <w:rPr>
          <w:b/>
          <w:sz w:val="32"/>
          <w:szCs w:val="32"/>
        </w:rPr>
      </w:pPr>
      <w:r w:rsidRPr="002C7D7E">
        <w:rPr>
          <w:b/>
          <w:sz w:val="32"/>
          <w:szCs w:val="32"/>
        </w:rPr>
        <w:t>Update the location of department no d04 to Ggn.</w:t>
      </w:r>
    </w:p>
    <w:p w:rsidR="002C7D7E" w:rsidRDefault="002C7D7E" w:rsidP="002C7D7E">
      <w:pPr>
        <w:pStyle w:val="ListParagraph"/>
        <w:spacing w:after="0" w:line="240" w:lineRule="auto"/>
        <w:ind w:left="1080"/>
        <w:jc w:val="both"/>
        <w:rPr>
          <w:b/>
          <w:sz w:val="32"/>
          <w:szCs w:val="32"/>
        </w:rPr>
      </w:pPr>
    </w:p>
    <w:p w:rsidR="002C7D7E" w:rsidRDefault="002C7D7E" w:rsidP="002C7D7E">
      <w:pPr>
        <w:pStyle w:val="ListParagraph"/>
        <w:spacing w:after="0" w:line="240" w:lineRule="auto"/>
        <w:ind w:left="1080"/>
        <w:jc w:val="both"/>
        <w:rPr>
          <w:sz w:val="32"/>
          <w:szCs w:val="32"/>
        </w:rPr>
      </w:pPr>
      <w:r w:rsidRPr="002C7D7E">
        <w:rPr>
          <w:sz w:val="32"/>
          <w:szCs w:val="32"/>
        </w:rPr>
        <w:t>OUTPUT:</w:t>
      </w:r>
    </w:p>
    <w:p w:rsidR="002C7D7E" w:rsidRPr="002C7D7E" w:rsidRDefault="00E34068" w:rsidP="002C7D7E">
      <w:pPr>
        <w:pStyle w:val="ListParagraph"/>
        <w:spacing w:after="0" w:line="240" w:lineRule="auto"/>
        <w:ind w:left="1080"/>
        <w:jc w:val="both"/>
        <w:rPr>
          <w:sz w:val="32"/>
          <w:szCs w:val="32"/>
        </w:rPr>
      </w:pPr>
      <w:r>
        <w:rPr>
          <w:noProof/>
          <w:sz w:val="32"/>
          <w:szCs w:val="32"/>
          <w:lang w:val="en-GB" w:eastAsia="en-GB"/>
        </w:rPr>
        <w:drawing>
          <wp:inline distT="0" distB="0" distL="0" distR="0">
            <wp:extent cx="5316855" cy="2754630"/>
            <wp:effectExtent l="1905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5316855" cy="2754630"/>
                    </a:xfrm>
                    <a:prstGeom prst="rect">
                      <a:avLst/>
                    </a:prstGeom>
                    <a:noFill/>
                    <a:ln w="9525">
                      <a:noFill/>
                      <a:miter lim="800000"/>
                      <a:headEnd/>
                      <a:tailEnd/>
                    </a:ln>
                  </pic:spPr>
                </pic:pic>
              </a:graphicData>
            </a:graphic>
          </wp:inline>
        </w:drawing>
      </w:r>
    </w:p>
    <w:p w:rsidR="00070A61" w:rsidRDefault="00070A61" w:rsidP="00A92AAF">
      <w:pPr>
        <w:jc w:val="both"/>
        <w:rPr>
          <w:rFonts w:asciiTheme="majorHAnsi" w:hAnsiTheme="majorHAnsi"/>
          <w:sz w:val="28"/>
          <w:szCs w:val="28"/>
        </w:rPr>
      </w:pPr>
    </w:p>
    <w:p w:rsidR="00E34068" w:rsidRDefault="00E34068" w:rsidP="00DA369E">
      <w:pPr>
        <w:pStyle w:val="ListParagraph"/>
        <w:numPr>
          <w:ilvl w:val="0"/>
          <w:numId w:val="15"/>
        </w:numPr>
        <w:spacing w:after="0" w:line="240" w:lineRule="auto"/>
        <w:jc w:val="both"/>
        <w:rPr>
          <w:b/>
          <w:sz w:val="32"/>
          <w:szCs w:val="32"/>
        </w:rPr>
      </w:pPr>
      <w:r w:rsidRPr="00E34068">
        <w:rPr>
          <w:b/>
          <w:sz w:val="32"/>
          <w:szCs w:val="32"/>
        </w:rPr>
        <w:t>Update the hours allocated for employee e07 for project p05 to 6 hrs.</w:t>
      </w:r>
    </w:p>
    <w:p w:rsidR="00E34068" w:rsidRDefault="00E34068" w:rsidP="00E34068">
      <w:pPr>
        <w:pStyle w:val="ListParagraph"/>
        <w:spacing w:after="0" w:line="240" w:lineRule="auto"/>
        <w:ind w:left="1080"/>
        <w:jc w:val="both"/>
        <w:rPr>
          <w:b/>
          <w:sz w:val="32"/>
          <w:szCs w:val="32"/>
        </w:rPr>
      </w:pPr>
    </w:p>
    <w:p w:rsidR="00E34068" w:rsidRPr="00E34068" w:rsidRDefault="00E34068" w:rsidP="00E34068">
      <w:pPr>
        <w:pStyle w:val="ListParagraph"/>
        <w:spacing w:after="0" w:line="240" w:lineRule="auto"/>
        <w:ind w:left="1080"/>
        <w:jc w:val="both"/>
        <w:rPr>
          <w:sz w:val="32"/>
          <w:szCs w:val="32"/>
        </w:rPr>
      </w:pPr>
      <w:r w:rsidRPr="00E34068">
        <w:rPr>
          <w:sz w:val="32"/>
          <w:szCs w:val="32"/>
        </w:rPr>
        <w:t>OUTPUT:</w:t>
      </w:r>
    </w:p>
    <w:p w:rsidR="00E34068" w:rsidRDefault="00E34068" w:rsidP="00A92AAF">
      <w:pPr>
        <w:jc w:val="both"/>
        <w:rPr>
          <w:rFonts w:asciiTheme="majorHAnsi" w:hAnsiTheme="majorHAnsi"/>
          <w:sz w:val="28"/>
          <w:szCs w:val="28"/>
        </w:rPr>
      </w:pPr>
    </w:p>
    <w:p w:rsidR="00E34068" w:rsidRDefault="00E34068" w:rsidP="00A92AAF">
      <w:pPr>
        <w:jc w:val="both"/>
        <w:rPr>
          <w:rFonts w:asciiTheme="majorHAnsi" w:hAnsiTheme="majorHAnsi"/>
          <w:sz w:val="28"/>
          <w:szCs w:val="28"/>
        </w:rPr>
      </w:pPr>
      <w:r>
        <w:rPr>
          <w:rFonts w:asciiTheme="majorHAnsi" w:hAnsiTheme="majorHAnsi"/>
          <w:noProof/>
          <w:sz w:val="28"/>
          <w:szCs w:val="28"/>
          <w:lang w:val="en-GB" w:eastAsia="en-GB"/>
        </w:rPr>
        <w:lastRenderedPageBreak/>
        <w:drawing>
          <wp:inline distT="0" distB="0" distL="0" distR="0">
            <wp:extent cx="5316855" cy="2799715"/>
            <wp:effectExtent l="19050" t="0" r="0"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5316855" cy="2799715"/>
                    </a:xfrm>
                    <a:prstGeom prst="rect">
                      <a:avLst/>
                    </a:prstGeom>
                    <a:noFill/>
                    <a:ln w="9525">
                      <a:noFill/>
                      <a:miter lim="800000"/>
                      <a:headEnd/>
                      <a:tailEnd/>
                    </a:ln>
                  </pic:spPr>
                </pic:pic>
              </a:graphicData>
            </a:graphic>
          </wp:inline>
        </w:drawing>
      </w:r>
    </w:p>
    <w:p w:rsidR="00E34068" w:rsidRDefault="00E34068" w:rsidP="00A92AAF">
      <w:pPr>
        <w:jc w:val="both"/>
        <w:rPr>
          <w:rFonts w:asciiTheme="majorHAnsi" w:hAnsiTheme="majorHAnsi"/>
          <w:sz w:val="28"/>
          <w:szCs w:val="28"/>
        </w:rPr>
      </w:pPr>
    </w:p>
    <w:p w:rsidR="00E34068" w:rsidRDefault="00E34068" w:rsidP="00A92AAF">
      <w:pPr>
        <w:jc w:val="both"/>
        <w:rPr>
          <w:rFonts w:asciiTheme="majorHAnsi" w:hAnsiTheme="majorHAnsi"/>
          <w:sz w:val="28"/>
          <w:szCs w:val="28"/>
        </w:rPr>
      </w:pPr>
    </w:p>
    <w:p w:rsidR="00E34068" w:rsidRDefault="00E34068" w:rsidP="00A92AAF">
      <w:pPr>
        <w:jc w:val="both"/>
        <w:rPr>
          <w:rFonts w:asciiTheme="majorHAnsi" w:hAnsiTheme="majorHAnsi"/>
          <w:sz w:val="28"/>
          <w:szCs w:val="28"/>
        </w:rPr>
      </w:pPr>
    </w:p>
    <w:p w:rsidR="00E34068" w:rsidRDefault="00E34068" w:rsidP="00DA369E">
      <w:pPr>
        <w:pStyle w:val="ListParagraph"/>
        <w:numPr>
          <w:ilvl w:val="0"/>
          <w:numId w:val="15"/>
        </w:numPr>
        <w:spacing w:after="0" w:line="240" w:lineRule="auto"/>
        <w:jc w:val="both"/>
        <w:rPr>
          <w:b/>
          <w:sz w:val="32"/>
          <w:szCs w:val="32"/>
        </w:rPr>
      </w:pPr>
      <w:r w:rsidRPr="00E34068">
        <w:rPr>
          <w:b/>
          <w:sz w:val="32"/>
          <w:szCs w:val="32"/>
        </w:rPr>
        <w:t>Update the name of project no p06 to gh.</w:t>
      </w:r>
    </w:p>
    <w:p w:rsidR="00E34068" w:rsidRDefault="00E34068" w:rsidP="00E34068">
      <w:pPr>
        <w:pStyle w:val="ListParagraph"/>
        <w:spacing w:after="0" w:line="240" w:lineRule="auto"/>
        <w:ind w:left="1080"/>
        <w:jc w:val="both"/>
        <w:rPr>
          <w:b/>
          <w:sz w:val="32"/>
          <w:szCs w:val="32"/>
        </w:rPr>
      </w:pPr>
    </w:p>
    <w:p w:rsidR="00E34068" w:rsidRDefault="00E34068" w:rsidP="00E34068">
      <w:pPr>
        <w:spacing w:after="0" w:line="240" w:lineRule="auto"/>
        <w:ind w:left="720"/>
        <w:jc w:val="both"/>
        <w:rPr>
          <w:sz w:val="32"/>
          <w:szCs w:val="32"/>
        </w:rPr>
      </w:pPr>
      <w:r w:rsidRPr="00E34068">
        <w:rPr>
          <w:sz w:val="32"/>
          <w:szCs w:val="32"/>
        </w:rPr>
        <w:t>OUTPUT:</w:t>
      </w:r>
    </w:p>
    <w:p w:rsidR="00E34068" w:rsidRDefault="00E34068" w:rsidP="00E34068">
      <w:pPr>
        <w:spacing w:after="0" w:line="240" w:lineRule="auto"/>
        <w:ind w:left="720"/>
        <w:jc w:val="both"/>
        <w:rPr>
          <w:sz w:val="32"/>
          <w:szCs w:val="32"/>
        </w:rPr>
      </w:pPr>
    </w:p>
    <w:p w:rsidR="00E34068" w:rsidRDefault="00E34068" w:rsidP="00E34068">
      <w:pPr>
        <w:spacing w:after="0" w:line="240" w:lineRule="auto"/>
        <w:ind w:left="720"/>
        <w:jc w:val="both"/>
        <w:rPr>
          <w:sz w:val="32"/>
          <w:szCs w:val="32"/>
        </w:rPr>
      </w:pPr>
      <w:r>
        <w:rPr>
          <w:noProof/>
          <w:sz w:val="32"/>
          <w:szCs w:val="32"/>
          <w:lang w:val="en-GB" w:eastAsia="en-GB"/>
        </w:rPr>
        <w:drawing>
          <wp:inline distT="0" distB="0" distL="0" distR="0">
            <wp:extent cx="5373370" cy="2856230"/>
            <wp:effectExtent l="19050" t="0" r="0"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5373370" cy="2856230"/>
                    </a:xfrm>
                    <a:prstGeom prst="rect">
                      <a:avLst/>
                    </a:prstGeom>
                    <a:noFill/>
                    <a:ln w="9525">
                      <a:noFill/>
                      <a:miter lim="800000"/>
                      <a:headEnd/>
                      <a:tailEnd/>
                    </a:ln>
                  </pic:spPr>
                </pic:pic>
              </a:graphicData>
            </a:graphic>
          </wp:inline>
        </w:drawing>
      </w:r>
    </w:p>
    <w:p w:rsidR="00E34068" w:rsidRDefault="00E34068" w:rsidP="00E34068">
      <w:pPr>
        <w:spacing w:after="0" w:line="240" w:lineRule="auto"/>
        <w:ind w:left="720"/>
        <w:jc w:val="both"/>
        <w:rPr>
          <w:sz w:val="32"/>
          <w:szCs w:val="32"/>
        </w:rPr>
      </w:pPr>
    </w:p>
    <w:p w:rsidR="00E34068" w:rsidRDefault="00E34068" w:rsidP="00E34068">
      <w:pPr>
        <w:spacing w:after="0" w:line="240" w:lineRule="auto"/>
        <w:ind w:left="720"/>
        <w:jc w:val="both"/>
        <w:rPr>
          <w:sz w:val="32"/>
          <w:szCs w:val="32"/>
        </w:rPr>
      </w:pPr>
    </w:p>
    <w:p w:rsidR="00E34068" w:rsidRDefault="00E34068" w:rsidP="00DA369E">
      <w:pPr>
        <w:pStyle w:val="ListParagraph"/>
        <w:numPr>
          <w:ilvl w:val="0"/>
          <w:numId w:val="15"/>
        </w:numPr>
        <w:spacing w:after="0" w:line="240" w:lineRule="auto"/>
        <w:jc w:val="both"/>
        <w:rPr>
          <w:b/>
          <w:sz w:val="32"/>
          <w:szCs w:val="32"/>
        </w:rPr>
      </w:pPr>
      <w:r w:rsidRPr="00392E36">
        <w:rPr>
          <w:b/>
          <w:sz w:val="32"/>
          <w:szCs w:val="32"/>
        </w:rPr>
        <w:t>Update the client address of client no c06 to Ggn.</w:t>
      </w:r>
    </w:p>
    <w:p w:rsidR="00392E36" w:rsidRDefault="00392E36" w:rsidP="00392E36">
      <w:pPr>
        <w:spacing w:after="0" w:line="240" w:lineRule="auto"/>
        <w:jc w:val="both"/>
        <w:rPr>
          <w:b/>
          <w:sz w:val="32"/>
          <w:szCs w:val="32"/>
        </w:rPr>
      </w:pPr>
    </w:p>
    <w:p w:rsidR="00392E36" w:rsidRDefault="00392E36" w:rsidP="00392E36">
      <w:pPr>
        <w:spacing w:after="0" w:line="240" w:lineRule="auto"/>
        <w:ind w:left="720"/>
        <w:jc w:val="both"/>
        <w:rPr>
          <w:sz w:val="32"/>
          <w:szCs w:val="32"/>
        </w:rPr>
      </w:pPr>
      <w:r w:rsidRPr="00392E36">
        <w:rPr>
          <w:sz w:val="32"/>
          <w:szCs w:val="32"/>
        </w:rPr>
        <w:t>OUTPUT:</w:t>
      </w:r>
    </w:p>
    <w:p w:rsidR="00392E36" w:rsidRDefault="00392E36" w:rsidP="00392E36">
      <w:pPr>
        <w:spacing w:after="0" w:line="240" w:lineRule="auto"/>
        <w:ind w:left="720"/>
        <w:jc w:val="both"/>
        <w:rPr>
          <w:sz w:val="32"/>
          <w:szCs w:val="32"/>
        </w:rPr>
      </w:pPr>
    </w:p>
    <w:p w:rsidR="00392E36" w:rsidRPr="00392E36" w:rsidRDefault="00392E36" w:rsidP="00392E36">
      <w:pPr>
        <w:spacing w:after="0" w:line="240" w:lineRule="auto"/>
        <w:ind w:left="720"/>
        <w:jc w:val="both"/>
        <w:rPr>
          <w:sz w:val="32"/>
          <w:szCs w:val="32"/>
        </w:rPr>
      </w:pPr>
      <w:r>
        <w:rPr>
          <w:noProof/>
          <w:sz w:val="32"/>
          <w:szCs w:val="32"/>
          <w:lang w:val="en-GB" w:eastAsia="en-GB"/>
        </w:rPr>
        <w:drawing>
          <wp:inline distT="0" distB="0" distL="0" distR="0">
            <wp:extent cx="5306060" cy="2833370"/>
            <wp:effectExtent l="19050" t="0" r="889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srcRect/>
                    <a:stretch>
                      <a:fillRect/>
                    </a:stretch>
                  </pic:blipFill>
                  <pic:spPr bwMode="auto">
                    <a:xfrm>
                      <a:off x="0" y="0"/>
                      <a:ext cx="5306060" cy="2833370"/>
                    </a:xfrm>
                    <a:prstGeom prst="rect">
                      <a:avLst/>
                    </a:prstGeom>
                    <a:noFill/>
                    <a:ln w="9525">
                      <a:noFill/>
                      <a:miter lim="800000"/>
                      <a:headEnd/>
                      <a:tailEnd/>
                    </a:ln>
                  </pic:spPr>
                </pic:pic>
              </a:graphicData>
            </a:graphic>
          </wp:inline>
        </w:drawing>
      </w:r>
    </w:p>
    <w:p w:rsidR="00E34068" w:rsidRPr="00E34068" w:rsidRDefault="00E34068" w:rsidP="00E34068">
      <w:pPr>
        <w:spacing w:after="0" w:line="240" w:lineRule="auto"/>
        <w:ind w:left="720"/>
        <w:jc w:val="both"/>
        <w:rPr>
          <w:sz w:val="32"/>
          <w:szCs w:val="32"/>
        </w:rPr>
      </w:pPr>
    </w:p>
    <w:p w:rsidR="00E34068" w:rsidRPr="0008340A" w:rsidRDefault="00E34068" w:rsidP="00A92AAF">
      <w:pPr>
        <w:jc w:val="both"/>
        <w:rPr>
          <w:rFonts w:asciiTheme="majorHAnsi" w:hAnsiTheme="majorHAnsi"/>
          <w:sz w:val="28"/>
          <w:szCs w:val="28"/>
        </w:rPr>
      </w:pPr>
    </w:p>
    <w:p w:rsidR="00005F51" w:rsidRDefault="00005F51">
      <w:pPr>
        <w:jc w:val="both"/>
        <w:rPr>
          <w:rFonts w:asciiTheme="majorHAnsi" w:hAnsiTheme="majorHAnsi"/>
          <w:sz w:val="28"/>
          <w:szCs w:val="28"/>
        </w:rPr>
      </w:pPr>
    </w:p>
    <w:p w:rsidR="00005F51" w:rsidRDefault="00005F51">
      <w:pPr>
        <w:rPr>
          <w:rFonts w:asciiTheme="majorHAnsi" w:hAnsiTheme="majorHAnsi"/>
          <w:sz w:val="28"/>
          <w:szCs w:val="28"/>
        </w:rPr>
      </w:pPr>
      <w:r>
        <w:rPr>
          <w:rFonts w:asciiTheme="majorHAnsi" w:hAnsiTheme="majorHAnsi"/>
          <w:sz w:val="28"/>
          <w:szCs w:val="28"/>
        </w:rPr>
        <w:br w:type="page"/>
      </w:r>
    </w:p>
    <w:p w:rsidR="00005F51" w:rsidRDefault="00005F51" w:rsidP="00005F51">
      <w:pPr>
        <w:jc w:val="center"/>
        <w:rPr>
          <w:b/>
          <w:sz w:val="40"/>
          <w:szCs w:val="40"/>
        </w:rPr>
      </w:pPr>
      <w:r w:rsidRPr="00005F51">
        <w:rPr>
          <w:b/>
          <w:sz w:val="40"/>
          <w:szCs w:val="40"/>
        </w:rPr>
        <w:lastRenderedPageBreak/>
        <w:t>Lab 4 – Retreival of records from single table</w:t>
      </w:r>
    </w:p>
    <w:p w:rsidR="00005F51" w:rsidRDefault="00005F51" w:rsidP="00005F51">
      <w:pPr>
        <w:jc w:val="center"/>
        <w:rPr>
          <w:b/>
          <w:sz w:val="40"/>
          <w:szCs w:val="40"/>
        </w:rPr>
      </w:pPr>
    </w:p>
    <w:p w:rsidR="00005F51" w:rsidRDefault="00005F51" w:rsidP="00DA369E">
      <w:pPr>
        <w:numPr>
          <w:ilvl w:val="0"/>
          <w:numId w:val="16"/>
        </w:numPr>
        <w:spacing w:after="0" w:line="240" w:lineRule="auto"/>
        <w:jc w:val="both"/>
        <w:rPr>
          <w:sz w:val="28"/>
          <w:szCs w:val="28"/>
        </w:rPr>
      </w:pPr>
      <w:r>
        <w:rPr>
          <w:sz w:val="28"/>
          <w:szCs w:val="28"/>
        </w:rPr>
        <w:t>Retrieve employee name, employee salary and date of joining for the employees working for department no. ‘D02’.</w:t>
      </w:r>
    </w:p>
    <w:p w:rsidR="00005F51" w:rsidRDefault="00005F51" w:rsidP="00005F51">
      <w:pPr>
        <w:spacing w:after="0" w:line="240" w:lineRule="auto"/>
        <w:jc w:val="both"/>
        <w:rPr>
          <w:b/>
          <w:sz w:val="32"/>
          <w:szCs w:val="32"/>
        </w:rPr>
      </w:pPr>
    </w:p>
    <w:p w:rsidR="00005F51" w:rsidRDefault="00005F51" w:rsidP="00005F51">
      <w:pPr>
        <w:spacing w:after="0" w:line="240" w:lineRule="auto"/>
        <w:ind w:left="720"/>
        <w:jc w:val="both"/>
        <w:rPr>
          <w:sz w:val="32"/>
          <w:szCs w:val="32"/>
        </w:rPr>
      </w:pPr>
      <w:r w:rsidRPr="00392E36">
        <w:rPr>
          <w:sz w:val="32"/>
          <w:szCs w:val="32"/>
        </w:rPr>
        <w:t>OUTPUT:</w:t>
      </w:r>
    </w:p>
    <w:p w:rsidR="00005F51" w:rsidRDefault="00005F51">
      <w:pPr>
        <w:jc w:val="both"/>
        <w:rPr>
          <w:rFonts w:asciiTheme="majorHAnsi" w:hAnsiTheme="majorHAnsi"/>
          <w:sz w:val="28"/>
          <w:szCs w:val="28"/>
        </w:rPr>
      </w:pPr>
    </w:p>
    <w:p w:rsidR="00005F51" w:rsidRDefault="00005F51">
      <w:pPr>
        <w:rPr>
          <w:rFonts w:asciiTheme="majorHAnsi" w:hAnsiTheme="majorHAnsi"/>
          <w:sz w:val="28"/>
          <w:szCs w:val="28"/>
        </w:rPr>
      </w:pPr>
      <w:r>
        <w:rPr>
          <w:rFonts w:asciiTheme="majorHAnsi" w:hAnsiTheme="majorHAnsi"/>
          <w:sz w:val="28"/>
          <w:szCs w:val="28"/>
        </w:rPr>
        <w:t xml:space="preserve">     </w:t>
      </w:r>
      <w:r>
        <w:rPr>
          <w:rFonts w:asciiTheme="majorHAnsi" w:hAnsiTheme="majorHAnsi"/>
          <w:noProof/>
          <w:sz w:val="28"/>
          <w:szCs w:val="28"/>
          <w:lang w:val="en-GB" w:eastAsia="en-GB"/>
        </w:rPr>
        <w:drawing>
          <wp:inline distT="0" distB="0" distL="0" distR="0">
            <wp:extent cx="4526915" cy="1140460"/>
            <wp:effectExtent l="19050" t="0" r="6985"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4526915" cy="1140460"/>
                    </a:xfrm>
                    <a:prstGeom prst="rect">
                      <a:avLst/>
                    </a:prstGeom>
                    <a:noFill/>
                    <a:ln w="9525">
                      <a:noFill/>
                      <a:miter lim="800000"/>
                      <a:headEnd/>
                      <a:tailEnd/>
                    </a:ln>
                  </pic:spPr>
                </pic:pic>
              </a:graphicData>
            </a:graphic>
          </wp:inline>
        </w:drawing>
      </w:r>
    </w:p>
    <w:p w:rsidR="00005F51" w:rsidRDefault="00005F51">
      <w:pPr>
        <w:jc w:val="both"/>
        <w:rPr>
          <w:rFonts w:asciiTheme="majorHAnsi" w:hAnsiTheme="majorHAnsi"/>
          <w:sz w:val="28"/>
          <w:szCs w:val="28"/>
        </w:rPr>
      </w:pPr>
    </w:p>
    <w:p w:rsidR="00005F51" w:rsidRDefault="00005F51" w:rsidP="00005F51">
      <w:pPr>
        <w:spacing w:after="0" w:line="240" w:lineRule="auto"/>
        <w:ind w:left="270"/>
        <w:jc w:val="both"/>
        <w:rPr>
          <w:sz w:val="28"/>
          <w:szCs w:val="28"/>
        </w:rPr>
      </w:pPr>
      <w:r>
        <w:rPr>
          <w:sz w:val="28"/>
          <w:szCs w:val="28"/>
        </w:rPr>
        <w:t>2.Find the complete details of the projects ordered by client no ‘C02’.</w:t>
      </w:r>
    </w:p>
    <w:p w:rsidR="00005F51" w:rsidRDefault="00005F51">
      <w:pPr>
        <w:rPr>
          <w:rFonts w:asciiTheme="majorHAnsi" w:hAnsiTheme="majorHAnsi"/>
          <w:sz w:val="28"/>
          <w:szCs w:val="28"/>
        </w:rPr>
      </w:pPr>
      <w:r>
        <w:rPr>
          <w:rFonts w:asciiTheme="majorHAnsi" w:hAnsiTheme="majorHAnsi"/>
          <w:sz w:val="28"/>
          <w:szCs w:val="28"/>
        </w:rPr>
        <w:t xml:space="preserve">    </w:t>
      </w:r>
    </w:p>
    <w:p w:rsidR="00005F51" w:rsidRDefault="00005F51" w:rsidP="00005F51">
      <w:pPr>
        <w:spacing w:after="0" w:line="240" w:lineRule="auto"/>
        <w:jc w:val="both"/>
        <w:rPr>
          <w:b/>
          <w:sz w:val="32"/>
          <w:szCs w:val="32"/>
        </w:rPr>
      </w:pPr>
      <w:r>
        <w:rPr>
          <w:rFonts w:asciiTheme="majorHAnsi" w:hAnsiTheme="majorHAnsi"/>
          <w:sz w:val="28"/>
          <w:szCs w:val="28"/>
        </w:rPr>
        <w:t xml:space="preserve">    </w:t>
      </w:r>
    </w:p>
    <w:p w:rsidR="00005F51" w:rsidRDefault="00005F51" w:rsidP="00005F51">
      <w:pPr>
        <w:spacing w:after="0" w:line="240" w:lineRule="auto"/>
        <w:ind w:left="720"/>
        <w:jc w:val="both"/>
        <w:rPr>
          <w:sz w:val="32"/>
          <w:szCs w:val="32"/>
        </w:rPr>
      </w:pPr>
      <w:r w:rsidRPr="00392E36">
        <w:rPr>
          <w:sz w:val="32"/>
          <w:szCs w:val="32"/>
        </w:rPr>
        <w:t>OUTPUT:</w:t>
      </w:r>
    </w:p>
    <w:p w:rsidR="00E52A70" w:rsidRDefault="00E52A70" w:rsidP="00E52A70">
      <w:pPr>
        <w:spacing w:after="0" w:line="240" w:lineRule="auto"/>
        <w:jc w:val="both"/>
        <w:rPr>
          <w:sz w:val="32"/>
          <w:szCs w:val="32"/>
        </w:rPr>
      </w:pPr>
      <w:r>
        <w:rPr>
          <w:sz w:val="32"/>
          <w:szCs w:val="32"/>
        </w:rPr>
        <w:t xml:space="preserve"> </w:t>
      </w:r>
    </w:p>
    <w:p w:rsidR="00005F51" w:rsidRDefault="00E52A70" w:rsidP="00E52A70">
      <w:pPr>
        <w:spacing w:after="0" w:line="240" w:lineRule="auto"/>
        <w:jc w:val="both"/>
        <w:rPr>
          <w:sz w:val="32"/>
          <w:szCs w:val="32"/>
        </w:rPr>
      </w:pPr>
      <w:r>
        <w:rPr>
          <w:sz w:val="32"/>
          <w:szCs w:val="32"/>
        </w:rPr>
        <w:t xml:space="preserve">     </w:t>
      </w:r>
      <w:r w:rsidR="00577140">
        <w:rPr>
          <w:noProof/>
          <w:sz w:val="32"/>
          <w:szCs w:val="32"/>
          <w:lang w:val="en-GB" w:eastAsia="en-GB"/>
        </w:rPr>
        <w:drawing>
          <wp:inline distT="0" distB="0" distL="0" distR="0">
            <wp:extent cx="4357370" cy="1377315"/>
            <wp:effectExtent l="19050" t="0" r="5080" b="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srcRect/>
                    <a:stretch>
                      <a:fillRect/>
                    </a:stretch>
                  </pic:blipFill>
                  <pic:spPr bwMode="auto">
                    <a:xfrm>
                      <a:off x="0" y="0"/>
                      <a:ext cx="4357370" cy="1377315"/>
                    </a:xfrm>
                    <a:prstGeom prst="rect">
                      <a:avLst/>
                    </a:prstGeom>
                    <a:noFill/>
                    <a:ln w="9525">
                      <a:noFill/>
                      <a:miter lim="800000"/>
                      <a:headEnd/>
                      <a:tailEnd/>
                    </a:ln>
                  </pic:spPr>
                </pic:pic>
              </a:graphicData>
            </a:graphic>
          </wp:inline>
        </w:drawing>
      </w:r>
    </w:p>
    <w:p w:rsidR="00E52A70" w:rsidRDefault="00E52A70">
      <w:pPr>
        <w:rPr>
          <w:rFonts w:asciiTheme="majorHAnsi" w:hAnsiTheme="majorHAnsi"/>
          <w:sz w:val="28"/>
          <w:szCs w:val="28"/>
        </w:rPr>
      </w:pPr>
    </w:p>
    <w:p w:rsidR="00E52A70" w:rsidRDefault="00E52A70" w:rsidP="00E52A70">
      <w:pPr>
        <w:spacing w:after="0" w:line="240" w:lineRule="auto"/>
        <w:ind w:left="270"/>
        <w:jc w:val="both"/>
        <w:rPr>
          <w:sz w:val="28"/>
          <w:szCs w:val="28"/>
        </w:rPr>
      </w:pPr>
      <w:r>
        <w:rPr>
          <w:sz w:val="28"/>
          <w:szCs w:val="28"/>
        </w:rPr>
        <w:t>3.Find the dependent name, dependent relation and dependent da</w:t>
      </w:r>
      <w:r w:rsidR="00A365BA">
        <w:rPr>
          <w:sz w:val="28"/>
          <w:szCs w:val="28"/>
        </w:rPr>
        <w:t>te of birth for employee no ‘E06</w:t>
      </w:r>
      <w:r>
        <w:rPr>
          <w:sz w:val="28"/>
          <w:szCs w:val="28"/>
        </w:rPr>
        <w:t>’.</w:t>
      </w:r>
    </w:p>
    <w:p w:rsidR="00E52A70" w:rsidRDefault="00E52A70" w:rsidP="00E52A70">
      <w:pPr>
        <w:spacing w:after="0" w:line="240" w:lineRule="auto"/>
        <w:jc w:val="both"/>
        <w:rPr>
          <w:rFonts w:asciiTheme="majorHAnsi" w:hAnsiTheme="majorHAnsi"/>
          <w:sz w:val="28"/>
          <w:szCs w:val="28"/>
        </w:rPr>
      </w:pPr>
    </w:p>
    <w:p w:rsidR="00E52A70" w:rsidRDefault="00E52A70" w:rsidP="00E52A70">
      <w:pPr>
        <w:spacing w:after="0" w:line="240" w:lineRule="auto"/>
        <w:jc w:val="both"/>
        <w:rPr>
          <w:sz w:val="32"/>
          <w:szCs w:val="32"/>
        </w:rPr>
      </w:pPr>
      <w:r>
        <w:rPr>
          <w:rFonts w:asciiTheme="majorHAnsi" w:hAnsiTheme="majorHAnsi"/>
          <w:sz w:val="28"/>
          <w:szCs w:val="28"/>
        </w:rPr>
        <w:t xml:space="preserve">    </w:t>
      </w:r>
      <w:r w:rsidRPr="00392E36">
        <w:rPr>
          <w:sz w:val="32"/>
          <w:szCs w:val="32"/>
        </w:rPr>
        <w:t>OUTPUT:</w:t>
      </w:r>
      <w:r w:rsidR="00A365BA">
        <w:rPr>
          <w:noProof/>
          <w:sz w:val="32"/>
          <w:szCs w:val="32"/>
          <w:lang w:val="en-GB" w:eastAsia="en-GB"/>
        </w:rPr>
        <w:drawing>
          <wp:inline distT="0" distB="0" distL="0" distR="0">
            <wp:extent cx="5158740" cy="880745"/>
            <wp:effectExtent l="19050" t="0" r="381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srcRect/>
                    <a:stretch>
                      <a:fillRect/>
                    </a:stretch>
                  </pic:blipFill>
                  <pic:spPr bwMode="auto">
                    <a:xfrm>
                      <a:off x="0" y="0"/>
                      <a:ext cx="5158740" cy="880745"/>
                    </a:xfrm>
                    <a:prstGeom prst="rect">
                      <a:avLst/>
                    </a:prstGeom>
                    <a:noFill/>
                    <a:ln w="9525">
                      <a:noFill/>
                      <a:miter lim="800000"/>
                      <a:headEnd/>
                      <a:tailEnd/>
                    </a:ln>
                  </pic:spPr>
                </pic:pic>
              </a:graphicData>
            </a:graphic>
          </wp:inline>
        </w:drawing>
      </w:r>
    </w:p>
    <w:p w:rsidR="00E52A70" w:rsidRDefault="00E52A70" w:rsidP="00E52A70">
      <w:pPr>
        <w:spacing w:after="0" w:line="240" w:lineRule="auto"/>
        <w:jc w:val="both"/>
        <w:rPr>
          <w:sz w:val="32"/>
          <w:szCs w:val="32"/>
        </w:rPr>
      </w:pPr>
      <w:r>
        <w:rPr>
          <w:sz w:val="32"/>
          <w:szCs w:val="32"/>
        </w:rPr>
        <w:lastRenderedPageBreak/>
        <w:t xml:space="preserve">    </w:t>
      </w:r>
    </w:p>
    <w:p w:rsidR="00E52A70" w:rsidRDefault="00E52A70">
      <w:pPr>
        <w:rPr>
          <w:rFonts w:asciiTheme="majorHAnsi" w:hAnsiTheme="majorHAnsi"/>
          <w:sz w:val="28"/>
          <w:szCs w:val="28"/>
        </w:rPr>
      </w:pPr>
    </w:p>
    <w:p w:rsidR="00E52A70" w:rsidRDefault="00E52A70" w:rsidP="00E52A70">
      <w:pPr>
        <w:spacing w:after="0" w:line="240" w:lineRule="auto"/>
        <w:ind w:left="630"/>
        <w:jc w:val="both"/>
        <w:rPr>
          <w:sz w:val="28"/>
          <w:szCs w:val="28"/>
        </w:rPr>
      </w:pPr>
    </w:p>
    <w:p w:rsidR="00E52A70" w:rsidRDefault="00E52A70" w:rsidP="00E52A70">
      <w:pPr>
        <w:spacing w:after="0" w:line="240" w:lineRule="auto"/>
        <w:ind w:left="270"/>
        <w:jc w:val="both"/>
        <w:rPr>
          <w:sz w:val="28"/>
          <w:szCs w:val="28"/>
        </w:rPr>
      </w:pPr>
      <w:r>
        <w:rPr>
          <w:sz w:val="28"/>
          <w:szCs w:val="28"/>
        </w:rPr>
        <w:t>4.Retrieve the employee name and employee salary for the employees whose department is D01 or have salary more than 20000.</w:t>
      </w:r>
    </w:p>
    <w:p w:rsidR="00E52A70" w:rsidRDefault="00E52A70" w:rsidP="00E52A70">
      <w:pPr>
        <w:spacing w:after="0" w:line="240" w:lineRule="auto"/>
        <w:ind w:left="270"/>
        <w:jc w:val="both"/>
        <w:rPr>
          <w:sz w:val="28"/>
          <w:szCs w:val="28"/>
        </w:rPr>
      </w:pPr>
    </w:p>
    <w:p w:rsidR="00E52A70" w:rsidRDefault="00E52A70" w:rsidP="00E52A70">
      <w:pPr>
        <w:spacing w:after="0" w:line="240" w:lineRule="auto"/>
        <w:jc w:val="both"/>
        <w:rPr>
          <w:sz w:val="32"/>
          <w:szCs w:val="32"/>
        </w:rPr>
      </w:pPr>
      <w:r>
        <w:rPr>
          <w:rFonts w:asciiTheme="majorHAnsi" w:hAnsiTheme="majorHAnsi"/>
          <w:sz w:val="28"/>
          <w:szCs w:val="28"/>
        </w:rPr>
        <w:t xml:space="preserve">    </w:t>
      </w:r>
      <w:r w:rsidRPr="00392E36">
        <w:rPr>
          <w:sz w:val="32"/>
          <w:szCs w:val="32"/>
        </w:rPr>
        <w:t>OUTPUT:</w:t>
      </w:r>
    </w:p>
    <w:p w:rsidR="00E52A70" w:rsidRDefault="00A365BA" w:rsidP="00E52A70">
      <w:pPr>
        <w:spacing w:after="0" w:line="240" w:lineRule="auto"/>
        <w:ind w:left="270"/>
        <w:jc w:val="both"/>
        <w:rPr>
          <w:sz w:val="28"/>
          <w:szCs w:val="28"/>
        </w:rPr>
      </w:pPr>
      <w:r>
        <w:rPr>
          <w:noProof/>
          <w:sz w:val="28"/>
          <w:szCs w:val="28"/>
          <w:lang w:val="en-GB" w:eastAsia="en-GB"/>
        </w:rPr>
        <w:drawing>
          <wp:inline distT="0" distB="0" distL="0" distR="0">
            <wp:extent cx="4876800" cy="970915"/>
            <wp:effectExtent l="19050" t="0" r="0"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srcRect/>
                    <a:stretch>
                      <a:fillRect/>
                    </a:stretch>
                  </pic:blipFill>
                  <pic:spPr bwMode="auto">
                    <a:xfrm>
                      <a:off x="0" y="0"/>
                      <a:ext cx="4876800" cy="970915"/>
                    </a:xfrm>
                    <a:prstGeom prst="rect">
                      <a:avLst/>
                    </a:prstGeom>
                    <a:noFill/>
                    <a:ln w="9525">
                      <a:noFill/>
                      <a:miter lim="800000"/>
                      <a:headEnd/>
                      <a:tailEnd/>
                    </a:ln>
                  </pic:spPr>
                </pic:pic>
              </a:graphicData>
            </a:graphic>
          </wp:inline>
        </w:drawing>
      </w:r>
    </w:p>
    <w:p w:rsidR="00E52A70" w:rsidRDefault="00E52A70" w:rsidP="00E52A70">
      <w:pPr>
        <w:ind w:left="360"/>
        <w:jc w:val="both"/>
        <w:rPr>
          <w:sz w:val="28"/>
          <w:szCs w:val="28"/>
        </w:rPr>
      </w:pPr>
    </w:p>
    <w:p w:rsidR="00577140" w:rsidRDefault="00577140" w:rsidP="00577140">
      <w:pPr>
        <w:spacing w:after="0" w:line="240" w:lineRule="auto"/>
        <w:ind w:left="270"/>
        <w:jc w:val="both"/>
        <w:rPr>
          <w:sz w:val="28"/>
          <w:szCs w:val="28"/>
        </w:rPr>
      </w:pPr>
      <w:r>
        <w:rPr>
          <w:sz w:val="28"/>
          <w:szCs w:val="28"/>
        </w:rPr>
        <w:t>5.Retrieve the employee name and phone number for the employees whose address contains Ggn or Fbd and have grade B.</w:t>
      </w:r>
    </w:p>
    <w:p w:rsidR="00577140" w:rsidRDefault="00577140" w:rsidP="00577140">
      <w:pPr>
        <w:spacing w:after="0" w:line="240" w:lineRule="auto"/>
        <w:ind w:left="270"/>
        <w:jc w:val="both"/>
        <w:rPr>
          <w:sz w:val="28"/>
          <w:szCs w:val="28"/>
        </w:rPr>
      </w:pPr>
    </w:p>
    <w:p w:rsidR="00577140" w:rsidRDefault="00577140" w:rsidP="00577140">
      <w:pPr>
        <w:spacing w:after="0" w:line="240" w:lineRule="auto"/>
        <w:ind w:left="270"/>
        <w:jc w:val="both"/>
        <w:rPr>
          <w:sz w:val="28"/>
          <w:szCs w:val="28"/>
        </w:rPr>
      </w:pPr>
    </w:p>
    <w:p w:rsidR="00577140" w:rsidRDefault="00577140" w:rsidP="00577140">
      <w:pPr>
        <w:ind w:left="360"/>
        <w:jc w:val="both"/>
        <w:rPr>
          <w:sz w:val="32"/>
          <w:szCs w:val="32"/>
        </w:rPr>
      </w:pPr>
      <w:r w:rsidRPr="00392E36">
        <w:rPr>
          <w:sz w:val="32"/>
          <w:szCs w:val="32"/>
        </w:rPr>
        <w:t>OUTPUT:</w:t>
      </w:r>
    </w:p>
    <w:p w:rsidR="00577140" w:rsidRDefault="003E1593" w:rsidP="00577140">
      <w:pPr>
        <w:ind w:left="360"/>
        <w:jc w:val="both"/>
        <w:rPr>
          <w:sz w:val="28"/>
          <w:szCs w:val="28"/>
        </w:rPr>
      </w:pPr>
      <w:r>
        <w:rPr>
          <w:noProof/>
          <w:sz w:val="28"/>
          <w:szCs w:val="28"/>
          <w:lang w:val="en-GB" w:eastAsia="en-GB"/>
        </w:rPr>
        <w:drawing>
          <wp:inline distT="0" distB="0" distL="0" distR="0">
            <wp:extent cx="5306060" cy="948055"/>
            <wp:effectExtent l="19050" t="0" r="8890" b="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srcRect/>
                    <a:stretch>
                      <a:fillRect/>
                    </a:stretch>
                  </pic:blipFill>
                  <pic:spPr bwMode="auto">
                    <a:xfrm>
                      <a:off x="0" y="0"/>
                      <a:ext cx="5306060" cy="948055"/>
                    </a:xfrm>
                    <a:prstGeom prst="rect">
                      <a:avLst/>
                    </a:prstGeom>
                    <a:noFill/>
                    <a:ln w="9525">
                      <a:noFill/>
                      <a:miter lim="800000"/>
                      <a:headEnd/>
                      <a:tailEnd/>
                    </a:ln>
                  </pic:spPr>
                </pic:pic>
              </a:graphicData>
            </a:graphic>
          </wp:inline>
        </w:drawing>
      </w:r>
    </w:p>
    <w:p w:rsidR="00577140" w:rsidRDefault="00577140">
      <w:pPr>
        <w:rPr>
          <w:rFonts w:asciiTheme="majorHAnsi" w:hAnsiTheme="majorHAnsi"/>
          <w:sz w:val="28"/>
          <w:szCs w:val="28"/>
        </w:rPr>
      </w:pPr>
    </w:p>
    <w:p w:rsidR="00577140" w:rsidRDefault="00577140" w:rsidP="00577140">
      <w:pPr>
        <w:spacing w:after="0" w:line="240" w:lineRule="auto"/>
        <w:ind w:left="270"/>
        <w:jc w:val="both"/>
        <w:rPr>
          <w:sz w:val="28"/>
          <w:szCs w:val="28"/>
        </w:rPr>
      </w:pPr>
      <w:r>
        <w:rPr>
          <w:sz w:val="28"/>
          <w:szCs w:val="28"/>
        </w:rPr>
        <w:t>6.Find the employee numbers along with the project numbers for employees who working on a project between 6 to 10 hrs.</w:t>
      </w:r>
    </w:p>
    <w:p w:rsidR="00577140" w:rsidRDefault="00577140" w:rsidP="00577140">
      <w:pPr>
        <w:spacing w:after="0" w:line="240" w:lineRule="auto"/>
        <w:ind w:left="270"/>
        <w:jc w:val="both"/>
        <w:rPr>
          <w:sz w:val="28"/>
          <w:szCs w:val="28"/>
        </w:rPr>
      </w:pPr>
    </w:p>
    <w:p w:rsidR="00577140" w:rsidRDefault="00577140" w:rsidP="00577140">
      <w:pPr>
        <w:spacing w:after="0" w:line="240" w:lineRule="auto"/>
        <w:ind w:left="270"/>
        <w:jc w:val="both"/>
        <w:rPr>
          <w:sz w:val="28"/>
          <w:szCs w:val="28"/>
        </w:rPr>
      </w:pPr>
    </w:p>
    <w:p w:rsidR="007E6BA9" w:rsidRDefault="00577140" w:rsidP="00577140">
      <w:pPr>
        <w:jc w:val="both"/>
        <w:rPr>
          <w:sz w:val="32"/>
          <w:szCs w:val="32"/>
        </w:rPr>
      </w:pPr>
      <w:r>
        <w:rPr>
          <w:sz w:val="32"/>
          <w:szCs w:val="32"/>
        </w:rPr>
        <w:t xml:space="preserve">   </w:t>
      </w:r>
      <w:r w:rsidRPr="00392E36">
        <w:rPr>
          <w:sz w:val="32"/>
          <w:szCs w:val="32"/>
        </w:rPr>
        <w:t>OUTPUT:</w:t>
      </w:r>
    </w:p>
    <w:p w:rsidR="003E1593" w:rsidRDefault="007E6BA9" w:rsidP="00577140">
      <w:pPr>
        <w:jc w:val="both"/>
        <w:rPr>
          <w:sz w:val="32"/>
          <w:szCs w:val="32"/>
        </w:rPr>
      </w:pPr>
      <w:r>
        <w:rPr>
          <w:sz w:val="32"/>
          <w:szCs w:val="32"/>
        </w:rPr>
        <w:t xml:space="preserve">  </w:t>
      </w:r>
      <w:r w:rsidR="003E1593">
        <w:rPr>
          <w:noProof/>
          <w:sz w:val="32"/>
          <w:szCs w:val="32"/>
          <w:lang w:val="en-GB" w:eastAsia="en-GB"/>
        </w:rPr>
        <w:drawing>
          <wp:inline distT="0" distB="0" distL="0" distR="0">
            <wp:extent cx="4233545" cy="1670685"/>
            <wp:effectExtent l="19050" t="0" r="0" b="0"/>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srcRect/>
                    <a:stretch>
                      <a:fillRect/>
                    </a:stretch>
                  </pic:blipFill>
                  <pic:spPr bwMode="auto">
                    <a:xfrm>
                      <a:off x="0" y="0"/>
                      <a:ext cx="4233545" cy="1670685"/>
                    </a:xfrm>
                    <a:prstGeom prst="rect">
                      <a:avLst/>
                    </a:prstGeom>
                    <a:noFill/>
                    <a:ln w="9525">
                      <a:noFill/>
                      <a:miter lim="800000"/>
                      <a:headEnd/>
                      <a:tailEnd/>
                    </a:ln>
                  </pic:spPr>
                </pic:pic>
              </a:graphicData>
            </a:graphic>
          </wp:inline>
        </w:drawing>
      </w:r>
    </w:p>
    <w:p w:rsidR="005143FC" w:rsidRPr="005143FC" w:rsidRDefault="005143FC" w:rsidP="00DA369E">
      <w:pPr>
        <w:pStyle w:val="ListParagraph"/>
        <w:numPr>
          <w:ilvl w:val="0"/>
          <w:numId w:val="15"/>
        </w:numPr>
        <w:spacing w:after="0" w:line="240" w:lineRule="auto"/>
        <w:jc w:val="both"/>
        <w:rPr>
          <w:sz w:val="28"/>
          <w:szCs w:val="28"/>
        </w:rPr>
      </w:pPr>
      <w:r w:rsidRPr="005143FC">
        <w:rPr>
          <w:sz w:val="28"/>
          <w:szCs w:val="28"/>
        </w:rPr>
        <w:lastRenderedPageBreak/>
        <w:t>Find the employee name, department number and salary they draw  in increasing order of department number and decreasing order of salary.</w:t>
      </w:r>
    </w:p>
    <w:p w:rsidR="005143FC" w:rsidRPr="005143FC" w:rsidRDefault="005143FC" w:rsidP="005143FC">
      <w:pPr>
        <w:spacing w:after="0" w:line="240" w:lineRule="auto"/>
        <w:ind w:left="720"/>
        <w:jc w:val="both"/>
        <w:rPr>
          <w:sz w:val="28"/>
          <w:szCs w:val="28"/>
        </w:rPr>
      </w:pPr>
    </w:p>
    <w:p w:rsidR="005143FC" w:rsidRDefault="005143FC" w:rsidP="005143FC">
      <w:pPr>
        <w:pStyle w:val="ListParagraph"/>
        <w:rPr>
          <w:sz w:val="32"/>
          <w:szCs w:val="32"/>
        </w:rPr>
      </w:pPr>
      <w:r w:rsidRPr="00392E36">
        <w:rPr>
          <w:sz w:val="32"/>
          <w:szCs w:val="32"/>
        </w:rPr>
        <w:t>OUTPUT:</w:t>
      </w:r>
    </w:p>
    <w:p w:rsidR="005143FC" w:rsidRDefault="005143FC" w:rsidP="005143FC">
      <w:pPr>
        <w:pStyle w:val="ListParagraph"/>
        <w:rPr>
          <w:sz w:val="32"/>
          <w:szCs w:val="32"/>
        </w:rPr>
      </w:pPr>
    </w:p>
    <w:p w:rsidR="005143FC" w:rsidRDefault="005143FC" w:rsidP="005143FC">
      <w:pPr>
        <w:pStyle w:val="ListParagraph"/>
        <w:rPr>
          <w:sz w:val="28"/>
          <w:szCs w:val="28"/>
        </w:rPr>
      </w:pPr>
      <w:r>
        <w:rPr>
          <w:noProof/>
          <w:sz w:val="28"/>
          <w:szCs w:val="28"/>
          <w:lang w:val="en-GB" w:eastAsia="en-GB"/>
        </w:rPr>
        <w:drawing>
          <wp:inline distT="0" distB="0" distL="0" distR="0">
            <wp:extent cx="4786630" cy="1614170"/>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4786630" cy="1614170"/>
                    </a:xfrm>
                    <a:prstGeom prst="rect">
                      <a:avLst/>
                    </a:prstGeom>
                    <a:noFill/>
                    <a:ln w="9525">
                      <a:noFill/>
                      <a:miter lim="800000"/>
                      <a:headEnd/>
                      <a:tailEnd/>
                    </a:ln>
                  </pic:spPr>
                </pic:pic>
              </a:graphicData>
            </a:graphic>
          </wp:inline>
        </w:drawing>
      </w:r>
    </w:p>
    <w:p w:rsidR="005143FC" w:rsidRDefault="005143FC" w:rsidP="005143FC">
      <w:pPr>
        <w:pStyle w:val="ListParagraph"/>
        <w:rPr>
          <w:sz w:val="28"/>
          <w:szCs w:val="28"/>
        </w:rPr>
      </w:pPr>
    </w:p>
    <w:p w:rsidR="005143FC" w:rsidRDefault="005143FC" w:rsidP="005143FC">
      <w:pPr>
        <w:pStyle w:val="ListParagraph"/>
        <w:rPr>
          <w:sz w:val="28"/>
          <w:szCs w:val="28"/>
        </w:rPr>
      </w:pPr>
    </w:p>
    <w:p w:rsidR="005143FC" w:rsidRPr="005143FC" w:rsidRDefault="005143FC" w:rsidP="00DA369E">
      <w:pPr>
        <w:pStyle w:val="ListParagraph"/>
        <w:numPr>
          <w:ilvl w:val="0"/>
          <w:numId w:val="15"/>
        </w:numPr>
        <w:spacing w:after="0" w:line="240" w:lineRule="auto"/>
        <w:jc w:val="both"/>
        <w:rPr>
          <w:sz w:val="28"/>
          <w:szCs w:val="28"/>
        </w:rPr>
      </w:pPr>
      <w:r w:rsidRPr="005143FC">
        <w:rPr>
          <w:sz w:val="28"/>
          <w:szCs w:val="28"/>
        </w:rPr>
        <w:t>Find the employee names and their address for the employees who do not have any manager.</w:t>
      </w:r>
    </w:p>
    <w:p w:rsidR="005143FC" w:rsidRDefault="005143FC" w:rsidP="005143FC">
      <w:pPr>
        <w:pStyle w:val="ListParagraph"/>
        <w:rPr>
          <w:sz w:val="28"/>
          <w:szCs w:val="28"/>
        </w:rPr>
      </w:pPr>
    </w:p>
    <w:p w:rsidR="005143FC" w:rsidRDefault="005143FC" w:rsidP="005143FC">
      <w:pPr>
        <w:pStyle w:val="ListParagraph"/>
        <w:rPr>
          <w:sz w:val="32"/>
          <w:szCs w:val="32"/>
        </w:rPr>
      </w:pPr>
      <w:r w:rsidRPr="00392E36">
        <w:rPr>
          <w:sz w:val="32"/>
          <w:szCs w:val="32"/>
        </w:rPr>
        <w:t>OUTPUT:</w:t>
      </w:r>
    </w:p>
    <w:p w:rsidR="005143FC" w:rsidRDefault="006002F3" w:rsidP="005143FC">
      <w:pPr>
        <w:pStyle w:val="ListParagraph"/>
        <w:rPr>
          <w:sz w:val="28"/>
          <w:szCs w:val="28"/>
        </w:rPr>
      </w:pPr>
      <w:r>
        <w:rPr>
          <w:noProof/>
          <w:sz w:val="28"/>
          <w:szCs w:val="28"/>
          <w:lang w:val="en-GB" w:eastAsia="en-GB"/>
        </w:rPr>
        <w:drawing>
          <wp:inline distT="0" distB="0" distL="0" distR="0">
            <wp:extent cx="4278630" cy="338455"/>
            <wp:effectExtent l="19050" t="0" r="762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srcRect/>
                    <a:stretch>
                      <a:fillRect/>
                    </a:stretch>
                  </pic:blipFill>
                  <pic:spPr bwMode="auto">
                    <a:xfrm>
                      <a:off x="0" y="0"/>
                      <a:ext cx="4278630" cy="338455"/>
                    </a:xfrm>
                    <a:prstGeom prst="rect">
                      <a:avLst/>
                    </a:prstGeom>
                    <a:noFill/>
                    <a:ln w="9525">
                      <a:noFill/>
                      <a:miter lim="800000"/>
                      <a:headEnd/>
                      <a:tailEnd/>
                    </a:ln>
                  </pic:spPr>
                </pic:pic>
              </a:graphicData>
            </a:graphic>
          </wp:inline>
        </w:drawing>
      </w:r>
    </w:p>
    <w:p w:rsidR="006002F3" w:rsidRDefault="006002F3" w:rsidP="005143FC">
      <w:pPr>
        <w:pStyle w:val="ListParagraph"/>
        <w:rPr>
          <w:sz w:val="28"/>
          <w:szCs w:val="28"/>
        </w:rPr>
      </w:pPr>
    </w:p>
    <w:p w:rsidR="006002F3" w:rsidRDefault="006002F3" w:rsidP="006002F3">
      <w:pPr>
        <w:spacing w:after="0" w:line="240" w:lineRule="auto"/>
        <w:ind w:left="270"/>
        <w:jc w:val="both"/>
        <w:rPr>
          <w:sz w:val="28"/>
          <w:szCs w:val="28"/>
        </w:rPr>
      </w:pPr>
      <w:r>
        <w:rPr>
          <w:sz w:val="28"/>
          <w:szCs w:val="28"/>
        </w:rPr>
        <w:t xml:space="preserve">   9.Find the client number who have ordered projects which have ‘e’ in their     name.</w:t>
      </w:r>
    </w:p>
    <w:p w:rsidR="006002F3" w:rsidRDefault="006002F3" w:rsidP="006002F3">
      <w:pPr>
        <w:spacing w:after="0" w:line="240" w:lineRule="auto"/>
        <w:ind w:left="270"/>
        <w:jc w:val="both"/>
        <w:rPr>
          <w:sz w:val="28"/>
          <w:szCs w:val="28"/>
        </w:rPr>
      </w:pPr>
    </w:p>
    <w:p w:rsidR="006002F3" w:rsidRDefault="006002F3" w:rsidP="006002F3">
      <w:pPr>
        <w:spacing w:after="0" w:line="240" w:lineRule="auto"/>
        <w:ind w:left="270"/>
        <w:jc w:val="both"/>
        <w:rPr>
          <w:sz w:val="28"/>
          <w:szCs w:val="28"/>
        </w:rPr>
      </w:pPr>
    </w:p>
    <w:p w:rsidR="006002F3" w:rsidRDefault="006002F3" w:rsidP="006002F3">
      <w:pPr>
        <w:pStyle w:val="ListParagraph"/>
        <w:rPr>
          <w:sz w:val="32"/>
          <w:szCs w:val="32"/>
        </w:rPr>
      </w:pPr>
      <w:r w:rsidRPr="00392E36">
        <w:rPr>
          <w:sz w:val="32"/>
          <w:szCs w:val="32"/>
        </w:rPr>
        <w:t>OUTPUT:</w:t>
      </w:r>
    </w:p>
    <w:p w:rsidR="006002F3" w:rsidRDefault="006002F3" w:rsidP="006002F3">
      <w:pPr>
        <w:pStyle w:val="ListParagraph"/>
        <w:rPr>
          <w:sz w:val="32"/>
          <w:szCs w:val="32"/>
        </w:rPr>
      </w:pPr>
      <w:r>
        <w:rPr>
          <w:noProof/>
          <w:sz w:val="32"/>
          <w:szCs w:val="32"/>
          <w:lang w:val="en-GB" w:eastAsia="en-GB"/>
        </w:rPr>
        <w:drawing>
          <wp:inline distT="0" distB="0" distL="0" distR="0">
            <wp:extent cx="3962400" cy="1456055"/>
            <wp:effectExtent l="19050" t="0" r="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srcRect/>
                    <a:stretch>
                      <a:fillRect/>
                    </a:stretch>
                  </pic:blipFill>
                  <pic:spPr bwMode="auto">
                    <a:xfrm>
                      <a:off x="0" y="0"/>
                      <a:ext cx="3962400" cy="1456055"/>
                    </a:xfrm>
                    <a:prstGeom prst="rect">
                      <a:avLst/>
                    </a:prstGeom>
                    <a:noFill/>
                    <a:ln w="9525">
                      <a:noFill/>
                      <a:miter lim="800000"/>
                      <a:headEnd/>
                      <a:tailEnd/>
                    </a:ln>
                  </pic:spPr>
                </pic:pic>
              </a:graphicData>
            </a:graphic>
          </wp:inline>
        </w:drawing>
      </w:r>
    </w:p>
    <w:p w:rsidR="006002F3" w:rsidRDefault="006002F3" w:rsidP="005143FC">
      <w:pPr>
        <w:pStyle w:val="ListParagraph"/>
        <w:rPr>
          <w:sz w:val="28"/>
          <w:szCs w:val="28"/>
        </w:rPr>
      </w:pPr>
    </w:p>
    <w:p w:rsidR="00577140" w:rsidRDefault="00577140" w:rsidP="00577140">
      <w:pPr>
        <w:jc w:val="both"/>
        <w:rPr>
          <w:sz w:val="32"/>
          <w:szCs w:val="32"/>
        </w:rPr>
      </w:pPr>
    </w:p>
    <w:p w:rsidR="006002F3" w:rsidRDefault="006002F3" w:rsidP="006002F3">
      <w:pPr>
        <w:spacing w:after="0" w:line="240" w:lineRule="auto"/>
        <w:ind w:left="270"/>
        <w:jc w:val="both"/>
        <w:rPr>
          <w:sz w:val="28"/>
          <w:szCs w:val="28"/>
        </w:rPr>
      </w:pPr>
      <w:r>
        <w:rPr>
          <w:sz w:val="28"/>
          <w:szCs w:val="28"/>
        </w:rPr>
        <w:lastRenderedPageBreak/>
        <w:t>10.Find the department names and their corresponding location for the departments having head other than e03 and e05.</w:t>
      </w:r>
    </w:p>
    <w:p w:rsidR="006002F3" w:rsidRDefault="006002F3" w:rsidP="006002F3">
      <w:pPr>
        <w:rPr>
          <w:sz w:val="28"/>
          <w:szCs w:val="28"/>
        </w:rPr>
      </w:pPr>
      <w:r>
        <w:rPr>
          <w:sz w:val="28"/>
          <w:szCs w:val="28"/>
        </w:rPr>
        <w:t xml:space="preserve">    </w:t>
      </w:r>
    </w:p>
    <w:p w:rsidR="006002F3" w:rsidRDefault="006002F3" w:rsidP="006002F3">
      <w:pPr>
        <w:rPr>
          <w:sz w:val="32"/>
          <w:szCs w:val="32"/>
        </w:rPr>
      </w:pPr>
      <w:r>
        <w:rPr>
          <w:sz w:val="28"/>
          <w:szCs w:val="28"/>
        </w:rPr>
        <w:t xml:space="preserve">    </w:t>
      </w:r>
      <w:r w:rsidRPr="006002F3">
        <w:rPr>
          <w:sz w:val="32"/>
          <w:szCs w:val="32"/>
        </w:rPr>
        <w:t>OUTPUT:</w:t>
      </w:r>
    </w:p>
    <w:p w:rsidR="006002F3" w:rsidRPr="006002F3" w:rsidRDefault="006002F3" w:rsidP="006002F3">
      <w:pPr>
        <w:rPr>
          <w:sz w:val="32"/>
          <w:szCs w:val="32"/>
        </w:rPr>
      </w:pPr>
      <w:r>
        <w:rPr>
          <w:sz w:val="32"/>
          <w:szCs w:val="32"/>
        </w:rPr>
        <w:t xml:space="preserve">   </w:t>
      </w:r>
    </w:p>
    <w:p w:rsidR="00577140" w:rsidRDefault="00DC4D7D" w:rsidP="00577140">
      <w:pPr>
        <w:spacing w:after="0" w:line="240" w:lineRule="auto"/>
        <w:ind w:left="270"/>
        <w:jc w:val="both"/>
        <w:rPr>
          <w:sz w:val="28"/>
          <w:szCs w:val="28"/>
        </w:rPr>
      </w:pPr>
      <w:r>
        <w:rPr>
          <w:noProof/>
          <w:sz w:val="28"/>
          <w:szCs w:val="28"/>
          <w:lang w:val="en-GB" w:eastAsia="en-GB"/>
        </w:rPr>
        <w:drawing>
          <wp:inline distT="0" distB="0" distL="0" distR="0">
            <wp:extent cx="5361940" cy="1049655"/>
            <wp:effectExtent l="1905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5361940" cy="1049655"/>
                    </a:xfrm>
                    <a:prstGeom prst="rect">
                      <a:avLst/>
                    </a:prstGeom>
                    <a:noFill/>
                    <a:ln w="9525">
                      <a:noFill/>
                      <a:miter lim="800000"/>
                      <a:headEnd/>
                      <a:tailEnd/>
                    </a:ln>
                  </pic:spPr>
                </pic:pic>
              </a:graphicData>
            </a:graphic>
          </wp:inline>
        </w:drawing>
      </w:r>
    </w:p>
    <w:p w:rsidR="00005F51" w:rsidRDefault="00005F51">
      <w:pPr>
        <w:rPr>
          <w:rFonts w:asciiTheme="majorHAnsi" w:hAnsiTheme="majorHAnsi"/>
          <w:sz w:val="28"/>
          <w:szCs w:val="28"/>
        </w:rPr>
      </w:pPr>
      <w:r>
        <w:rPr>
          <w:rFonts w:asciiTheme="majorHAnsi" w:hAnsiTheme="majorHAnsi"/>
          <w:sz w:val="28"/>
          <w:szCs w:val="28"/>
        </w:rPr>
        <w:br w:type="page"/>
      </w:r>
    </w:p>
    <w:p w:rsidR="00D81B71" w:rsidRDefault="00D81B71" w:rsidP="00D81B71">
      <w:pPr>
        <w:jc w:val="center"/>
        <w:rPr>
          <w:b/>
          <w:sz w:val="28"/>
          <w:szCs w:val="28"/>
        </w:rPr>
      </w:pPr>
    </w:p>
    <w:p w:rsidR="00D81B71" w:rsidRPr="00EC15D8" w:rsidRDefault="00D81B71" w:rsidP="00D81B71">
      <w:pPr>
        <w:jc w:val="center"/>
        <w:rPr>
          <w:b/>
          <w:sz w:val="28"/>
          <w:szCs w:val="28"/>
        </w:rPr>
      </w:pPr>
      <w:r>
        <w:rPr>
          <w:b/>
          <w:sz w:val="28"/>
          <w:szCs w:val="28"/>
        </w:rPr>
        <w:t>Lab 5 – Retreival of records from single table and Relational algebraic operations using SQL</w:t>
      </w:r>
    </w:p>
    <w:p w:rsidR="00D81B71" w:rsidRDefault="00D81B71" w:rsidP="00D81B71">
      <w:pPr>
        <w:jc w:val="both"/>
        <w:rPr>
          <w:b/>
          <w:sz w:val="28"/>
          <w:szCs w:val="28"/>
          <w:u w:val="single"/>
        </w:rPr>
      </w:pPr>
    </w:p>
    <w:p w:rsidR="00D81B71" w:rsidRPr="00BC480F" w:rsidRDefault="00D81B71" w:rsidP="00D81B71">
      <w:pPr>
        <w:jc w:val="both"/>
        <w:rPr>
          <w:sz w:val="26"/>
          <w:szCs w:val="20"/>
        </w:rPr>
      </w:pPr>
      <w:r w:rsidRPr="00094EE0">
        <w:rPr>
          <w:b/>
          <w:sz w:val="30"/>
          <w:szCs w:val="28"/>
        </w:rPr>
        <w:t>Lab Outcome:</w:t>
      </w:r>
      <w:r w:rsidRPr="00BC480F">
        <w:rPr>
          <w:sz w:val="30"/>
          <w:szCs w:val="28"/>
        </w:rPr>
        <w:t xml:space="preserve"> </w:t>
      </w:r>
      <w:r w:rsidRPr="00BC480F">
        <w:rPr>
          <w:sz w:val="26"/>
          <w:szCs w:val="20"/>
        </w:rPr>
        <w:t xml:space="preserve">Students will be able to </w:t>
      </w:r>
      <w:r>
        <w:rPr>
          <w:sz w:val="26"/>
          <w:szCs w:val="20"/>
        </w:rPr>
        <w:t xml:space="preserve">perform relational algebraic operations - set operations, restriction, projection, and join – using SQL </w:t>
      </w:r>
      <w:r w:rsidRPr="00BC480F">
        <w:rPr>
          <w:sz w:val="26"/>
          <w:szCs w:val="20"/>
        </w:rPr>
        <w:t xml:space="preserve">statement to </w:t>
      </w:r>
      <w:r>
        <w:rPr>
          <w:sz w:val="26"/>
          <w:szCs w:val="20"/>
        </w:rPr>
        <w:t>retrieve rows.</w:t>
      </w:r>
    </w:p>
    <w:p w:rsidR="00D81B71" w:rsidRPr="000139D8" w:rsidRDefault="00D81B71" w:rsidP="00D81B71">
      <w:pPr>
        <w:jc w:val="both"/>
        <w:rPr>
          <w:b/>
          <w:sz w:val="28"/>
          <w:szCs w:val="28"/>
          <w:u w:val="single"/>
        </w:rPr>
      </w:pPr>
    </w:p>
    <w:p w:rsidR="00D81B71" w:rsidRDefault="00D81B71" w:rsidP="00D81B71">
      <w:pPr>
        <w:pStyle w:val="ListParagraph"/>
        <w:rPr>
          <w:sz w:val="28"/>
          <w:szCs w:val="28"/>
        </w:rPr>
      </w:pPr>
    </w:p>
    <w:p w:rsidR="00D81B71" w:rsidRDefault="00D81B71" w:rsidP="00DA369E">
      <w:pPr>
        <w:numPr>
          <w:ilvl w:val="0"/>
          <w:numId w:val="17"/>
        </w:numPr>
        <w:spacing w:after="0" w:line="240" w:lineRule="auto"/>
        <w:jc w:val="both"/>
        <w:rPr>
          <w:sz w:val="28"/>
          <w:szCs w:val="28"/>
        </w:rPr>
      </w:pPr>
      <w:r>
        <w:rPr>
          <w:sz w:val="28"/>
          <w:szCs w:val="28"/>
        </w:rPr>
        <w:t>Find the employees name, their salary and address for employees having a manager.</w:t>
      </w:r>
    </w:p>
    <w:p w:rsidR="00D81B71" w:rsidRDefault="00D81B71">
      <w:pPr>
        <w:jc w:val="both"/>
        <w:rPr>
          <w:rFonts w:asciiTheme="majorHAnsi" w:hAnsiTheme="majorHAnsi"/>
          <w:sz w:val="28"/>
          <w:szCs w:val="28"/>
        </w:rPr>
      </w:pPr>
      <w:r>
        <w:rPr>
          <w:rFonts w:asciiTheme="majorHAnsi" w:hAnsiTheme="majorHAnsi"/>
          <w:sz w:val="28"/>
          <w:szCs w:val="28"/>
        </w:rPr>
        <w:t>OUTPUT:</w:t>
      </w:r>
    </w:p>
    <w:p w:rsidR="00005F51" w:rsidRDefault="00D81B71">
      <w:pPr>
        <w:jc w:val="both"/>
        <w:rPr>
          <w:rFonts w:asciiTheme="majorHAnsi" w:hAnsiTheme="majorHAnsi"/>
          <w:sz w:val="28"/>
          <w:szCs w:val="28"/>
        </w:rPr>
      </w:pPr>
      <w:r>
        <w:rPr>
          <w:rFonts w:asciiTheme="majorHAnsi" w:hAnsiTheme="majorHAnsi"/>
          <w:noProof/>
          <w:sz w:val="28"/>
          <w:szCs w:val="28"/>
          <w:lang w:val="en-GB" w:eastAsia="en-GB"/>
        </w:rPr>
        <w:drawing>
          <wp:inline distT="0" distB="0" distL="0" distR="0">
            <wp:extent cx="5188585" cy="16376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a:stretch>
                      <a:fillRect/>
                    </a:stretch>
                  </pic:blipFill>
                  <pic:spPr bwMode="auto">
                    <a:xfrm>
                      <a:off x="0" y="0"/>
                      <a:ext cx="5188585" cy="1637665"/>
                    </a:xfrm>
                    <a:prstGeom prst="rect">
                      <a:avLst/>
                    </a:prstGeom>
                    <a:noFill/>
                    <a:ln w="9525">
                      <a:noFill/>
                      <a:miter lim="800000"/>
                      <a:headEnd/>
                      <a:tailEnd/>
                    </a:ln>
                  </pic:spPr>
                </pic:pic>
              </a:graphicData>
            </a:graphic>
          </wp:inline>
        </w:drawing>
      </w:r>
    </w:p>
    <w:p w:rsidR="00D81B71" w:rsidRDefault="00D81B71" w:rsidP="00D81B71">
      <w:pPr>
        <w:spacing w:after="0" w:line="240" w:lineRule="auto"/>
        <w:ind w:left="270"/>
        <w:jc w:val="both"/>
        <w:rPr>
          <w:sz w:val="28"/>
          <w:szCs w:val="28"/>
        </w:rPr>
      </w:pPr>
      <w:r>
        <w:rPr>
          <w:sz w:val="28"/>
          <w:szCs w:val="28"/>
        </w:rPr>
        <w:t xml:space="preserve">2.Find the employee number along with the dependent name who are daughter. </w:t>
      </w:r>
    </w:p>
    <w:p w:rsidR="00D81B71" w:rsidRDefault="00D81B71">
      <w:pPr>
        <w:jc w:val="both"/>
        <w:rPr>
          <w:rFonts w:asciiTheme="majorHAnsi" w:hAnsiTheme="majorHAnsi"/>
          <w:sz w:val="28"/>
          <w:szCs w:val="28"/>
        </w:rPr>
      </w:pPr>
    </w:p>
    <w:p w:rsidR="00D81B71" w:rsidRDefault="00D81B71" w:rsidP="00D81B71">
      <w:pPr>
        <w:jc w:val="both"/>
        <w:rPr>
          <w:rFonts w:asciiTheme="majorHAnsi" w:hAnsiTheme="majorHAnsi"/>
          <w:sz w:val="28"/>
          <w:szCs w:val="28"/>
        </w:rPr>
      </w:pPr>
      <w:r>
        <w:rPr>
          <w:rFonts w:asciiTheme="majorHAnsi" w:hAnsiTheme="majorHAnsi"/>
          <w:sz w:val="28"/>
          <w:szCs w:val="28"/>
        </w:rPr>
        <w:t>OUTPUT:</w:t>
      </w:r>
    </w:p>
    <w:p w:rsidR="00D81B71" w:rsidRDefault="00D81B71" w:rsidP="00D81B71">
      <w:pPr>
        <w:jc w:val="both"/>
        <w:rPr>
          <w:rFonts w:asciiTheme="majorHAnsi" w:hAnsiTheme="majorHAnsi"/>
          <w:sz w:val="28"/>
          <w:szCs w:val="28"/>
        </w:rPr>
      </w:pPr>
      <w:r>
        <w:rPr>
          <w:rFonts w:asciiTheme="majorHAnsi" w:hAnsiTheme="majorHAnsi"/>
          <w:noProof/>
          <w:sz w:val="28"/>
          <w:szCs w:val="28"/>
          <w:lang w:val="en-GB" w:eastAsia="en-GB"/>
        </w:rPr>
        <w:drawing>
          <wp:inline distT="0" distB="0" distL="0" distR="0">
            <wp:extent cx="4686300" cy="1009650"/>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srcRect/>
                    <a:stretch>
                      <a:fillRect/>
                    </a:stretch>
                  </pic:blipFill>
                  <pic:spPr bwMode="auto">
                    <a:xfrm>
                      <a:off x="0" y="0"/>
                      <a:ext cx="4686300" cy="1009650"/>
                    </a:xfrm>
                    <a:prstGeom prst="rect">
                      <a:avLst/>
                    </a:prstGeom>
                    <a:noFill/>
                    <a:ln w="9525">
                      <a:noFill/>
                      <a:miter lim="800000"/>
                      <a:headEnd/>
                      <a:tailEnd/>
                    </a:ln>
                  </pic:spPr>
                </pic:pic>
              </a:graphicData>
            </a:graphic>
          </wp:inline>
        </w:drawing>
      </w:r>
    </w:p>
    <w:p w:rsidR="00D81B71" w:rsidRDefault="00D81B71" w:rsidP="00D81B71">
      <w:pPr>
        <w:jc w:val="both"/>
        <w:rPr>
          <w:rFonts w:asciiTheme="majorHAnsi" w:hAnsiTheme="majorHAnsi"/>
          <w:sz w:val="28"/>
          <w:szCs w:val="28"/>
        </w:rPr>
      </w:pPr>
    </w:p>
    <w:p w:rsidR="00F43272" w:rsidRDefault="00F43272" w:rsidP="00F43272">
      <w:pPr>
        <w:spacing w:after="0" w:line="240" w:lineRule="auto"/>
        <w:ind w:left="270"/>
        <w:jc w:val="both"/>
        <w:rPr>
          <w:sz w:val="28"/>
          <w:szCs w:val="28"/>
        </w:rPr>
      </w:pPr>
      <w:r>
        <w:rPr>
          <w:sz w:val="28"/>
          <w:szCs w:val="28"/>
        </w:rPr>
        <w:t>3.</w:t>
      </w:r>
      <w:r w:rsidRPr="00F43272">
        <w:rPr>
          <w:sz w:val="28"/>
          <w:szCs w:val="28"/>
        </w:rPr>
        <w:t>Find the client number and client names who are situated either in Fbd or Ggn.</w:t>
      </w:r>
    </w:p>
    <w:p w:rsidR="00F43272" w:rsidRDefault="00F43272" w:rsidP="00F43272">
      <w:pPr>
        <w:spacing w:after="0" w:line="240" w:lineRule="auto"/>
        <w:ind w:left="270"/>
        <w:jc w:val="both"/>
        <w:rPr>
          <w:sz w:val="28"/>
          <w:szCs w:val="28"/>
        </w:rPr>
      </w:pPr>
    </w:p>
    <w:p w:rsidR="00F43272" w:rsidRDefault="00F43272" w:rsidP="00F43272">
      <w:pPr>
        <w:spacing w:after="0" w:line="240" w:lineRule="auto"/>
        <w:ind w:left="270"/>
        <w:jc w:val="both"/>
        <w:rPr>
          <w:sz w:val="28"/>
          <w:szCs w:val="28"/>
        </w:rPr>
      </w:pPr>
      <w:r>
        <w:rPr>
          <w:sz w:val="28"/>
          <w:szCs w:val="28"/>
        </w:rPr>
        <w:lastRenderedPageBreak/>
        <w:t>OUTPUT:</w:t>
      </w:r>
    </w:p>
    <w:p w:rsidR="00121144" w:rsidRPr="00F43272" w:rsidRDefault="00121144" w:rsidP="00F43272">
      <w:pPr>
        <w:spacing w:after="0" w:line="240" w:lineRule="auto"/>
        <w:ind w:left="270"/>
        <w:jc w:val="both"/>
        <w:rPr>
          <w:sz w:val="28"/>
          <w:szCs w:val="28"/>
        </w:rPr>
      </w:pPr>
      <w:r>
        <w:rPr>
          <w:noProof/>
          <w:sz w:val="28"/>
          <w:szCs w:val="28"/>
          <w:lang w:val="en-GB" w:eastAsia="en-GB"/>
        </w:rPr>
        <w:drawing>
          <wp:inline distT="0" distB="0" distL="0" distR="0">
            <wp:extent cx="4486275" cy="1047750"/>
            <wp:effectExtent l="19050" t="0" r="9525" b="0"/>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srcRect/>
                    <a:stretch>
                      <a:fillRect/>
                    </a:stretch>
                  </pic:blipFill>
                  <pic:spPr bwMode="auto">
                    <a:xfrm>
                      <a:off x="0" y="0"/>
                      <a:ext cx="4486275" cy="1047750"/>
                    </a:xfrm>
                    <a:prstGeom prst="rect">
                      <a:avLst/>
                    </a:prstGeom>
                    <a:noFill/>
                    <a:ln w="9525">
                      <a:noFill/>
                      <a:miter lim="800000"/>
                      <a:headEnd/>
                      <a:tailEnd/>
                    </a:ln>
                  </pic:spPr>
                </pic:pic>
              </a:graphicData>
            </a:graphic>
          </wp:inline>
        </w:drawing>
      </w:r>
    </w:p>
    <w:p w:rsidR="00D81B71" w:rsidRDefault="00D81B71" w:rsidP="00D81B71">
      <w:pPr>
        <w:jc w:val="both"/>
        <w:rPr>
          <w:rFonts w:asciiTheme="majorHAnsi" w:hAnsiTheme="majorHAnsi"/>
          <w:sz w:val="28"/>
          <w:szCs w:val="28"/>
        </w:rPr>
      </w:pPr>
    </w:p>
    <w:p w:rsidR="00D81B71" w:rsidRDefault="00D81B71">
      <w:pPr>
        <w:jc w:val="both"/>
        <w:rPr>
          <w:rFonts w:asciiTheme="majorHAnsi" w:hAnsiTheme="majorHAnsi"/>
          <w:sz w:val="28"/>
          <w:szCs w:val="28"/>
        </w:rPr>
      </w:pPr>
    </w:p>
    <w:p w:rsidR="00121144" w:rsidRDefault="00121144" w:rsidP="00121144">
      <w:pPr>
        <w:spacing w:after="0" w:line="240" w:lineRule="auto"/>
        <w:ind w:left="270"/>
        <w:jc w:val="both"/>
        <w:rPr>
          <w:sz w:val="28"/>
          <w:szCs w:val="28"/>
        </w:rPr>
      </w:pPr>
      <w:r>
        <w:rPr>
          <w:sz w:val="28"/>
          <w:szCs w:val="28"/>
        </w:rPr>
        <w:t>4.Find the project names who have been ordered by either client no c01 or c03.</w:t>
      </w:r>
    </w:p>
    <w:p w:rsidR="00121144" w:rsidRDefault="00121144" w:rsidP="00121144">
      <w:pPr>
        <w:spacing w:after="0" w:line="240" w:lineRule="auto"/>
        <w:ind w:left="270"/>
        <w:jc w:val="both"/>
        <w:rPr>
          <w:sz w:val="28"/>
          <w:szCs w:val="28"/>
        </w:rPr>
      </w:pPr>
      <w:r>
        <w:rPr>
          <w:sz w:val="28"/>
          <w:szCs w:val="28"/>
        </w:rPr>
        <w:t>OUTPUT:</w:t>
      </w:r>
    </w:p>
    <w:p w:rsidR="00121144" w:rsidRDefault="00121144" w:rsidP="00121144">
      <w:pPr>
        <w:spacing w:after="0" w:line="240" w:lineRule="auto"/>
        <w:ind w:left="270"/>
        <w:jc w:val="both"/>
        <w:rPr>
          <w:sz w:val="28"/>
          <w:szCs w:val="28"/>
        </w:rPr>
      </w:pPr>
    </w:p>
    <w:p w:rsidR="00121144" w:rsidRDefault="00121144">
      <w:pPr>
        <w:jc w:val="both"/>
        <w:rPr>
          <w:rFonts w:asciiTheme="majorHAnsi" w:hAnsiTheme="majorHAnsi"/>
          <w:sz w:val="28"/>
          <w:szCs w:val="28"/>
        </w:rPr>
      </w:pPr>
    </w:p>
    <w:p w:rsidR="00121144" w:rsidRDefault="00121144">
      <w:pPr>
        <w:rPr>
          <w:rFonts w:asciiTheme="majorHAnsi" w:hAnsiTheme="majorHAnsi"/>
          <w:sz w:val="28"/>
          <w:szCs w:val="28"/>
        </w:rPr>
      </w:pPr>
      <w:r>
        <w:rPr>
          <w:rFonts w:asciiTheme="majorHAnsi" w:hAnsiTheme="majorHAnsi"/>
          <w:noProof/>
          <w:sz w:val="28"/>
          <w:szCs w:val="28"/>
          <w:lang w:val="en-GB" w:eastAsia="en-GB"/>
        </w:rPr>
        <w:drawing>
          <wp:inline distT="0" distB="0" distL="0" distR="0">
            <wp:extent cx="5071745" cy="1520190"/>
            <wp:effectExtent l="19050" t="0" r="0" b="0"/>
            <wp:docPr id="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srcRect/>
                    <a:stretch>
                      <a:fillRect/>
                    </a:stretch>
                  </pic:blipFill>
                  <pic:spPr bwMode="auto">
                    <a:xfrm>
                      <a:off x="0" y="0"/>
                      <a:ext cx="5071745" cy="1520190"/>
                    </a:xfrm>
                    <a:prstGeom prst="rect">
                      <a:avLst/>
                    </a:prstGeom>
                    <a:noFill/>
                    <a:ln w="9525">
                      <a:noFill/>
                      <a:miter lim="800000"/>
                      <a:headEnd/>
                      <a:tailEnd/>
                    </a:ln>
                  </pic:spPr>
                </pic:pic>
              </a:graphicData>
            </a:graphic>
          </wp:inline>
        </w:drawing>
      </w:r>
    </w:p>
    <w:p w:rsidR="00121144" w:rsidRDefault="00121144">
      <w:pPr>
        <w:rPr>
          <w:rFonts w:asciiTheme="majorHAnsi" w:hAnsiTheme="majorHAnsi"/>
          <w:sz w:val="28"/>
          <w:szCs w:val="28"/>
        </w:rPr>
      </w:pPr>
    </w:p>
    <w:p w:rsidR="00121144" w:rsidRDefault="00121144" w:rsidP="00121144">
      <w:pPr>
        <w:spacing w:after="0" w:line="240" w:lineRule="auto"/>
        <w:ind w:left="270"/>
        <w:jc w:val="both"/>
        <w:rPr>
          <w:sz w:val="28"/>
          <w:szCs w:val="28"/>
        </w:rPr>
      </w:pPr>
      <w:r>
        <w:rPr>
          <w:sz w:val="28"/>
          <w:szCs w:val="28"/>
        </w:rPr>
        <w:t>5.Display the employee name and salary under the heading</w:t>
      </w:r>
    </w:p>
    <w:p w:rsidR="00121144" w:rsidRDefault="00121144" w:rsidP="00121144">
      <w:pPr>
        <w:ind w:left="1440"/>
        <w:jc w:val="both"/>
        <w:rPr>
          <w:sz w:val="28"/>
          <w:szCs w:val="28"/>
        </w:rPr>
      </w:pPr>
      <w:r>
        <w:rPr>
          <w:sz w:val="28"/>
          <w:szCs w:val="28"/>
        </w:rPr>
        <w:t xml:space="preserve">Employee Name </w:t>
      </w:r>
      <w:r>
        <w:rPr>
          <w:sz w:val="28"/>
          <w:szCs w:val="28"/>
        </w:rPr>
        <w:tab/>
      </w:r>
      <w:r>
        <w:rPr>
          <w:sz w:val="28"/>
          <w:szCs w:val="28"/>
        </w:rPr>
        <w:tab/>
        <w:t>Employee Salary</w:t>
      </w:r>
    </w:p>
    <w:p w:rsidR="00121144" w:rsidRDefault="00121144" w:rsidP="00121144">
      <w:pPr>
        <w:jc w:val="both"/>
        <w:rPr>
          <w:sz w:val="28"/>
          <w:szCs w:val="28"/>
        </w:rPr>
      </w:pPr>
      <w:r>
        <w:rPr>
          <w:sz w:val="28"/>
          <w:szCs w:val="28"/>
        </w:rPr>
        <w:tab/>
        <w:t>for the empoyees who donot belong to department d01 and d03.</w:t>
      </w:r>
    </w:p>
    <w:p w:rsidR="00121144" w:rsidRDefault="00121144" w:rsidP="00121144">
      <w:pPr>
        <w:jc w:val="both"/>
        <w:rPr>
          <w:sz w:val="28"/>
          <w:szCs w:val="28"/>
        </w:rPr>
      </w:pPr>
      <w:r>
        <w:rPr>
          <w:sz w:val="28"/>
          <w:szCs w:val="28"/>
        </w:rPr>
        <w:t>OUTPUT:</w:t>
      </w:r>
      <w:r w:rsidR="003A3195">
        <w:rPr>
          <w:noProof/>
          <w:sz w:val="28"/>
          <w:szCs w:val="28"/>
          <w:lang w:val="en-GB" w:eastAsia="en-GB"/>
        </w:rPr>
        <w:drawing>
          <wp:inline distT="0" distB="0" distL="0" distR="0">
            <wp:extent cx="5337810" cy="144589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srcRect/>
                    <a:stretch>
                      <a:fillRect/>
                    </a:stretch>
                  </pic:blipFill>
                  <pic:spPr bwMode="auto">
                    <a:xfrm>
                      <a:off x="0" y="0"/>
                      <a:ext cx="5337810" cy="1445895"/>
                    </a:xfrm>
                    <a:prstGeom prst="rect">
                      <a:avLst/>
                    </a:prstGeom>
                    <a:noFill/>
                    <a:ln w="9525">
                      <a:noFill/>
                      <a:miter lim="800000"/>
                      <a:headEnd/>
                      <a:tailEnd/>
                    </a:ln>
                  </pic:spPr>
                </pic:pic>
              </a:graphicData>
            </a:graphic>
          </wp:inline>
        </w:drawing>
      </w:r>
    </w:p>
    <w:p w:rsidR="00121144" w:rsidRDefault="00121144" w:rsidP="00121144">
      <w:pPr>
        <w:jc w:val="both"/>
        <w:rPr>
          <w:sz w:val="28"/>
          <w:szCs w:val="28"/>
        </w:rPr>
      </w:pPr>
    </w:p>
    <w:p w:rsidR="00121144" w:rsidRDefault="00121144" w:rsidP="00121144">
      <w:pPr>
        <w:jc w:val="both"/>
        <w:rPr>
          <w:sz w:val="28"/>
          <w:szCs w:val="28"/>
        </w:rPr>
      </w:pPr>
    </w:p>
    <w:p w:rsidR="00121144" w:rsidRDefault="00121144" w:rsidP="00121144">
      <w:pPr>
        <w:jc w:val="both"/>
        <w:rPr>
          <w:sz w:val="28"/>
          <w:szCs w:val="28"/>
        </w:rPr>
      </w:pPr>
      <w:r>
        <w:rPr>
          <w:sz w:val="28"/>
          <w:szCs w:val="28"/>
        </w:rPr>
        <w:lastRenderedPageBreak/>
        <w:t>6.  Find the complete details of the projects ordered by client no ‘C02’</w:t>
      </w:r>
    </w:p>
    <w:p w:rsidR="00121144" w:rsidRDefault="00121144" w:rsidP="00121144">
      <w:pPr>
        <w:jc w:val="both"/>
        <w:rPr>
          <w:sz w:val="28"/>
          <w:szCs w:val="28"/>
        </w:rPr>
      </w:pPr>
    </w:p>
    <w:p w:rsidR="00121144" w:rsidRDefault="00121144">
      <w:pPr>
        <w:rPr>
          <w:rFonts w:asciiTheme="majorHAnsi" w:hAnsiTheme="majorHAnsi"/>
          <w:sz w:val="28"/>
          <w:szCs w:val="28"/>
        </w:rPr>
      </w:pPr>
      <w:r>
        <w:rPr>
          <w:rFonts w:asciiTheme="majorHAnsi" w:hAnsiTheme="majorHAnsi"/>
          <w:sz w:val="28"/>
          <w:szCs w:val="28"/>
        </w:rPr>
        <w:t>OUTPUT:</w:t>
      </w:r>
    </w:p>
    <w:p w:rsidR="00443258" w:rsidRDefault="00443258">
      <w:pPr>
        <w:rPr>
          <w:rFonts w:asciiTheme="majorHAnsi" w:hAnsiTheme="majorHAnsi"/>
          <w:sz w:val="28"/>
          <w:szCs w:val="28"/>
        </w:rPr>
      </w:pPr>
      <w:r>
        <w:rPr>
          <w:rFonts w:asciiTheme="majorHAnsi" w:hAnsiTheme="majorHAnsi"/>
          <w:noProof/>
          <w:sz w:val="28"/>
          <w:szCs w:val="28"/>
          <w:lang w:val="en-GB" w:eastAsia="en-GB"/>
        </w:rPr>
        <w:drawing>
          <wp:inline distT="0" distB="0" distL="0" distR="0">
            <wp:extent cx="3434080" cy="1488440"/>
            <wp:effectExtent l="19050" t="0" r="0" b="0"/>
            <wp:docPr id="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srcRect/>
                    <a:stretch>
                      <a:fillRect/>
                    </a:stretch>
                  </pic:blipFill>
                  <pic:spPr bwMode="auto">
                    <a:xfrm>
                      <a:off x="0" y="0"/>
                      <a:ext cx="3434080" cy="1488440"/>
                    </a:xfrm>
                    <a:prstGeom prst="rect">
                      <a:avLst/>
                    </a:prstGeom>
                    <a:noFill/>
                    <a:ln w="9525">
                      <a:noFill/>
                      <a:miter lim="800000"/>
                      <a:headEnd/>
                      <a:tailEnd/>
                    </a:ln>
                  </pic:spPr>
                </pic:pic>
              </a:graphicData>
            </a:graphic>
          </wp:inline>
        </w:drawing>
      </w:r>
    </w:p>
    <w:p w:rsidR="00443258" w:rsidRDefault="00443258">
      <w:pPr>
        <w:rPr>
          <w:rFonts w:asciiTheme="majorHAnsi" w:hAnsiTheme="majorHAnsi"/>
          <w:sz w:val="28"/>
          <w:szCs w:val="28"/>
        </w:rPr>
      </w:pPr>
    </w:p>
    <w:p w:rsidR="00443258" w:rsidRDefault="00443258" w:rsidP="00443258">
      <w:pPr>
        <w:ind w:left="360"/>
        <w:jc w:val="both"/>
        <w:rPr>
          <w:sz w:val="28"/>
          <w:szCs w:val="28"/>
        </w:rPr>
      </w:pPr>
      <w:r>
        <w:rPr>
          <w:sz w:val="28"/>
          <w:szCs w:val="28"/>
        </w:rPr>
        <w:t>7.  Find the dependent name, dependent relation and date of birth of dependents of employee named ‘c’.</w:t>
      </w:r>
    </w:p>
    <w:p w:rsidR="00443258" w:rsidRDefault="00443258">
      <w:pPr>
        <w:rPr>
          <w:rFonts w:asciiTheme="majorHAnsi" w:hAnsiTheme="majorHAnsi"/>
          <w:sz w:val="28"/>
          <w:szCs w:val="28"/>
        </w:rPr>
      </w:pPr>
    </w:p>
    <w:p w:rsidR="003D7523" w:rsidRDefault="00443258" w:rsidP="003D7523">
      <w:pPr>
        <w:ind w:left="360"/>
        <w:jc w:val="both"/>
        <w:rPr>
          <w:sz w:val="28"/>
          <w:szCs w:val="28"/>
        </w:rPr>
      </w:pPr>
      <w:r>
        <w:rPr>
          <w:rFonts w:asciiTheme="majorHAnsi" w:hAnsiTheme="majorHAnsi"/>
          <w:sz w:val="28"/>
          <w:szCs w:val="28"/>
        </w:rPr>
        <w:t>OUTPUT:</w:t>
      </w:r>
      <w:r w:rsidR="00E07467">
        <w:rPr>
          <w:rFonts w:asciiTheme="majorHAnsi" w:hAnsiTheme="majorHAnsi"/>
          <w:noProof/>
          <w:sz w:val="28"/>
          <w:szCs w:val="28"/>
          <w:lang w:val="en-GB" w:eastAsia="en-GB"/>
        </w:rPr>
        <w:drawing>
          <wp:inline distT="0" distB="0" distL="0" distR="0">
            <wp:extent cx="5314950" cy="1143000"/>
            <wp:effectExtent l="19050" t="0" r="0" b="0"/>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srcRect/>
                    <a:stretch>
                      <a:fillRect/>
                    </a:stretch>
                  </pic:blipFill>
                  <pic:spPr bwMode="auto">
                    <a:xfrm>
                      <a:off x="0" y="0"/>
                      <a:ext cx="5314950" cy="1143000"/>
                    </a:xfrm>
                    <a:prstGeom prst="rect">
                      <a:avLst/>
                    </a:prstGeom>
                    <a:noFill/>
                    <a:ln w="9525">
                      <a:noFill/>
                      <a:miter lim="800000"/>
                      <a:headEnd/>
                      <a:tailEnd/>
                    </a:ln>
                  </pic:spPr>
                </pic:pic>
              </a:graphicData>
            </a:graphic>
          </wp:inline>
        </w:drawing>
      </w:r>
      <w:r w:rsidR="003D7523" w:rsidRPr="003D7523">
        <w:rPr>
          <w:sz w:val="28"/>
          <w:szCs w:val="28"/>
        </w:rPr>
        <w:t xml:space="preserve"> </w:t>
      </w:r>
    </w:p>
    <w:p w:rsidR="003D7523" w:rsidRDefault="003D7523" w:rsidP="003D7523">
      <w:pPr>
        <w:ind w:left="360"/>
        <w:jc w:val="both"/>
        <w:rPr>
          <w:sz w:val="28"/>
          <w:szCs w:val="28"/>
        </w:rPr>
      </w:pPr>
    </w:p>
    <w:p w:rsidR="003D7523" w:rsidRPr="003D7523" w:rsidRDefault="003D7523" w:rsidP="003D7523">
      <w:pPr>
        <w:ind w:left="810"/>
        <w:jc w:val="both"/>
        <w:rPr>
          <w:sz w:val="28"/>
          <w:szCs w:val="28"/>
        </w:rPr>
      </w:pPr>
      <w:r>
        <w:rPr>
          <w:sz w:val="28"/>
          <w:szCs w:val="28"/>
        </w:rPr>
        <w:t>8.</w:t>
      </w:r>
      <w:r w:rsidRPr="003D7523">
        <w:rPr>
          <w:rFonts w:ascii="Calibri" w:eastAsia="Calibri" w:hAnsi="Calibri" w:cs="Times New Roman"/>
          <w:sz w:val="28"/>
          <w:szCs w:val="28"/>
        </w:rPr>
        <w:t>Retrieve or find the employee name, employee salary, department name for the employees whose department is located at Ggn.</w:t>
      </w:r>
    </w:p>
    <w:p w:rsidR="00443258" w:rsidRDefault="003D7523" w:rsidP="003D7523">
      <w:pPr>
        <w:pStyle w:val="ListParagraph"/>
        <w:ind w:left="1170"/>
        <w:jc w:val="both"/>
        <w:rPr>
          <w:rFonts w:asciiTheme="majorHAnsi" w:hAnsiTheme="majorHAnsi"/>
          <w:sz w:val="28"/>
          <w:szCs w:val="28"/>
        </w:rPr>
      </w:pPr>
      <w:r w:rsidRPr="003D7523">
        <w:rPr>
          <w:rFonts w:asciiTheme="majorHAnsi" w:hAnsiTheme="majorHAnsi"/>
          <w:sz w:val="28"/>
          <w:szCs w:val="28"/>
        </w:rPr>
        <w:t>OUTPUT:</w:t>
      </w:r>
      <w:r>
        <w:rPr>
          <w:rFonts w:asciiTheme="majorHAnsi" w:hAnsiTheme="majorHAnsi"/>
          <w:noProof/>
          <w:sz w:val="28"/>
          <w:szCs w:val="28"/>
          <w:lang w:val="en-GB" w:eastAsia="en-GB"/>
        </w:rPr>
        <w:drawing>
          <wp:inline distT="0" distB="0" distL="0" distR="0">
            <wp:extent cx="5337810" cy="1254760"/>
            <wp:effectExtent l="19050" t="0" r="0" b="0"/>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srcRect/>
                    <a:stretch>
                      <a:fillRect/>
                    </a:stretch>
                  </pic:blipFill>
                  <pic:spPr bwMode="auto">
                    <a:xfrm>
                      <a:off x="0" y="0"/>
                      <a:ext cx="5337810" cy="1254760"/>
                    </a:xfrm>
                    <a:prstGeom prst="rect">
                      <a:avLst/>
                    </a:prstGeom>
                    <a:noFill/>
                    <a:ln w="9525">
                      <a:noFill/>
                      <a:miter lim="800000"/>
                      <a:headEnd/>
                      <a:tailEnd/>
                    </a:ln>
                  </pic:spPr>
                </pic:pic>
              </a:graphicData>
            </a:graphic>
          </wp:inline>
        </w:drawing>
      </w:r>
    </w:p>
    <w:p w:rsidR="003D7523" w:rsidRDefault="003D7523" w:rsidP="003D7523">
      <w:pPr>
        <w:pStyle w:val="ListParagraph"/>
        <w:ind w:left="1170"/>
        <w:jc w:val="both"/>
        <w:rPr>
          <w:rFonts w:asciiTheme="majorHAnsi" w:hAnsiTheme="majorHAnsi"/>
          <w:sz w:val="28"/>
          <w:szCs w:val="28"/>
        </w:rPr>
      </w:pPr>
    </w:p>
    <w:p w:rsidR="003D7523" w:rsidRDefault="003D7523" w:rsidP="003D7523">
      <w:pPr>
        <w:ind w:left="360"/>
        <w:jc w:val="both"/>
        <w:rPr>
          <w:rFonts w:ascii="Calibri" w:eastAsia="Calibri" w:hAnsi="Calibri" w:cs="Times New Roman"/>
          <w:sz w:val="28"/>
          <w:szCs w:val="28"/>
        </w:rPr>
      </w:pPr>
    </w:p>
    <w:p w:rsidR="003D7523" w:rsidRPr="003D7523" w:rsidRDefault="003D7523" w:rsidP="00DA369E">
      <w:pPr>
        <w:pStyle w:val="ListParagraph"/>
        <w:numPr>
          <w:ilvl w:val="0"/>
          <w:numId w:val="15"/>
        </w:numPr>
        <w:jc w:val="both"/>
        <w:rPr>
          <w:sz w:val="28"/>
          <w:szCs w:val="28"/>
        </w:rPr>
      </w:pPr>
      <w:r w:rsidRPr="003D7523">
        <w:rPr>
          <w:rFonts w:ascii="Calibri" w:eastAsia="Calibri" w:hAnsi="Calibri" w:cs="Times New Roman"/>
          <w:sz w:val="28"/>
          <w:szCs w:val="28"/>
        </w:rPr>
        <w:lastRenderedPageBreak/>
        <w:t>Find the employee numbers who are working on the project named ‘cd’.</w:t>
      </w:r>
    </w:p>
    <w:p w:rsidR="003D7523" w:rsidRDefault="003D7523" w:rsidP="003D7523">
      <w:pPr>
        <w:pStyle w:val="ListParagraph"/>
        <w:ind w:left="1170"/>
        <w:jc w:val="both"/>
        <w:rPr>
          <w:rFonts w:asciiTheme="majorHAnsi" w:hAnsiTheme="majorHAnsi"/>
          <w:sz w:val="28"/>
          <w:szCs w:val="28"/>
        </w:rPr>
      </w:pPr>
      <w:r w:rsidRPr="003D7523">
        <w:rPr>
          <w:rFonts w:asciiTheme="majorHAnsi" w:hAnsiTheme="majorHAnsi"/>
          <w:sz w:val="28"/>
          <w:szCs w:val="28"/>
        </w:rPr>
        <w:t>OUTPUT:</w:t>
      </w:r>
      <w:r w:rsidR="00393D6C">
        <w:rPr>
          <w:rFonts w:asciiTheme="majorHAnsi" w:hAnsiTheme="majorHAnsi"/>
          <w:noProof/>
          <w:sz w:val="28"/>
          <w:szCs w:val="28"/>
          <w:lang w:val="en-GB" w:eastAsia="en-GB"/>
        </w:rPr>
        <w:drawing>
          <wp:inline distT="0" distB="0" distL="0" distR="0">
            <wp:extent cx="5314950" cy="1390650"/>
            <wp:effectExtent l="19050" t="0" r="0" b="0"/>
            <wp:docPr id="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srcRect/>
                    <a:stretch>
                      <a:fillRect/>
                    </a:stretch>
                  </pic:blipFill>
                  <pic:spPr bwMode="auto">
                    <a:xfrm>
                      <a:off x="0" y="0"/>
                      <a:ext cx="5314950" cy="1390650"/>
                    </a:xfrm>
                    <a:prstGeom prst="rect">
                      <a:avLst/>
                    </a:prstGeom>
                    <a:noFill/>
                    <a:ln w="9525">
                      <a:noFill/>
                      <a:miter lim="800000"/>
                      <a:headEnd/>
                      <a:tailEnd/>
                    </a:ln>
                  </pic:spPr>
                </pic:pic>
              </a:graphicData>
            </a:graphic>
          </wp:inline>
        </w:drawing>
      </w:r>
    </w:p>
    <w:p w:rsidR="003D7523" w:rsidRDefault="003D7523" w:rsidP="003D7523">
      <w:pPr>
        <w:pStyle w:val="ListParagraph"/>
        <w:ind w:left="1170"/>
        <w:jc w:val="both"/>
        <w:rPr>
          <w:sz w:val="28"/>
          <w:szCs w:val="28"/>
        </w:rPr>
      </w:pPr>
    </w:p>
    <w:p w:rsidR="003D7523" w:rsidRDefault="003D7523" w:rsidP="003D7523">
      <w:pPr>
        <w:pStyle w:val="ListParagraph"/>
        <w:ind w:left="1170"/>
        <w:jc w:val="both"/>
        <w:rPr>
          <w:sz w:val="28"/>
          <w:szCs w:val="28"/>
        </w:rPr>
      </w:pPr>
    </w:p>
    <w:p w:rsidR="003D7523" w:rsidRDefault="003D7523" w:rsidP="003D7523">
      <w:pPr>
        <w:jc w:val="both"/>
        <w:rPr>
          <w:rFonts w:ascii="Calibri" w:eastAsia="Calibri" w:hAnsi="Calibri" w:cs="Times New Roman"/>
          <w:sz w:val="28"/>
          <w:szCs w:val="28"/>
        </w:rPr>
      </w:pPr>
      <w:r>
        <w:rPr>
          <w:rFonts w:ascii="Calibri" w:eastAsia="Calibri" w:hAnsi="Calibri" w:cs="Times New Roman"/>
          <w:sz w:val="28"/>
          <w:szCs w:val="28"/>
        </w:rPr>
        <w:t xml:space="preserve">  10.  Find the project names which are ordered by ‘def’ client name.</w:t>
      </w:r>
    </w:p>
    <w:p w:rsidR="003D7523" w:rsidRDefault="003D7523" w:rsidP="003D7523">
      <w:pPr>
        <w:pStyle w:val="ListParagraph"/>
        <w:ind w:left="1170"/>
        <w:jc w:val="both"/>
        <w:rPr>
          <w:sz w:val="28"/>
          <w:szCs w:val="28"/>
        </w:rPr>
      </w:pPr>
      <w:r>
        <w:rPr>
          <w:sz w:val="28"/>
          <w:szCs w:val="28"/>
        </w:rPr>
        <w:t>OUTPUT:</w:t>
      </w:r>
      <w:r w:rsidR="00D666DC">
        <w:rPr>
          <w:noProof/>
          <w:sz w:val="28"/>
          <w:szCs w:val="28"/>
          <w:lang w:val="en-GB" w:eastAsia="en-GB"/>
        </w:rPr>
        <w:drawing>
          <wp:inline distT="0" distB="0" distL="0" distR="0">
            <wp:extent cx="5324475" cy="1600200"/>
            <wp:effectExtent l="19050" t="0" r="9525" b="0"/>
            <wp:docPr id="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a:srcRect/>
                    <a:stretch>
                      <a:fillRect/>
                    </a:stretch>
                  </pic:blipFill>
                  <pic:spPr bwMode="auto">
                    <a:xfrm>
                      <a:off x="0" y="0"/>
                      <a:ext cx="5324475" cy="1600200"/>
                    </a:xfrm>
                    <a:prstGeom prst="rect">
                      <a:avLst/>
                    </a:prstGeom>
                    <a:noFill/>
                    <a:ln w="9525">
                      <a:noFill/>
                      <a:miter lim="800000"/>
                      <a:headEnd/>
                      <a:tailEnd/>
                    </a:ln>
                  </pic:spPr>
                </pic:pic>
              </a:graphicData>
            </a:graphic>
          </wp:inline>
        </w:drawing>
      </w:r>
    </w:p>
    <w:p w:rsidR="003D7523" w:rsidRPr="003D7523" w:rsidRDefault="003D7523" w:rsidP="003D7523">
      <w:pPr>
        <w:pStyle w:val="ListParagraph"/>
        <w:ind w:left="1170"/>
        <w:jc w:val="both"/>
        <w:rPr>
          <w:rFonts w:ascii="Calibri" w:eastAsia="Calibri" w:hAnsi="Calibri" w:cs="Times New Roman"/>
          <w:sz w:val="28"/>
          <w:szCs w:val="28"/>
        </w:rPr>
      </w:pPr>
    </w:p>
    <w:p w:rsidR="003D7523" w:rsidRPr="003D7523" w:rsidRDefault="003D7523" w:rsidP="003D7523">
      <w:pPr>
        <w:pStyle w:val="ListParagraph"/>
        <w:ind w:left="1170"/>
        <w:jc w:val="both"/>
        <w:rPr>
          <w:sz w:val="28"/>
          <w:szCs w:val="28"/>
        </w:rPr>
      </w:pPr>
    </w:p>
    <w:p w:rsidR="00E07467" w:rsidRDefault="00E07467" w:rsidP="00E07467">
      <w:pPr>
        <w:ind w:left="360"/>
        <w:jc w:val="both"/>
        <w:rPr>
          <w:sz w:val="28"/>
          <w:szCs w:val="28"/>
        </w:rPr>
      </w:pPr>
    </w:p>
    <w:p w:rsidR="00187C28" w:rsidRDefault="00187C28">
      <w:pPr>
        <w:rPr>
          <w:rFonts w:asciiTheme="majorHAnsi" w:hAnsiTheme="majorHAnsi"/>
          <w:sz w:val="28"/>
          <w:szCs w:val="28"/>
        </w:rPr>
      </w:pPr>
    </w:p>
    <w:p w:rsidR="00187C28" w:rsidRDefault="00187C28">
      <w:pPr>
        <w:rPr>
          <w:rFonts w:asciiTheme="majorHAnsi" w:hAnsiTheme="majorHAnsi"/>
          <w:sz w:val="28"/>
          <w:szCs w:val="28"/>
        </w:rPr>
      </w:pPr>
    </w:p>
    <w:p w:rsidR="00187C28" w:rsidRDefault="00187C28">
      <w:pPr>
        <w:jc w:val="both"/>
        <w:rPr>
          <w:rFonts w:asciiTheme="majorHAnsi" w:hAnsiTheme="majorHAnsi"/>
          <w:sz w:val="28"/>
          <w:szCs w:val="28"/>
        </w:rPr>
      </w:pPr>
    </w:p>
    <w:p w:rsidR="00187C28" w:rsidRDefault="00187C28">
      <w:pPr>
        <w:jc w:val="both"/>
        <w:rPr>
          <w:rFonts w:asciiTheme="majorHAnsi" w:hAnsiTheme="majorHAnsi"/>
          <w:sz w:val="28"/>
          <w:szCs w:val="28"/>
        </w:rPr>
      </w:pPr>
    </w:p>
    <w:p w:rsidR="00187C28" w:rsidRDefault="00187C28">
      <w:pPr>
        <w:jc w:val="both"/>
        <w:rPr>
          <w:rFonts w:asciiTheme="majorHAnsi" w:hAnsiTheme="majorHAnsi"/>
          <w:sz w:val="28"/>
          <w:szCs w:val="28"/>
        </w:rPr>
      </w:pPr>
    </w:p>
    <w:p w:rsidR="00187C28" w:rsidRDefault="00187C28">
      <w:pPr>
        <w:jc w:val="both"/>
        <w:rPr>
          <w:rFonts w:asciiTheme="majorHAnsi" w:hAnsiTheme="majorHAnsi"/>
          <w:sz w:val="28"/>
          <w:szCs w:val="28"/>
        </w:rPr>
      </w:pPr>
    </w:p>
    <w:p w:rsidR="00187C28" w:rsidRDefault="00187C28">
      <w:pPr>
        <w:jc w:val="both"/>
        <w:rPr>
          <w:rFonts w:asciiTheme="majorHAnsi" w:hAnsiTheme="majorHAnsi"/>
          <w:sz w:val="28"/>
          <w:szCs w:val="28"/>
        </w:rPr>
      </w:pPr>
    </w:p>
    <w:p w:rsidR="00187C28" w:rsidRDefault="00187C28">
      <w:pPr>
        <w:jc w:val="both"/>
        <w:rPr>
          <w:rFonts w:asciiTheme="majorHAnsi" w:hAnsiTheme="majorHAnsi"/>
          <w:sz w:val="28"/>
          <w:szCs w:val="28"/>
        </w:rPr>
      </w:pPr>
    </w:p>
    <w:p w:rsidR="00D666DC" w:rsidRPr="00EC15D8" w:rsidRDefault="0057791D" w:rsidP="00D666DC">
      <w:pPr>
        <w:jc w:val="center"/>
        <w:rPr>
          <w:b/>
          <w:sz w:val="28"/>
          <w:szCs w:val="28"/>
        </w:rPr>
      </w:pPr>
      <w:r>
        <w:rPr>
          <w:b/>
          <w:sz w:val="28"/>
          <w:szCs w:val="28"/>
        </w:rPr>
        <w:lastRenderedPageBreak/>
        <w:t>Lab 6</w:t>
      </w:r>
      <w:r w:rsidR="00D666DC">
        <w:rPr>
          <w:b/>
          <w:sz w:val="28"/>
          <w:szCs w:val="28"/>
        </w:rPr>
        <w:t xml:space="preserve"> – Relational algebraic operations using SQL</w:t>
      </w:r>
    </w:p>
    <w:p w:rsidR="00D666DC" w:rsidRPr="000139D8" w:rsidRDefault="00D666DC" w:rsidP="00D666DC">
      <w:pPr>
        <w:jc w:val="center"/>
        <w:rPr>
          <w:b/>
          <w:sz w:val="28"/>
          <w:szCs w:val="28"/>
          <w:u w:val="single"/>
        </w:rPr>
      </w:pPr>
    </w:p>
    <w:p w:rsidR="00D666DC" w:rsidRPr="00BC480F" w:rsidRDefault="00D666DC" w:rsidP="00D666DC">
      <w:pPr>
        <w:jc w:val="both"/>
        <w:rPr>
          <w:sz w:val="26"/>
          <w:szCs w:val="20"/>
        </w:rPr>
      </w:pPr>
      <w:r w:rsidRPr="00094EE0">
        <w:rPr>
          <w:b/>
          <w:sz w:val="30"/>
          <w:szCs w:val="28"/>
        </w:rPr>
        <w:t>Lab Outcome:</w:t>
      </w:r>
      <w:r w:rsidRPr="00BC480F">
        <w:rPr>
          <w:sz w:val="30"/>
          <w:szCs w:val="28"/>
        </w:rPr>
        <w:t xml:space="preserve"> </w:t>
      </w:r>
      <w:r w:rsidRPr="00BC480F">
        <w:rPr>
          <w:sz w:val="26"/>
          <w:szCs w:val="20"/>
        </w:rPr>
        <w:t xml:space="preserve">Students will be able to </w:t>
      </w:r>
      <w:r>
        <w:rPr>
          <w:sz w:val="26"/>
          <w:szCs w:val="20"/>
        </w:rPr>
        <w:t xml:space="preserve">perform relational algebraic operations - set operations, restriction, projection, and join – using SQL </w:t>
      </w:r>
      <w:r w:rsidRPr="00BC480F">
        <w:rPr>
          <w:sz w:val="26"/>
          <w:szCs w:val="20"/>
        </w:rPr>
        <w:t xml:space="preserve">statement to </w:t>
      </w:r>
      <w:r>
        <w:rPr>
          <w:sz w:val="26"/>
          <w:szCs w:val="20"/>
        </w:rPr>
        <w:t xml:space="preserve">retrieve rows. </w:t>
      </w:r>
    </w:p>
    <w:p w:rsidR="00D666DC" w:rsidRPr="000139D8" w:rsidRDefault="00D666DC" w:rsidP="00D666DC">
      <w:pPr>
        <w:jc w:val="both"/>
        <w:rPr>
          <w:b/>
          <w:sz w:val="28"/>
          <w:szCs w:val="28"/>
          <w:u w:val="single"/>
        </w:rPr>
      </w:pPr>
    </w:p>
    <w:p w:rsidR="00D666DC" w:rsidRDefault="00D666DC" w:rsidP="00DA369E">
      <w:pPr>
        <w:numPr>
          <w:ilvl w:val="0"/>
          <w:numId w:val="18"/>
        </w:numPr>
        <w:spacing w:after="0" w:line="240" w:lineRule="auto"/>
        <w:jc w:val="both"/>
        <w:rPr>
          <w:sz w:val="28"/>
          <w:szCs w:val="28"/>
        </w:rPr>
      </w:pPr>
      <w:r>
        <w:rPr>
          <w:sz w:val="28"/>
          <w:szCs w:val="28"/>
        </w:rPr>
        <w:t>Find the complete details of the projects ordered by client no ‘C02’.</w:t>
      </w:r>
    </w:p>
    <w:p w:rsidR="00187C28" w:rsidRDefault="00D666DC">
      <w:pPr>
        <w:jc w:val="both"/>
        <w:rPr>
          <w:rFonts w:asciiTheme="majorHAnsi" w:hAnsiTheme="majorHAnsi"/>
          <w:sz w:val="28"/>
          <w:szCs w:val="28"/>
        </w:rPr>
      </w:pPr>
      <w:r>
        <w:rPr>
          <w:rFonts w:asciiTheme="majorHAnsi" w:hAnsiTheme="majorHAnsi"/>
          <w:sz w:val="28"/>
          <w:szCs w:val="28"/>
        </w:rPr>
        <w:t xml:space="preserve">     OUTPUT:</w:t>
      </w:r>
    </w:p>
    <w:p w:rsidR="00D666DC" w:rsidRDefault="00D666DC">
      <w:pPr>
        <w:jc w:val="both"/>
        <w:rPr>
          <w:rFonts w:asciiTheme="majorHAnsi" w:hAnsiTheme="majorHAnsi"/>
          <w:sz w:val="28"/>
          <w:szCs w:val="28"/>
        </w:rPr>
      </w:pPr>
      <w:r>
        <w:rPr>
          <w:rFonts w:asciiTheme="majorHAnsi" w:hAnsiTheme="majorHAnsi"/>
          <w:noProof/>
          <w:sz w:val="28"/>
          <w:szCs w:val="28"/>
          <w:lang w:val="en-GB" w:eastAsia="en-GB"/>
        </w:rPr>
        <w:drawing>
          <wp:inline distT="0" distB="0" distL="0" distR="0">
            <wp:extent cx="3514725" cy="1400175"/>
            <wp:effectExtent l="19050" t="0" r="9525" b="0"/>
            <wp:docPr id="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srcRect/>
                    <a:stretch>
                      <a:fillRect/>
                    </a:stretch>
                  </pic:blipFill>
                  <pic:spPr bwMode="auto">
                    <a:xfrm>
                      <a:off x="0" y="0"/>
                      <a:ext cx="3514725" cy="1400175"/>
                    </a:xfrm>
                    <a:prstGeom prst="rect">
                      <a:avLst/>
                    </a:prstGeom>
                    <a:noFill/>
                    <a:ln w="9525">
                      <a:noFill/>
                      <a:miter lim="800000"/>
                      <a:headEnd/>
                      <a:tailEnd/>
                    </a:ln>
                  </pic:spPr>
                </pic:pic>
              </a:graphicData>
            </a:graphic>
          </wp:inline>
        </w:drawing>
      </w:r>
      <w:r>
        <w:rPr>
          <w:rFonts w:asciiTheme="majorHAnsi" w:hAnsiTheme="majorHAnsi"/>
          <w:sz w:val="28"/>
          <w:szCs w:val="28"/>
        </w:rPr>
        <w:t xml:space="preserve">  </w:t>
      </w:r>
    </w:p>
    <w:p w:rsidR="00D666DC" w:rsidRDefault="00D666DC" w:rsidP="00D666DC">
      <w:pPr>
        <w:spacing w:after="0" w:line="240" w:lineRule="auto"/>
        <w:ind w:left="270"/>
        <w:jc w:val="both"/>
        <w:rPr>
          <w:sz w:val="28"/>
          <w:szCs w:val="28"/>
        </w:rPr>
      </w:pPr>
      <w:r>
        <w:rPr>
          <w:sz w:val="28"/>
          <w:szCs w:val="28"/>
        </w:rPr>
        <w:t>2.Find the dependent name, dependent relation and date of birth of dependents of employee named ‘c’.</w:t>
      </w:r>
    </w:p>
    <w:p w:rsidR="00D666DC" w:rsidRDefault="00D666DC" w:rsidP="00D666DC">
      <w:pPr>
        <w:spacing w:after="0" w:line="240" w:lineRule="auto"/>
        <w:ind w:left="270"/>
        <w:jc w:val="both"/>
        <w:rPr>
          <w:rFonts w:asciiTheme="majorHAnsi" w:hAnsiTheme="majorHAnsi"/>
          <w:sz w:val="28"/>
          <w:szCs w:val="28"/>
        </w:rPr>
      </w:pPr>
      <w:r>
        <w:rPr>
          <w:rFonts w:asciiTheme="majorHAnsi" w:hAnsiTheme="majorHAnsi"/>
          <w:sz w:val="28"/>
          <w:szCs w:val="28"/>
        </w:rPr>
        <w:t>OUTPUT:</w:t>
      </w:r>
      <w:r>
        <w:rPr>
          <w:rFonts w:asciiTheme="majorHAnsi" w:hAnsiTheme="majorHAnsi"/>
          <w:noProof/>
          <w:sz w:val="28"/>
          <w:szCs w:val="28"/>
          <w:lang w:val="en-GB" w:eastAsia="en-GB"/>
        </w:rPr>
        <w:drawing>
          <wp:inline distT="0" distB="0" distL="0" distR="0">
            <wp:extent cx="5305425" cy="1028700"/>
            <wp:effectExtent l="19050" t="0" r="9525" b="0"/>
            <wp:docPr id="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srcRect/>
                    <a:stretch>
                      <a:fillRect/>
                    </a:stretch>
                  </pic:blipFill>
                  <pic:spPr bwMode="auto">
                    <a:xfrm>
                      <a:off x="0" y="0"/>
                      <a:ext cx="5305425" cy="1028700"/>
                    </a:xfrm>
                    <a:prstGeom prst="rect">
                      <a:avLst/>
                    </a:prstGeom>
                    <a:noFill/>
                    <a:ln w="9525">
                      <a:noFill/>
                      <a:miter lim="800000"/>
                      <a:headEnd/>
                      <a:tailEnd/>
                    </a:ln>
                  </pic:spPr>
                </pic:pic>
              </a:graphicData>
            </a:graphic>
          </wp:inline>
        </w:drawing>
      </w:r>
    </w:p>
    <w:p w:rsidR="00691F85" w:rsidRDefault="00691F85" w:rsidP="00D666DC">
      <w:pPr>
        <w:spacing w:after="0" w:line="240" w:lineRule="auto"/>
        <w:ind w:left="270"/>
        <w:jc w:val="both"/>
        <w:rPr>
          <w:sz w:val="28"/>
          <w:szCs w:val="28"/>
        </w:rPr>
      </w:pPr>
    </w:p>
    <w:p w:rsidR="00691F85" w:rsidRDefault="00691F85" w:rsidP="00691F85">
      <w:pPr>
        <w:spacing w:after="0" w:line="240" w:lineRule="auto"/>
        <w:ind w:left="270"/>
        <w:jc w:val="both"/>
        <w:rPr>
          <w:sz w:val="28"/>
          <w:szCs w:val="28"/>
        </w:rPr>
      </w:pPr>
      <w:r>
        <w:rPr>
          <w:sz w:val="28"/>
          <w:szCs w:val="28"/>
        </w:rPr>
        <w:t>3.Retrieve or find the employee name, employee salary, department name for the employees whose department is located at Ggn.</w:t>
      </w:r>
    </w:p>
    <w:p w:rsidR="00691F85" w:rsidRDefault="00691F85" w:rsidP="00691F85">
      <w:pPr>
        <w:ind w:left="360"/>
        <w:jc w:val="both"/>
        <w:rPr>
          <w:sz w:val="28"/>
          <w:szCs w:val="28"/>
        </w:rPr>
      </w:pPr>
      <w:r>
        <w:rPr>
          <w:sz w:val="28"/>
          <w:szCs w:val="28"/>
        </w:rPr>
        <w:t>OUTPUT:</w:t>
      </w:r>
    </w:p>
    <w:p w:rsidR="00691F85" w:rsidRDefault="00691F85" w:rsidP="00691F85">
      <w:pPr>
        <w:ind w:left="360"/>
        <w:jc w:val="both"/>
        <w:rPr>
          <w:sz w:val="28"/>
          <w:szCs w:val="28"/>
        </w:rPr>
      </w:pPr>
      <w:r>
        <w:rPr>
          <w:noProof/>
          <w:sz w:val="28"/>
          <w:szCs w:val="28"/>
          <w:lang w:val="en-GB" w:eastAsia="en-GB"/>
        </w:rPr>
        <w:drawing>
          <wp:inline distT="0" distB="0" distL="0" distR="0">
            <wp:extent cx="5267325" cy="1295400"/>
            <wp:effectExtent l="19050" t="0" r="9525"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srcRect/>
                    <a:stretch>
                      <a:fillRect/>
                    </a:stretch>
                  </pic:blipFill>
                  <pic:spPr bwMode="auto">
                    <a:xfrm>
                      <a:off x="0" y="0"/>
                      <a:ext cx="5267325" cy="1295400"/>
                    </a:xfrm>
                    <a:prstGeom prst="rect">
                      <a:avLst/>
                    </a:prstGeom>
                    <a:noFill/>
                    <a:ln w="9525">
                      <a:noFill/>
                      <a:miter lim="800000"/>
                      <a:headEnd/>
                      <a:tailEnd/>
                    </a:ln>
                  </pic:spPr>
                </pic:pic>
              </a:graphicData>
            </a:graphic>
          </wp:inline>
        </w:drawing>
      </w:r>
    </w:p>
    <w:p w:rsidR="007A11BF" w:rsidRDefault="007A11BF" w:rsidP="00F26AD5">
      <w:pPr>
        <w:spacing w:after="0" w:line="240" w:lineRule="auto"/>
        <w:ind w:left="270"/>
        <w:jc w:val="both"/>
        <w:rPr>
          <w:sz w:val="28"/>
          <w:szCs w:val="28"/>
        </w:rPr>
      </w:pPr>
    </w:p>
    <w:p w:rsidR="007A11BF" w:rsidRDefault="007A11BF" w:rsidP="00F26AD5">
      <w:pPr>
        <w:spacing w:after="0" w:line="240" w:lineRule="auto"/>
        <w:ind w:left="270"/>
        <w:jc w:val="both"/>
        <w:rPr>
          <w:sz w:val="28"/>
          <w:szCs w:val="28"/>
        </w:rPr>
      </w:pPr>
    </w:p>
    <w:p w:rsidR="007A11BF" w:rsidRDefault="007A11BF" w:rsidP="00F26AD5">
      <w:pPr>
        <w:spacing w:after="0" w:line="240" w:lineRule="auto"/>
        <w:ind w:left="270"/>
        <w:jc w:val="both"/>
        <w:rPr>
          <w:sz w:val="28"/>
          <w:szCs w:val="28"/>
        </w:rPr>
      </w:pPr>
    </w:p>
    <w:p w:rsidR="00F26AD5" w:rsidRDefault="00F26AD5" w:rsidP="00F26AD5">
      <w:pPr>
        <w:spacing w:after="0" w:line="240" w:lineRule="auto"/>
        <w:ind w:left="270"/>
        <w:jc w:val="both"/>
        <w:rPr>
          <w:sz w:val="28"/>
          <w:szCs w:val="28"/>
        </w:rPr>
      </w:pPr>
      <w:r>
        <w:rPr>
          <w:sz w:val="28"/>
          <w:szCs w:val="28"/>
        </w:rPr>
        <w:lastRenderedPageBreak/>
        <w:t>4.Find the employee numbers who are working on the project named ‘cd’.</w:t>
      </w:r>
    </w:p>
    <w:p w:rsidR="00F26AD5" w:rsidRDefault="00F26AD5" w:rsidP="00F26AD5">
      <w:pPr>
        <w:ind w:left="360"/>
        <w:jc w:val="both"/>
        <w:rPr>
          <w:sz w:val="28"/>
          <w:szCs w:val="28"/>
        </w:rPr>
      </w:pPr>
      <w:r>
        <w:rPr>
          <w:sz w:val="28"/>
          <w:szCs w:val="28"/>
        </w:rPr>
        <w:t>OUTPUT:_</w:t>
      </w:r>
      <w:r>
        <w:rPr>
          <w:noProof/>
          <w:sz w:val="28"/>
          <w:szCs w:val="28"/>
          <w:lang w:val="en-GB" w:eastAsia="en-GB"/>
        </w:rPr>
        <w:drawing>
          <wp:inline distT="0" distB="0" distL="0" distR="0">
            <wp:extent cx="5334000" cy="1390650"/>
            <wp:effectExtent l="19050" t="0" r="0" b="0"/>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srcRect/>
                    <a:stretch>
                      <a:fillRect/>
                    </a:stretch>
                  </pic:blipFill>
                  <pic:spPr bwMode="auto">
                    <a:xfrm>
                      <a:off x="0" y="0"/>
                      <a:ext cx="5334000" cy="1390650"/>
                    </a:xfrm>
                    <a:prstGeom prst="rect">
                      <a:avLst/>
                    </a:prstGeom>
                    <a:noFill/>
                    <a:ln w="9525">
                      <a:noFill/>
                      <a:miter lim="800000"/>
                      <a:headEnd/>
                      <a:tailEnd/>
                    </a:ln>
                  </pic:spPr>
                </pic:pic>
              </a:graphicData>
            </a:graphic>
          </wp:inline>
        </w:drawing>
      </w:r>
    </w:p>
    <w:p w:rsidR="00D666DC" w:rsidRDefault="00D666DC">
      <w:pPr>
        <w:jc w:val="both"/>
        <w:rPr>
          <w:rFonts w:asciiTheme="majorHAnsi" w:hAnsiTheme="majorHAnsi"/>
          <w:sz w:val="28"/>
          <w:szCs w:val="28"/>
        </w:rPr>
      </w:pPr>
    </w:p>
    <w:p w:rsidR="00951A03" w:rsidRDefault="00951A03" w:rsidP="00951A03">
      <w:pPr>
        <w:spacing w:after="0" w:line="240" w:lineRule="auto"/>
        <w:ind w:left="270"/>
        <w:jc w:val="both"/>
        <w:rPr>
          <w:sz w:val="28"/>
          <w:szCs w:val="28"/>
        </w:rPr>
      </w:pPr>
      <w:r>
        <w:rPr>
          <w:sz w:val="28"/>
          <w:szCs w:val="28"/>
        </w:rPr>
        <w:t>5.</w:t>
      </w:r>
      <w:r>
        <w:rPr>
          <w:rFonts w:ascii="Calibri" w:eastAsia="Calibri" w:hAnsi="Calibri" w:cs="Times New Roman"/>
          <w:sz w:val="28"/>
          <w:szCs w:val="28"/>
        </w:rPr>
        <w:t>Find the project names which are ordered by ‘def’ client name.</w:t>
      </w:r>
    </w:p>
    <w:p w:rsidR="00951A03" w:rsidRPr="00951A03" w:rsidRDefault="00951A03" w:rsidP="00951A03">
      <w:pPr>
        <w:spacing w:after="0" w:line="240" w:lineRule="auto"/>
        <w:ind w:left="270"/>
        <w:jc w:val="both"/>
        <w:rPr>
          <w:b/>
          <w:sz w:val="28"/>
          <w:szCs w:val="28"/>
        </w:rPr>
      </w:pPr>
      <w:r w:rsidRPr="00951A03">
        <w:rPr>
          <w:b/>
          <w:sz w:val="28"/>
          <w:szCs w:val="28"/>
        </w:rPr>
        <w:t>OUTPUT:</w:t>
      </w:r>
      <w:r>
        <w:rPr>
          <w:b/>
          <w:noProof/>
          <w:sz w:val="28"/>
          <w:szCs w:val="28"/>
          <w:lang w:val="en-GB" w:eastAsia="en-GB"/>
        </w:rPr>
        <w:drawing>
          <wp:inline distT="0" distB="0" distL="0" distR="0">
            <wp:extent cx="5286375" cy="1543050"/>
            <wp:effectExtent l="19050" t="0" r="9525"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srcRect/>
                    <a:stretch>
                      <a:fillRect/>
                    </a:stretch>
                  </pic:blipFill>
                  <pic:spPr bwMode="auto">
                    <a:xfrm>
                      <a:off x="0" y="0"/>
                      <a:ext cx="5286375" cy="1543050"/>
                    </a:xfrm>
                    <a:prstGeom prst="rect">
                      <a:avLst/>
                    </a:prstGeom>
                    <a:noFill/>
                    <a:ln w="9525">
                      <a:noFill/>
                      <a:miter lim="800000"/>
                      <a:headEnd/>
                      <a:tailEnd/>
                    </a:ln>
                  </pic:spPr>
                </pic:pic>
              </a:graphicData>
            </a:graphic>
          </wp:inline>
        </w:drawing>
      </w:r>
    </w:p>
    <w:p w:rsidR="00951A03" w:rsidRDefault="00951A03" w:rsidP="00951A03">
      <w:pPr>
        <w:spacing w:after="0" w:line="240" w:lineRule="auto"/>
        <w:ind w:left="270"/>
        <w:jc w:val="both"/>
        <w:rPr>
          <w:rFonts w:ascii="Calibri" w:eastAsia="Calibri" w:hAnsi="Calibri" w:cs="Times New Roman"/>
          <w:sz w:val="28"/>
          <w:szCs w:val="28"/>
        </w:rPr>
      </w:pPr>
    </w:p>
    <w:p w:rsidR="00951A03" w:rsidRDefault="00951A03" w:rsidP="00951A03">
      <w:pPr>
        <w:spacing w:after="0" w:line="240" w:lineRule="auto"/>
        <w:ind w:left="270"/>
        <w:jc w:val="both"/>
        <w:rPr>
          <w:sz w:val="28"/>
          <w:szCs w:val="28"/>
        </w:rPr>
      </w:pPr>
      <w:r>
        <w:rPr>
          <w:sz w:val="28"/>
          <w:szCs w:val="28"/>
        </w:rPr>
        <w:t>6.</w:t>
      </w:r>
      <w:r>
        <w:rPr>
          <w:rFonts w:ascii="Calibri" w:eastAsia="Calibri" w:hAnsi="Calibri" w:cs="Times New Roman"/>
          <w:sz w:val="28"/>
          <w:szCs w:val="28"/>
        </w:rPr>
        <w:t>Find the employee name for the employees working for department ‘D01’ or who work on project number ‘p03’. (use set operation)</w:t>
      </w:r>
    </w:p>
    <w:p w:rsidR="00951A03" w:rsidRDefault="00951A03" w:rsidP="00951A03">
      <w:pPr>
        <w:spacing w:after="0" w:line="240" w:lineRule="auto"/>
        <w:ind w:left="270"/>
        <w:jc w:val="both"/>
        <w:rPr>
          <w:b/>
          <w:sz w:val="28"/>
          <w:szCs w:val="28"/>
        </w:rPr>
      </w:pPr>
      <w:r w:rsidRPr="00951A03">
        <w:rPr>
          <w:b/>
          <w:sz w:val="28"/>
          <w:szCs w:val="28"/>
        </w:rPr>
        <w:t>OUTPUT:</w:t>
      </w:r>
      <w:r w:rsidR="002D6E7B">
        <w:rPr>
          <w:b/>
          <w:noProof/>
          <w:sz w:val="28"/>
          <w:szCs w:val="28"/>
          <w:lang w:val="en-GB" w:eastAsia="en-GB"/>
        </w:rPr>
        <w:drawing>
          <wp:inline distT="0" distB="0" distL="0" distR="0">
            <wp:extent cx="5362575" cy="1733550"/>
            <wp:effectExtent l="19050" t="0" r="9525" b="0"/>
            <wp:docPr id="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srcRect/>
                    <a:stretch>
                      <a:fillRect/>
                    </a:stretch>
                  </pic:blipFill>
                  <pic:spPr bwMode="auto">
                    <a:xfrm>
                      <a:off x="0" y="0"/>
                      <a:ext cx="5362575" cy="1733550"/>
                    </a:xfrm>
                    <a:prstGeom prst="rect">
                      <a:avLst/>
                    </a:prstGeom>
                    <a:noFill/>
                    <a:ln w="9525">
                      <a:noFill/>
                      <a:miter lim="800000"/>
                      <a:headEnd/>
                      <a:tailEnd/>
                    </a:ln>
                  </pic:spPr>
                </pic:pic>
              </a:graphicData>
            </a:graphic>
          </wp:inline>
        </w:drawing>
      </w:r>
    </w:p>
    <w:p w:rsidR="00903E06" w:rsidRDefault="00903E06" w:rsidP="00951A03">
      <w:pPr>
        <w:spacing w:after="0" w:line="240" w:lineRule="auto"/>
        <w:ind w:left="270"/>
        <w:jc w:val="both"/>
        <w:rPr>
          <w:b/>
          <w:sz w:val="28"/>
          <w:szCs w:val="28"/>
        </w:rPr>
      </w:pPr>
    </w:p>
    <w:p w:rsidR="00B004A2" w:rsidRDefault="00B004A2" w:rsidP="00903E06">
      <w:pPr>
        <w:spacing w:after="0" w:line="240" w:lineRule="auto"/>
        <w:ind w:left="270"/>
        <w:jc w:val="both"/>
        <w:rPr>
          <w:sz w:val="28"/>
          <w:szCs w:val="28"/>
        </w:rPr>
      </w:pPr>
    </w:p>
    <w:p w:rsidR="00B004A2" w:rsidRDefault="00B004A2" w:rsidP="00903E06">
      <w:pPr>
        <w:spacing w:after="0" w:line="240" w:lineRule="auto"/>
        <w:ind w:left="270"/>
        <w:jc w:val="both"/>
        <w:rPr>
          <w:sz w:val="28"/>
          <w:szCs w:val="28"/>
        </w:rPr>
      </w:pPr>
    </w:p>
    <w:p w:rsidR="00B004A2" w:rsidRDefault="00B004A2" w:rsidP="00903E06">
      <w:pPr>
        <w:spacing w:after="0" w:line="240" w:lineRule="auto"/>
        <w:ind w:left="270"/>
        <w:jc w:val="both"/>
        <w:rPr>
          <w:sz w:val="28"/>
          <w:szCs w:val="28"/>
        </w:rPr>
      </w:pPr>
    </w:p>
    <w:p w:rsidR="00B004A2" w:rsidRDefault="00B004A2" w:rsidP="00903E06">
      <w:pPr>
        <w:spacing w:after="0" w:line="240" w:lineRule="auto"/>
        <w:ind w:left="270"/>
        <w:jc w:val="both"/>
        <w:rPr>
          <w:sz w:val="28"/>
          <w:szCs w:val="28"/>
        </w:rPr>
      </w:pPr>
    </w:p>
    <w:p w:rsidR="00B004A2" w:rsidRDefault="00B004A2" w:rsidP="00903E06">
      <w:pPr>
        <w:spacing w:after="0" w:line="240" w:lineRule="auto"/>
        <w:ind w:left="270"/>
        <w:jc w:val="both"/>
        <w:rPr>
          <w:sz w:val="28"/>
          <w:szCs w:val="28"/>
        </w:rPr>
      </w:pPr>
    </w:p>
    <w:p w:rsidR="00B004A2" w:rsidRDefault="00B004A2" w:rsidP="00903E06">
      <w:pPr>
        <w:spacing w:after="0" w:line="240" w:lineRule="auto"/>
        <w:ind w:left="270"/>
        <w:jc w:val="both"/>
        <w:rPr>
          <w:sz w:val="28"/>
          <w:szCs w:val="28"/>
        </w:rPr>
      </w:pPr>
    </w:p>
    <w:p w:rsidR="00B004A2" w:rsidRDefault="00B004A2" w:rsidP="00903E06">
      <w:pPr>
        <w:spacing w:after="0" w:line="240" w:lineRule="auto"/>
        <w:ind w:left="270"/>
        <w:jc w:val="both"/>
        <w:rPr>
          <w:sz w:val="28"/>
          <w:szCs w:val="28"/>
        </w:rPr>
      </w:pPr>
    </w:p>
    <w:p w:rsidR="00903E06" w:rsidRDefault="00903E06" w:rsidP="00903E06">
      <w:pPr>
        <w:spacing w:after="0" w:line="240" w:lineRule="auto"/>
        <w:ind w:left="270"/>
        <w:jc w:val="both"/>
        <w:rPr>
          <w:rFonts w:ascii="Calibri" w:eastAsia="Calibri" w:hAnsi="Calibri" w:cs="Times New Roman"/>
          <w:sz w:val="28"/>
          <w:szCs w:val="28"/>
        </w:rPr>
      </w:pPr>
      <w:r>
        <w:rPr>
          <w:sz w:val="28"/>
          <w:szCs w:val="28"/>
        </w:rPr>
        <w:lastRenderedPageBreak/>
        <w:t>7.</w:t>
      </w:r>
      <w:r>
        <w:rPr>
          <w:rFonts w:ascii="Calibri" w:eastAsia="Calibri" w:hAnsi="Calibri" w:cs="Times New Roman"/>
          <w:sz w:val="28"/>
          <w:szCs w:val="28"/>
        </w:rPr>
        <w:t>Find the employee name for the employees who live in ‘fbd’ and also have dependents. (use set operation)</w:t>
      </w:r>
    </w:p>
    <w:p w:rsidR="00B004A2" w:rsidRDefault="00903E06" w:rsidP="00903E06">
      <w:pPr>
        <w:rPr>
          <w:b/>
          <w:sz w:val="28"/>
          <w:szCs w:val="28"/>
        </w:rPr>
      </w:pPr>
      <w:r>
        <w:rPr>
          <w:b/>
          <w:sz w:val="28"/>
          <w:szCs w:val="28"/>
        </w:rPr>
        <w:t xml:space="preserve">    </w:t>
      </w:r>
      <w:r w:rsidRPr="00903E06">
        <w:rPr>
          <w:b/>
          <w:sz w:val="28"/>
          <w:szCs w:val="28"/>
        </w:rPr>
        <w:t>OUTPUT:</w:t>
      </w:r>
    </w:p>
    <w:p w:rsidR="0003183F" w:rsidRDefault="0003183F" w:rsidP="00903E06">
      <w:pPr>
        <w:rPr>
          <w:b/>
          <w:sz w:val="28"/>
          <w:szCs w:val="28"/>
        </w:rPr>
      </w:pPr>
      <w:r>
        <w:rPr>
          <w:b/>
          <w:noProof/>
          <w:sz w:val="28"/>
          <w:szCs w:val="28"/>
          <w:lang w:val="en-GB" w:eastAsia="en-GB"/>
        </w:rPr>
        <w:drawing>
          <wp:inline distT="0" distB="0" distL="0" distR="0">
            <wp:extent cx="4476750" cy="1171575"/>
            <wp:effectExtent l="19050" t="0" r="0" b="0"/>
            <wp:docPr id="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srcRect/>
                    <a:stretch>
                      <a:fillRect/>
                    </a:stretch>
                  </pic:blipFill>
                  <pic:spPr bwMode="auto">
                    <a:xfrm>
                      <a:off x="0" y="0"/>
                      <a:ext cx="4476750" cy="1171575"/>
                    </a:xfrm>
                    <a:prstGeom prst="rect">
                      <a:avLst/>
                    </a:prstGeom>
                    <a:noFill/>
                    <a:ln w="9525">
                      <a:noFill/>
                      <a:miter lim="800000"/>
                      <a:headEnd/>
                      <a:tailEnd/>
                    </a:ln>
                  </pic:spPr>
                </pic:pic>
              </a:graphicData>
            </a:graphic>
          </wp:inline>
        </w:drawing>
      </w:r>
    </w:p>
    <w:p w:rsidR="0003183F" w:rsidRDefault="0003183F" w:rsidP="0003183F">
      <w:pPr>
        <w:spacing w:after="0" w:line="240" w:lineRule="auto"/>
        <w:ind w:left="270"/>
        <w:jc w:val="both"/>
        <w:rPr>
          <w:sz w:val="28"/>
          <w:szCs w:val="28"/>
        </w:rPr>
      </w:pPr>
      <w:r>
        <w:rPr>
          <w:sz w:val="28"/>
          <w:szCs w:val="28"/>
        </w:rPr>
        <w:t>8.</w:t>
      </w:r>
      <w:r>
        <w:rPr>
          <w:rFonts w:ascii="Calibri" w:eastAsia="Calibri" w:hAnsi="Calibri" w:cs="Times New Roman"/>
          <w:sz w:val="28"/>
          <w:szCs w:val="28"/>
        </w:rPr>
        <w:t>Find client names who have ordered projects which involve any of the employees ‘E02’ or ‘E04’ or ‘E07’.</w:t>
      </w:r>
    </w:p>
    <w:p w:rsidR="0003183F" w:rsidRDefault="0003183F" w:rsidP="0003183F">
      <w:pPr>
        <w:spacing w:after="0" w:line="240" w:lineRule="auto"/>
        <w:ind w:left="270"/>
        <w:jc w:val="both"/>
        <w:rPr>
          <w:rFonts w:ascii="Calibri" w:eastAsia="Calibri" w:hAnsi="Calibri" w:cs="Times New Roman"/>
          <w:sz w:val="28"/>
          <w:szCs w:val="28"/>
        </w:rPr>
      </w:pPr>
      <w:r w:rsidRPr="00903E06">
        <w:rPr>
          <w:b/>
          <w:sz w:val="28"/>
          <w:szCs w:val="28"/>
        </w:rPr>
        <w:t>OUTPUT:</w:t>
      </w:r>
      <w:r w:rsidR="000F45FB">
        <w:rPr>
          <w:b/>
          <w:noProof/>
          <w:sz w:val="28"/>
          <w:szCs w:val="28"/>
          <w:lang w:val="en-GB" w:eastAsia="en-GB"/>
        </w:rPr>
        <w:drawing>
          <wp:inline distT="0" distB="0" distL="0" distR="0">
            <wp:extent cx="5324475" cy="1371600"/>
            <wp:effectExtent l="19050" t="0" r="9525" b="0"/>
            <wp:docPr id="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2"/>
                    <a:srcRect/>
                    <a:stretch>
                      <a:fillRect/>
                    </a:stretch>
                  </pic:blipFill>
                  <pic:spPr bwMode="auto">
                    <a:xfrm>
                      <a:off x="0" y="0"/>
                      <a:ext cx="5324475" cy="1371600"/>
                    </a:xfrm>
                    <a:prstGeom prst="rect">
                      <a:avLst/>
                    </a:prstGeom>
                    <a:noFill/>
                    <a:ln w="9525">
                      <a:noFill/>
                      <a:miter lim="800000"/>
                      <a:headEnd/>
                      <a:tailEnd/>
                    </a:ln>
                  </pic:spPr>
                </pic:pic>
              </a:graphicData>
            </a:graphic>
          </wp:inline>
        </w:drawing>
      </w:r>
    </w:p>
    <w:p w:rsidR="0003183F" w:rsidRDefault="0003183F" w:rsidP="0003183F">
      <w:pPr>
        <w:ind w:left="360"/>
        <w:jc w:val="both"/>
        <w:rPr>
          <w:rFonts w:ascii="Calibri" w:eastAsia="Calibri" w:hAnsi="Calibri" w:cs="Times New Roman"/>
          <w:sz w:val="28"/>
          <w:szCs w:val="28"/>
        </w:rPr>
      </w:pPr>
    </w:p>
    <w:p w:rsidR="0003183F" w:rsidRDefault="0003183F" w:rsidP="0003183F">
      <w:pPr>
        <w:spacing w:after="0" w:line="240" w:lineRule="auto"/>
        <w:ind w:left="270"/>
        <w:jc w:val="both"/>
        <w:rPr>
          <w:sz w:val="28"/>
          <w:szCs w:val="28"/>
        </w:rPr>
      </w:pPr>
      <w:r>
        <w:rPr>
          <w:sz w:val="28"/>
          <w:szCs w:val="28"/>
        </w:rPr>
        <w:t>9.</w:t>
      </w:r>
      <w:r>
        <w:rPr>
          <w:rFonts w:ascii="Calibri" w:eastAsia="Calibri" w:hAnsi="Calibri" w:cs="Times New Roman"/>
          <w:sz w:val="28"/>
          <w:szCs w:val="28"/>
        </w:rPr>
        <w:t>Find the department names and their corresponding department head names for the departments located at delhi.</w:t>
      </w:r>
    </w:p>
    <w:p w:rsidR="0003183F" w:rsidRDefault="000F45FB" w:rsidP="000F45FB">
      <w:pPr>
        <w:spacing w:after="0" w:line="240" w:lineRule="auto"/>
        <w:jc w:val="both"/>
        <w:rPr>
          <w:b/>
          <w:sz w:val="28"/>
          <w:szCs w:val="28"/>
        </w:rPr>
      </w:pPr>
      <w:r>
        <w:rPr>
          <w:b/>
          <w:sz w:val="28"/>
          <w:szCs w:val="28"/>
        </w:rPr>
        <w:t xml:space="preserve">    </w:t>
      </w:r>
      <w:r w:rsidR="0003183F" w:rsidRPr="00903E06">
        <w:rPr>
          <w:b/>
          <w:sz w:val="28"/>
          <w:szCs w:val="28"/>
        </w:rPr>
        <w:t>OUTPUT:</w:t>
      </w:r>
    </w:p>
    <w:p w:rsidR="000F45FB" w:rsidRDefault="000F45FB" w:rsidP="000F45FB">
      <w:pPr>
        <w:spacing w:after="0" w:line="240" w:lineRule="auto"/>
        <w:jc w:val="both"/>
        <w:rPr>
          <w:sz w:val="28"/>
          <w:szCs w:val="28"/>
        </w:rPr>
      </w:pPr>
      <w:r>
        <w:rPr>
          <w:noProof/>
          <w:sz w:val="28"/>
          <w:szCs w:val="28"/>
          <w:lang w:val="en-GB" w:eastAsia="en-GB"/>
        </w:rPr>
        <w:drawing>
          <wp:inline distT="0" distB="0" distL="0" distR="0">
            <wp:extent cx="4552950" cy="1047750"/>
            <wp:effectExtent l="19050" t="0" r="0" b="0"/>
            <wp:docPr id="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3"/>
                    <a:srcRect/>
                    <a:stretch>
                      <a:fillRect/>
                    </a:stretch>
                  </pic:blipFill>
                  <pic:spPr bwMode="auto">
                    <a:xfrm>
                      <a:off x="0" y="0"/>
                      <a:ext cx="4552950" cy="1047750"/>
                    </a:xfrm>
                    <a:prstGeom prst="rect">
                      <a:avLst/>
                    </a:prstGeom>
                    <a:noFill/>
                    <a:ln w="9525">
                      <a:noFill/>
                      <a:miter lim="800000"/>
                      <a:headEnd/>
                      <a:tailEnd/>
                    </a:ln>
                  </pic:spPr>
                </pic:pic>
              </a:graphicData>
            </a:graphic>
          </wp:inline>
        </w:drawing>
      </w:r>
    </w:p>
    <w:p w:rsidR="000F45FB" w:rsidRDefault="000F45FB" w:rsidP="000F45FB">
      <w:pPr>
        <w:spacing w:after="0" w:line="240" w:lineRule="auto"/>
        <w:jc w:val="both"/>
        <w:rPr>
          <w:sz w:val="28"/>
          <w:szCs w:val="28"/>
        </w:rPr>
      </w:pPr>
    </w:p>
    <w:p w:rsidR="000F45FB" w:rsidRDefault="000F45FB" w:rsidP="000F45FB">
      <w:pPr>
        <w:spacing w:after="0" w:line="240" w:lineRule="auto"/>
        <w:ind w:left="270"/>
        <w:jc w:val="both"/>
        <w:rPr>
          <w:sz w:val="28"/>
          <w:szCs w:val="28"/>
        </w:rPr>
      </w:pPr>
      <w:r>
        <w:rPr>
          <w:sz w:val="28"/>
          <w:szCs w:val="28"/>
        </w:rPr>
        <w:t>10.</w:t>
      </w:r>
      <w:r>
        <w:rPr>
          <w:rFonts w:ascii="Calibri" w:eastAsia="Calibri" w:hAnsi="Calibri" w:cs="Times New Roman"/>
          <w:sz w:val="28"/>
          <w:szCs w:val="28"/>
        </w:rPr>
        <w:t>Find the employee name for the employees who have salary more than 25000 and who do not live in ‘fbd. (use set operation)</w:t>
      </w:r>
    </w:p>
    <w:p w:rsidR="000F45FB" w:rsidRDefault="000F45FB" w:rsidP="000F45FB">
      <w:pPr>
        <w:spacing w:after="0" w:line="240" w:lineRule="auto"/>
        <w:ind w:left="270"/>
        <w:jc w:val="both"/>
        <w:rPr>
          <w:b/>
          <w:sz w:val="28"/>
          <w:szCs w:val="28"/>
        </w:rPr>
      </w:pPr>
      <w:r w:rsidRPr="00903E06">
        <w:rPr>
          <w:b/>
          <w:sz w:val="28"/>
          <w:szCs w:val="28"/>
        </w:rPr>
        <w:t>OUTPUT:</w:t>
      </w:r>
      <w:r>
        <w:rPr>
          <w:b/>
          <w:noProof/>
          <w:sz w:val="28"/>
          <w:szCs w:val="28"/>
          <w:lang w:val="en-GB" w:eastAsia="en-GB"/>
        </w:rPr>
        <w:drawing>
          <wp:inline distT="0" distB="0" distL="0" distR="0">
            <wp:extent cx="4981575" cy="1057275"/>
            <wp:effectExtent l="19050" t="0" r="9525" b="0"/>
            <wp:docPr id="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4"/>
                    <a:srcRect/>
                    <a:stretch>
                      <a:fillRect/>
                    </a:stretch>
                  </pic:blipFill>
                  <pic:spPr bwMode="auto">
                    <a:xfrm>
                      <a:off x="0" y="0"/>
                      <a:ext cx="4981575" cy="1057275"/>
                    </a:xfrm>
                    <a:prstGeom prst="rect">
                      <a:avLst/>
                    </a:prstGeom>
                    <a:noFill/>
                    <a:ln w="9525">
                      <a:noFill/>
                      <a:miter lim="800000"/>
                      <a:headEnd/>
                      <a:tailEnd/>
                    </a:ln>
                  </pic:spPr>
                </pic:pic>
              </a:graphicData>
            </a:graphic>
          </wp:inline>
        </w:drawing>
      </w:r>
    </w:p>
    <w:p w:rsidR="000F45FB" w:rsidRDefault="000F45FB" w:rsidP="000F45FB">
      <w:pPr>
        <w:spacing w:after="0" w:line="240" w:lineRule="auto"/>
        <w:ind w:left="270"/>
        <w:jc w:val="both"/>
        <w:rPr>
          <w:b/>
          <w:sz w:val="28"/>
          <w:szCs w:val="28"/>
        </w:rPr>
      </w:pPr>
    </w:p>
    <w:p w:rsidR="000F45FB" w:rsidRDefault="000F45FB" w:rsidP="000F45FB">
      <w:pPr>
        <w:spacing w:after="0" w:line="240" w:lineRule="auto"/>
        <w:ind w:left="270"/>
        <w:jc w:val="both"/>
        <w:rPr>
          <w:b/>
          <w:sz w:val="28"/>
          <w:szCs w:val="28"/>
        </w:rPr>
      </w:pPr>
    </w:p>
    <w:p w:rsidR="000F45FB" w:rsidRDefault="000F45FB" w:rsidP="000F45FB">
      <w:pPr>
        <w:spacing w:after="0" w:line="240" w:lineRule="auto"/>
        <w:ind w:left="270"/>
        <w:jc w:val="both"/>
        <w:rPr>
          <w:b/>
          <w:sz w:val="28"/>
          <w:szCs w:val="28"/>
        </w:rPr>
      </w:pPr>
    </w:p>
    <w:p w:rsidR="000F45FB" w:rsidRDefault="000F45FB" w:rsidP="000F45FB">
      <w:pPr>
        <w:spacing w:after="0" w:line="240" w:lineRule="auto"/>
        <w:ind w:left="270"/>
        <w:jc w:val="both"/>
        <w:rPr>
          <w:rFonts w:ascii="Calibri" w:eastAsia="Calibri" w:hAnsi="Calibri" w:cs="Times New Roman"/>
          <w:sz w:val="28"/>
          <w:szCs w:val="28"/>
        </w:rPr>
      </w:pPr>
      <w:r>
        <w:rPr>
          <w:sz w:val="28"/>
          <w:szCs w:val="28"/>
        </w:rPr>
        <w:lastRenderedPageBreak/>
        <w:t>11.</w:t>
      </w:r>
      <w:r>
        <w:rPr>
          <w:rFonts w:ascii="Calibri" w:eastAsia="Calibri" w:hAnsi="Calibri" w:cs="Times New Roman"/>
          <w:sz w:val="28"/>
          <w:szCs w:val="28"/>
        </w:rPr>
        <w:t>Find the project name for the projects which have been ordered by client c02 and have employees living in fbd working on them.</w:t>
      </w:r>
    </w:p>
    <w:p w:rsidR="000F45FB" w:rsidRPr="000F45FB" w:rsidRDefault="000F45FB" w:rsidP="000F45FB">
      <w:pPr>
        <w:rPr>
          <w:rFonts w:ascii="Calibri" w:eastAsia="Calibri" w:hAnsi="Calibri" w:cs="Times New Roman"/>
          <w:sz w:val="28"/>
          <w:szCs w:val="28"/>
        </w:rPr>
      </w:pPr>
      <w:r>
        <w:rPr>
          <w:b/>
          <w:sz w:val="28"/>
          <w:szCs w:val="28"/>
        </w:rPr>
        <w:t xml:space="preserve">    </w:t>
      </w:r>
      <w:r w:rsidRPr="000F45FB">
        <w:rPr>
          <w:b/>
          <w:sz w:val="28"/>
          <w:szCs w:val="28"/>
        </w:rPr>
        <w:t>OUTPUT:</w:t>
      </w:r>
      <w:r w:rsidR="00404767">
        <w:rPr>
          <w:b/>
          <w:noProof/>
          <w:sz w:val="28"/>
          <w:szCs w:val="28"/>
          <w:lang w:val="en-GB" w:eastAsia="en-GB"/>
        </w:rPr>
        <w:drawing>
          <wp:inline distT="0" distB="0" distL="0" distR="0">
            <wp:extent cx="5314950" cy="1343025"/>
            <wp:effectExtent l="19050" t="0" r="0" b="0"/>
            <wp:docPr id="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5"/>
                    <a:srcRect/>
                    <a:stretch>
                      <a:fillRect/>
                    </a:stretch>
                  </pic:blipFill>
                  <pic:spPr bwMode="auto">
                    <a:xfrm>
                      <a:off x="0" y="0"/>
                      <a:ext cx="5314950" cy="1343025"/>
                    </a:xfrm>
                    <a:prstGeom prst="rect">
                      <a:avLst/>
                    </a:prstGeom>
                    <a:noFill/>
                    <a:ln w="9525">
                      <a:noFill/>
                      <a:miter lim="800000"/>
                      <a:headEnd/>
                      <a:tailEnd/>
                    </a:ln>
                  </pic:spPr>
                </pic:pic>
              </a:graphicData>
            </a:graphic>
          </wp:inline>
        </w:drawing>
      </w:r>
    </w:p>
    <w:p w:rsidR="000F45FB" w:rsidRDefault="000F45FB" w:rsidP="000F45FB">
      <w:pPr>
        <w:spacing w:after="0" w:line="240" w:lineRule="auto"/>
        <w:ind w:left="270"/>
        <w:jc w:val="both"/>
        <w:rPr>
          <w:rFonts w:ascii="Calibri" w:eastAsia="Calibri" w:hAnsi="Calibri" w:cs="Times New Roman"/>
          <w:sz w:val="28"/>
          <w:szCs w:val="28"/>
        </w:rPr>
      </w:pPr>
    </w:p>
    <w:p w:rsidR="000F45FB" w:rsidRDefault="000F45FB" w:rsidP="000F45FB">
      <w:pPr>
        <w:spacing w:after="0" w:line="240" w:lineRule="auto"/>
        <w:jc w:val="both"/>
        <w:rPr>
          <w:rFonts w:ascii="Calibri" w:eastAsia="Calibri" w:hAnsi="Calibri" w:cs="Times New Roman"/>
          <w:sz w:val="28"/>
          <w:szCs w:val="28"/>
        </w:rPr>
      </w:pPr>
    </w:p>
    <w:p w:rsidR="0003183F" w:rsidRDefault="0003183F" w:rsidP="00903E06">
      <w:pPr>
        <w:rPr>
          <w:b/>
          <w:sz w:val="28"/>
          <w:szCs w:val="28"/>
        </w:rPr>
      </w:pPr>
    </w:p>
    <w:p w:rsidR="00404767" w:rsidRDefault="00404767" w:rsidP="00404767">
      <w:pPr>
        <w:spacing w:after="0" w:line="240" w:lineRule="auto"/>
        <w:ind w:left="270"/>
        <w:jc w:val="both"/>
        <w:rPr>
          <w:sz w:val="28"/>
          <w:szCs w:val="28"/>
        </w:rPr>
      </w:pPr>
      <w:r>
        <w:rPr>
          <w:sz w:val="28"/>
          <w:szCs w:val="28"/>
        </w:rPr>
        <w:t>12.</w:t>
      </w:r>
      <w:r>
        <w:rPr>
          <w:rFonts w:ascii="Calibri" w:eastAsia="Calibri" w:hAnsi="Calibri" w:cs="Times New Roman"/>
          <w:sz w:val="28"/>
          <w:szCs w:val="28"/>
        </w:rPr>
        <w:t>Find the client name of the clients who have ordered projects on which employees belonging to department d03 work.</w:t>
      </w:r>
    </w:p>
    <w:p w:rsidR="00404767" w:rsidRDefault="006720E7" w:rsidP="00404767">
      <w:pPr>
        <w:spacing w:after="0" w:line="240" w:lineRule="auto"/>
        <w:ind w:left="270"/>
        <w:jc w:val="both"/>
        <w:rPr>
          <w:rFonts w:ascii="Calibri" w:eastAsia="Calibri" w:hAnsi="Calibri" w:cs="Times New Roman"/>
          <w:b/>
          <w:sz w:val="28"/>
          <w:szCs w:val="28"/>
        </w:rPr>
      </w:pPr>
      <w:r w:rsidRPr="006720E7">
        <w:rPr>
          <w:rFonts w:ascii="Calibri" w:eastAsia="Calibri" w:hAnsi="Calibri" w:cs="Times New Roman"/>
          <w:b/>
          <w:sz w:val="28"/>
          <w:szCs w:val="28"/>
        </w:rPr>
        <w:t>OUTPUT:</w:t>
      </w:r>
      <w:r>
        <w:rPr>
          <w:rFonts w:ascii="Calibri" w:eastAsia="Calibri" w:hAnsi="Calibri" w:cs="Times New Roman"/>
          <w:b/>
          <w:noProof/>
          <w:sz w:val="28"/>
          <w:szCs w:val="28"/>
          <w:lang w:val="en-GB" w:eastAsia="en-GB"/>
        </w:rPr>
        <w:drawing>
          <wp:inline distT="0" distB="0" distL="0" distR="0">
            <wp:extent cx="5362575" cy="1209675"/>
            <wp:effectExtent l="19050" t="0" r="9525"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srcRect/>
                    <a:stretch>
                      <a:fillRect/>
                    </a:stretch>
                  </pic:blipFill>
                  <pic:spPr bwMode="auto">
                    <a:xfrm>
                      <a:off x="0" y="0"/>
                      <a:ext cx="5362575" cy="1209675"/>
                    </a:xfrm>
                    <a:prstGeom prst="rect">
                      <a:avLst/>
                    </a:prstGeom>
                    <a:noFill/>
                    <a:ln w="9525">
                      <a:noFill/>
                      <a:miter lim="800000"/>
                      <a:headEnd/>
                      <a:tailEnd/>
                    </a:ln>
                  </pic:spPr>
                </pic:pic>
              </a:graphicData>
            </a:graphic>
          </wp:inline>
        </w:drawing>
      </w:r>
    </w:p>
    <w:p w:rsidR="006720E7" w:rsidRDefault="006720E7" w:rsidP="00404767">
      <w:pPr>
        <w:spacing w:after="0" w:line="240" w:lineRule="auto"/>
        <w:ind w:left="270"/>
        <w:jc w:val="both"/>
        <w:rPr>
          <w:rFonts w:ascii="Calibri" w:eastAsia="Calibri" w:hAnsi="Calibri" w:cs="Times New Roman"/>
          <w:b/>
          <w:sz w:val="28"/>
          <w:szCs w:val="28"/>
        </w:rPr>
      </w:pPr>
    </w:p>
    <w:p w:rsidR="006720E7" w:rsidRDefault="006720E7" w:rsidP="006720E7">
      <w:pPr>
        <w:spacing w:after="0" w:line="240" w:lineRule="auto"/>
        <w:ind w:left="270"/>
        <w:jc w:val="both"/>
        <w:rPr>
          <w:sz w:val="28"/>
          <w:szCs w:val="28"/>
        </w:rPr>
      </w:pPr>
      <w:r>
        <w:rPr>
          <w:sz w:val="28"/>
          <w:szCs w:val="28"/>
        </w:rPr>
        <w:t>13.Find the employee name and their dependent name for the employees who are working on project named bc.</w:t>
      </w:r>
    </w:p>
    <w:p w:rsidR="006720E7" w:rsidRDefault="006720E7" w:rsidP="00404767">
      <w:pPr>
        <w:spacing w:after="0" w:line="240" w:lineRule="auto"/>
        <w:ind w:left="270"/>
        <w:jc w:val="both"/>
        <w:rPr>
          <w:rFonts w:ascii="Calibri" w:eastAsia="Calibri" w:hAnsi="Calibri" w:cs="Times New Roman"/>
          <w:b/>
          <w:sz w:val="28"/>
          <w:szCs w:val="28"/>
        </w:rPr>
      </w:pPr>
      <w:r w:rsidRPr="006720E7">
        <w:rPr>
          <w:rFonts w:ascii="Calibri" w:eastAsia="Calibri" w:hAnsi="Calibri" w:cs="Times New Roman"/>
          <w:b/>
          <w:sz w:val="28"/>
          <w:szCs w:val="28"/>
        </w:rPr>
        <w:t>OUTPUT:</w:t>
      </w:r>
      <w:r w:rsidR="00A579A8">
        <w:rPr>
          <w:rFonts w:ascii="Calibri" w:eastAsia="Calibri" w:hAnsi="Calibri" w:cs="Times New Roman"/>
          <w:b/>
          <w:noProof/>
          <w:sz w:val="28"/>
          <w:szCs w:val="28"/>
          <w:lang w:val="en-GB" w:eastAsia="en-GB"/>
        </w:rPr>
        <w:drawing>
          <wp:inline distT="0" distB="0" distL="0" distR="0">
            <wp:extent cx="5295900" cy="1257300"/>
            <wp:effectExtent l="19050" t="0" r="0" b="0"/>
            <wp:docPr id="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srcRect/>
                    <a:stretch>
                      <a:fillRect/>
                    </a:stretch>
                  </pic:blipFill>
                  <pic:spPr bwMode="auto">
                    <a:xfrm>
                      <a:off x="0" y="0"/>
                      <a:ext cx="5295900" cy="1257300"/>
                    </a:xfrm>
                    <a:prstGeom prst="rect">
                      <a:avLst/>
                    </a:prstGeom>
                    <a:noFill/>
                    <a:ln w="9525">
                      <a:noFill/>
                      <a:miter lim="800000"/>
                      <a:headEnd/>
                      <a:tailEnd/>
                    </a:ln>
                  </pic:spPr>
                </pic:pic>
              </a:graphicData>
            </a:graphic>
          </wp:inline>
        </w:drawing>
      </w:r>
    </w:p>
    <w:p w:rsidR="00510B4B" w:rsidRDefault="00510B4B" w:rsidP="00404767">
      <w:pPr>
        <w:spacing w:after="0" w:line="240" w:lineRule="auto"/>
        <w:ind w:left="270"/>
        <w:jc w:val="both"/>
        <w:rPr>
          <w:rFonts w:ascii="Calibri" w:eastAsia="Calibri" w:hAnsi="Calibri" w:cs="Times New Roman"/>
          <w:b/>
          <w:sz w:val="28"/>
          <w:szCs w:val="28"/>
        </w:rPr>
      </w:pPr>
    </w:p>
    <w:p w:rsidR="00510B4B" w:rsidRDefault="00510B4B" w:rsidP="00510B4B">
      <w:pPr>
        <w:spacing w:after="0" w:line="240" w:lineRule="auto"/>
        <w:ind w:left="270"/>
        <w:jc w:val="both"/>
        <w:rPr>
          <w:sz w:val="28"/>
          <w:szCs w:val="28"/>
        </w:rPr>
      </w:pPr>
    </w:p>
    <w:p w:rsidR="00510B4B" w:rsidRDefault="00510B4B" w:rsidP="00510B4B">
      <w:pPr>
        <w:spacing w:after="0" w:line="240" w:lineRule="auto"/>
        <w:ind w:left="270"/>
        <w:jc w:val="both"/>
        <w:rPr>
          <w:sz w:val="28"/>
          <w:szCs w:val="28"/>
        </w:rPr>
      </w:pPr>
    </w:p>
    <w:p w:rsidR="00510B4B" w:rsidRDefault="00510B4B" w:rsidP="00510B4B">
      <w:pPr>
        <w:spacing w:after="0" w:line="240" w:lineRule="auto"/>
        <w:ind w:left="270"/>
        <w:jc w:val="both"/>
        <w:rPr>
          <w:sz w:val="28"/>
          <w:szCs w:val="28"/>
        </w:rPr>
      </w:pPr>
    </w:p>
    <w:p w:rsidR="00510B4B" w:rsidRDefault="00510B4B" w:rsidP="00510B4B">
      <w:pPr>
        <w:spacing w:after="0" w:line="240" w:lineRule="auto"/>
        <w:ind w:left="270"/>
        <w:jc w:val="both"/>
        <w:rPr>
          <w:sz w:val="28"/>
          <w:szCs w:val="28"/>
        </w:rPr>
      </w:pPr>
    </w:p>
    <w:p w:rsidR="00510B4B" w:rsidRDefault="00510B4B" w:rsidP="00510B4B">
      <w:pPr>
        <w:spacing w:after="0" w:line="240" w:lineRule="auto"/>
        <w:ind w:left="270"/>
        <w:jc w:val="both"/>
        <w:rPr>
          <w:sz w:val="28"/>
          <w:szCs w:val="28"/>
        </w:rPr>
      </w:pPr>
    </w:p>
    <w:p w:rsidR="00510B4B" w:rsidRDefault="00510B4B" w:rsidP="00510B4B">
      <w:pPr>
        <w:spacing w:after="0" w:line="240" w:lineRule="auto"/>
        <w:ind w:left="270"/>
        <w:jc w:val="both"/>
        <w:rPr>
          <w:rFonts w:ascii="Calibri" w:eastAsia="Calibri" w:hAnsi="Calibri" w:cs="Times New Roman"/>
          <w:sz w:val="28"/>
          <w:szCs w:val="28"/>
        </w:rPr>
      </w:pPr>
      <w:r w:rsidRPr="00CD7EE2">
        <w:rPr>
          <w:sz w:val="28"/>
          <w:szCs w:val="28"/>
          <w:highlight w:val="yellow"/>
        </w:rPr>
        <w:lastRenderedPageBreak/>
        <w:t>14</w:t>
      </w:r>
      <w:r>
        <w:rPr>
          <w:sz w:val="28"/>
          <w:szCs w:val="28"/>
        </w:rPr>
        <w:t>.</w:t>
      </w:r>
      <w:r w:rsidRPr="00EB102F">
        <w:rPr>
          <w:rFonts w:ascii="Calibri" w:eastAsia="Calibri" w:hAnsi="Calibri" w:cs="Times New Roman"/>
          <w:sz w:val="28"/>
          <w:szCs w:val="28"/>
        </w:rPr>
        <w:t>Find the project name for the projects who have either been ordered by client no c02 or have employees belonging to marketing Department</w:t>
      </w:r>
      <w:r>
        <w:rPr>
          <w:rFonts w:ascii="Calibri" w:eastAsia="Calibri" w:hAnsi="Calibri" w:cs="Times New Roman"/>
          <w:sz w:val="28"/>
          <w:szCs w:val="28"/>
        </w:rPr>
        <w:t xml:space="preserve"> working on </w:t>
      </w:r>
      <w:r w:rsidRPr="00EB102F">
        <w:rPr>
          <w:rFonts w:ascii="Calibri" w:eastAsia="Calibri" w:hAnsi="Calibri" w:cs="Times New Roman"/>
          <w:sz w:val="28"/>
          <w:szCs w:val="28"/>
        </w:rPr>
        <w:t>t</w:t>
      </w:r>
      <w:r>
        <w:rPr>
          <w:rFonts w:ascii="Calibri" w:eastAsia="Calibri" w:hAnsi="Calibri" w:cs="Times New Roman"/>
          <w:sz w:val="28"/>
          <w:szCs w:val="28"/>
        </w:rPr>
        <w:t>hem</w:t>
      </w:r>
      <w:r w:rsidRPr="00EB102F">
        <w:rPr>
          <w:rFonts w:ascii="Calibri" w:eastAsia="Calibri" w:hAnsi="Calibri" w:cs="Times New Roman"/>
          <w:sz w:val="28"/>
          <w:szCs w:val="28"/>
        </w:rPr>
        <w:t>. (use set operation)</w:t>
      </w:r>
    </w:p>
    <w:p w:rsidR="00510B4B" w:rsidRDefault="00510B4B" w:rsidP="00404767">
      <w:pPr>
        <w:spacing w:after="0" w:line="240" w:lineRule="auto"/>
        <w:ind w:left="270"/>
        <w:jc w:val="both"/>
        <w:rPr>
          <w:rFonts w:ascii="Calibri" w:eastAsia="Calibri" w:hAnsi="Calibri" w:cs="Times New Roman"/>
          <w:b/>
          <w:sz w:val="28"/>
          <w:szCs w:val="28"/>
        </w:rPr>
      </w:pPr>
      <w:r w:rsidRPr="006720E7">
        <w:rPr>
          <w:rFonts w:ascii="Calibri" w:eastAsia="Calibri" w:hAnsi="Calibri" w:cs="Times New Roman"/>
          <w:b/>
          <w:sz w:val="28"/>
          <w:szCs w:val="28"/>
        </w:rPr>
        <w:t>OUTPUT:</w:t>
      </w:r>
      <w:r w:rsidR="00CD7EE2" w:rsidRPr="00CD7EE2">
        <w:rPr>
          <w:noProof/>
          <w:sz w:val="28"/>
          <w:szCs w:val="28"/>
          <w:lang w:val="en-US"/>
        </w:rPr>
        <w:t xml:space="preserve"> </w:t>
      </w:r>
      <w:r w:rsidR="00CD7EE2" w:rsidRPr="00CD7EE2">
        <w:rPr>
          <w:rFonts w:ascii="Calibri" w:eastAsia="Calibri" w:hAnsi="Calibri" w:cs="Times New Roman"/>
          <w:b/>
          <w:noProof/>
          <w:sz w:val="28"/>
          <w:szCs w:val="28"/>
          <w:lang w:val="en-GB" w:eastAsia="en-GB"/>
        </w:rPr>
        <w:drawing>
          <wp:inline distT="0" distB="0" distL="0" distR="0">
            <wp:extent cx="5731510" cy="1924078"/>
            <wp:effectExtent l="19050" t="0" r="2540" b="0"/>
            <wp:docPr id="54" name="Picture 1" descr="E:\DBM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BMS\14.PNG"/>
                    <pic:cNvPicPr>
                      <a:picLocks noChangeAspect="1" noChangeArrowheads="1"/>
                    </pic:cNvPicPr>
                  </pic:nvPicPr>
                  <pic:blipFill>
                    <a:blip r:embed="rId58" cstate="print"/>
                    <a:srcRect/>
                    <a:stretch>
                      <a:fillRect/>
                    </a:stretch>
                  </pic:blipFill>
                  <pic:spPr bwMode="auto">
                    <a:xfrm>
                      <a:off x="0" y="0"/>
                      <a:ext cx="5731510" cy="1924078"/>
                    </a:xfrm>
                    <a:prstGeom prst="rect">
                      <a:avLst/>
                    </a:prstGeom>
                    <a:noFill/>
                    <a:ln w="9525">
                      <a:noFill/>
                      <a:miter lim="800000"/>
                      <a:headEnd/>
                      <a:tailEnd/>
                    </a:ln>
                  </pic:spPr>
                </pic:pic>
              </a:graphicData>
            </a:graphic>
          </wp:inline>
        </w:drawing>
      </w:r>
    </w:p>
    <w:p w:rsidR="00646BA7" w:rsidRDefault="00646BA7" w:rsidP="00404767">
      <w:pPr>
        <w:spacing w:after="0" w:line="240" w:lineRule="auto"/>
        <w:ind w:left="270"/>
        <w:jc w:val="both"/>
        <w:rPr>
          <w:rFonts w:ascii="Calibri" w:eastAsia="Calibri" w:hAnsi="Calibri" w:cs="Times New Roman"/>
          <w:b/>
          <w:sz w:val="28"/>
          <w:szCs w:val="28"/>
        </w:rPr>
      </w:pPr>
    </w:p>
    <w:p w:rsidR="00510B4B" w:rsidRDefault="00510B4B" w:rsidP="00510B4B">
      <w:pPr>
        <w:spacing w:after="0" w:line="240" w:lineRule="auto"/>
        <w:jc w:val="both"/>
        <w:rPr>
          <w:sz w:val="28"/>
          <w:szCs w:val="28"/>
        </w:rPr>
      </w:pPr>
      <w:r>
        <w:rPr>
          <w:sz w:val="28"/>
          <w:szCs w:val="28"/>
        </w:rPr>
        <w:t xml:space="preserve">   15.</w:t>
      </w:r>
      <w:r>
        <w:rPr>
          <w:rFonts w:ascii="Calibri" w:eastAsia="Calibri" w:hAnsi="Calibri" w:cs="Times New Roman"/>
          <w:sz w:val="28"/>
          <w:szCs w:val="28"/>
        </w:rPr>
        <w:t xml:space="preserve">Find the client name who have ordered projects with pno p3 and who </w:t>
      </w:r>
      <w:r>
        <w:rPr>
          <w:sz w:val="28"/>
          <w:szCs w:val="28"/>
        </w:rPr>
        <w:t xml:space="preserve">     </w:t>
      </w:r>
      <w:r>
        <w:rPr>
          <w:rFonts w:ascii="Calibri" w:eastAsia="Calibri" w:hAnsi="Calibri" w:cs="Times New Roman"/>
          <w:sz w:val="28"/>
          <w:szCs w:val="28"/>
        </w:rPr>
        <w:t>have employees living in fbd working on their ordered projects.</w:t>
      </w:r>
    </w:p>
    <w:p w:rsidR="00510B4B" w:rsidRDefault="00510B4B" w:rsidP="00510B4B">
      <w:pPr>
        <w:spacing w:after="0" w:line="240" w:lineRule="auto"/>
        <w:ind w:left="270"/>
        <w:jc w:val="both"/>
        <w:rPr>
          <w:rFonts w:ascii="Calibri" w:eastAsia="Calibri" w:hAnsi="Calibri" w:cs="Times New Roman"/>
          <w:b/>
          <w:sz w:val="28"/>
          <w:szCs w:val="28"/>
        </w:rPr>
      </w:pPr>
      <w:r w:rsidRPr="006720E7">
        <w:rPr>
          <w:rFonts w:ascii="Calibri" w:eastAsia="Calibri" w:hAnsi="Calibri" w:cs="Times New Roman"/>
          <w:b/>
          <w:sz w:val="28"/>
          <w:szCs w:val="28"/>
        </w:rPr>
        <w:t>OUTPUT:</w:t>
      </w:r>
      <w:r w:rsidR="007A4CE9">
        <w:rPr>
          <w:rFonts w:ascii="Calibri" w:eastAsia="Calibri" w:hAnsi="Calibri" w:cs="Times New Roman"/>
          <w:b/>
          <w:noProof/>
          <w:sz w:val="28"/>
          <w:szCs w:val="28"/>
          <w:lang w:val="en-GB" w:eastAsia="en-GB"/>
        </w:rPr>
        <w:drawing>
          <wp:inline distT="0" distB="0" distL="0" distR="0">
            <wp:extent cx="5295900" cy="1190625"/>
            <wp:effectExtent l="19050" t="0" r="0" b="0"/>
            <wp:docPr id="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9"/>
                    <a:srcRect/>
                    <a:stretch>
                      <a:fillRect/>
                    </a:stretch>
                  </pic:blipFill>
                  <pic:spPr bwMode="auto">
                    <a:xfrm>
                      <a:off x="0" y="0"/>
                      <a:ext cx="5295900" cy="1190625"/>
                    </a:xfrm>
                    <a:prstGeom prst="rect">
                      <a:avLst/>
                    </a:prstGeom>
                    <a:noFill/>
                    <a:ln w="9525">
                      <a:noFill/>
                      <a:miter lim="800000"/>
                      <a:headEnd/>
                      <a:tailEnd/>
                    </a:ln>
                  </pic:spPr>
                </pic:pic>
              </a:graphicData>
            </a:graphic>
          </wp:inline>
        </w:drawing>
      </w:r>
    </w:p>
    <w:p w:rsidR="00510B4B" w:rsidRPr="00EB102F" w:rsidRDefault="00510B4B" w:rsidP="00510B4B">
      <w:pPr>
        <w:spacing w:after="0" w:line="240" w:lineRule="auto"/>
        <w:ind w:left="630"/>
        <w:jc w:val="both"/>
        <w:rPr>
          <w:rFonts w:ascii="Calibri" w:eastAsia="Calibri" w:hAnsi="Calibri" w:cs="Times New Roman"/>
          <w:sz w:val="28"/>
          <w:szCs w:val="28"/>
        </w:rPr>
      </w:pPr>
    </w:p>
    <w:p w:rsidR="00510B4B" w:rsidRDefault="00510B4B" w:rsidP="00510B4B">
      <w:pPr>
        <w:jc w:val="both"/>
        <w:rPr>
          <w:rFonts w:ascii="Calibri" w:eastAsia="Calibri" w:hAnsi="Calibri" w:cs="Times New Roman"/>
          <w:sz w:val="28"/>
          <w:szCs w:val="28"/>
        </w:rPr>
      </w:pPr>
    </w:p>
    <w:p w:rsidR="00510B4B" w:rsidRDefault="00510B4B" w:rsidP="00510B4B">
      <w:pPr>
        <w:jc w:val="both"/>
        <w:rPr>
          <w:rFonts w:ascii="Calibri" w:eastAsia="Calibri" w:hAnsi="Calibri" w:cs="Times New Roman"/>
          <w:sz w:val="28"/>
          <w:szCs w:val="28"/>
        </w:rPr>
      </w:pPr>
    </w:p>
    <w:p w:rsidR="00510B4B" w:rsidRPr="006720E7" w:rsidRDefault="00510B4B" w:rsidP="00404767">
      <w:pPr>
        <w:spacing w:after="0" w:line="240" w:lineRule="auto"/>
        <w:ind w:left="270"/>
        <w:jc w:val="both"/>
        <w:rPr>
          <w:rFonts w:ascii="Calibri" w:eastAsia="Calibri" w:hAnsi="Calibri" w:cs="Times New Roman"/>
          <w:sz w:val="28"/>
          <w:szCs w:val="28"/>
        </w:rPr>
      </w:pPr>
    </w:p>
    <w:p w:rsidR="00B004A2" w:rsidRDefault="00B004A2">
      <w:pPr>
        <w:rPr>
          <w:b/>
          <w:sz w:val="28"/>
          <w:szCs w:val="28"/>
        </w:rPr>
      </w:pPr>
      <w:r>
        <w:rPr>
          <w:b/>
          <w:sz w:val="28"/>
          <w:szCs w:val="28"/>
        </w:rPr>
        <w:br w:type="page"/>
      </w:r>
    </w:p>
    <w:p w:rsidR="002434F5" w:rsidRPr="00EC15D8" w:rsidRDefault="002434F5" w:rsidP="002434F5">
      <w:pPr>
        <w:jc w:val="center"/>
        <w:rPr>
          <w:rFonts w:ascii="Calibri" w:eastAsia="Calibri" w:hAnsi="Calibri" w:cs="Times New Roman"/>
          <w:b/>
          <w:sz w:val="28"/>
          <w:szCs w:val="28"/>
        </w:rPr>
      </w:pPr>
      <w:r>
        <w:rPr>
          <w:rFonts w:ascii="Calibri" w:eastAsia="Calibri" w:hAnsi="Calibri" w:cs="Times New Roman"/>
          <w:b/>
          <w:sz w:val="28"/>
          <w:szCs w:val="28"/>
        </w:rPr>
        <w:lastRenderedPageBreak/>
        <w:t>Lab 7 – Aggregate, group by and outer join operations using SQL</w:t>
      </w:r>
    </w:p>
    <w:p w:rsidR="002434F5" w:rsidRPr="000139D8" w:rsidRDefault="002434F5" w:rsidP="002434F5">
      <w:pPr>
        <w:jc w:val="center"/>
        <w:rPr>
          <w:rFonts w:ascii="Calibri" w:eastAsia="Calibri" w:hAnsi="Calibri" w:cs="Times New Roman"/>
          <w:b/>
          <w:sz w:val="28"/>
          <w:szCs w:val="28"/>
          <w:u w:val="single"/>
        </w:rPr>
      </w:pPr>
    </w:p>
    <w:p w:rsidR="002434F5" w:rsidRPr="00BC480F" w:rsidRDefault="002434F5" w:rsidP="002434F5">
      <w:pPr>
        <w:jc w:val="both"/>
        <w:rPr>
          <w:rFonts w:ascii="Calibri" w:eastAsia="Calibri" w:hAnsi="Calibri" w:cs="Times New Roman"/>
          <w:sz w:val="26"/>
          <w:szCs w:val="20"/>
        </w:rPr>
      </w:pPr>
      <w:r w:rsidRPr="00094EE0">
        <w:rPr>
          <w:rFonts w:ascii="Calibri" w:eastAsia="Calibri" w:hAnsi="Calibri" w:cs="Times New Roman"/>
          <w:b/>
          <w:sz w:val="30"/>
          <w:szCs w:val="28"/>
        </w:rPr>
        <w:t>Lab Outcome:</w:t>
      </w:r>
      <w:r w:rsidRPr="00BC480F">
        <w:rPr>
          <w:rFonts w:ascii="Calibri" w:eastAsia="Calibri" w:hAnsi="Calibri" w:cs="Times New Roman"/>
          <w:sz w:val="30"/>
          <w:szCs w:val="28"/>
        </w:rPr>
        <w:t xml:space="preserve"> </w:t>
      </w:r>
      <w:r w:rsidRPr="00BC480F">
        <w:rPr>
          <w:rFonts w:ascii="Calibri" w:eastAsia="Calibri" w:hAnsi="Calibri" w:cs="Times New Roman"/>
          <w:sz w:val="26"/>
          <w:szCs w:val="20"/>
        </w:rPr>
        <w:t xml:space="preserve">Students will be able to </w:t>
      </w:r>
      <w:r>
        <w:rPr>
          <w:rFonts w:ascii="Calibri" w:eastAsia="Calibri" w:hAnsi="Calibri" w:cs="Times New Roman"/>
          <w:sz w:val="26"/>
          <w:szCs w:val="20"/>
        </w:rPr>
        <w:t>perform - a</w:t>
      </w:r>
      <w:r w:rsidRPr="00103C58">
        <w:rPr>
          <w:rFonts w:ascii="Calibri" w:eastAsia="Calibri" w:hAnsi="Calibri" w:cs="Times New Roman"/>
          <w:sz w:val="26"/>
          <w:szCs w:val="20"/>
        </w:rPr>
        <w:t xml:space="preserve">ggregate, group by and outer join operations </w:t>
      </w:r>
      <w:r>
        <w:rPr>
          <w:rFonts w:ascii="Calibri" w:eastAsia="Calibri" w:hAnsi="Calibri" w:cs="Times New Roman"/>
          <w:sz w:val="26"/>
          <w:szCs w:val="20"/>
        </w:rPr>
        <w:t xml:space="preserve">– using SQL </w:t>
      </w:r>
      <w:r w:rsidRPr="00BC480F">
        <w:rPr>
          <w:rFonts w:ascii="Calibri" w:eastAsia="Calibri" w:hAnsi="Calibri" w:cs="Times New Roman"/>
          <w:sz w:val="26"/>
          <w:szCs w:val="20"/>
        </w:rPr>
        <w:t xml:space="preserve">statement to </w:t>
      </w:r>
      <w:r>
        <w:rPr>
          <w:rFonts w:ascii="Calibri" w:eastAsia="Calibri" w:hAnsi="Calibri" w:cs="Times New Roman"/>
          <w:sz w:val="26"/>
          <w:szCs w:val="20"/>
        </w:rPr>
        <w:t xml:space="preserve">retrieve rows. </w:t>
      </w:r>
    </w:p>
    <w:p w:rsidR="002434F5" w:rsidRPr="000139D8" w:rsidRDefault="002434F5" w:rsidP="002434F5">
      <w:pPr>
        <w:jc w:val="both"/>
        <w:rPr>
          <w:rFonts w:ascii="Calibri" w:eastAsia="Calibri" w:hAnsi="Calibri" w:cs="Times New Roman"/>
          <w:b/>
          <w:sz w:val="28"/>
          <w:szCs w:val="28"/>
          <w:u w:val="single"/>
        </w:rPr>
      </w:pPr>
    </w:p>
    <w:p w:rsidR="002434F5" w:rsidRDefault="002434F5" w:rsidP="00DA369E">
      <w:pPr>
        <w:numPr>
          <w:ilvl w:val="0"/>
          <w:numId w:val="19"/>
        </w:numPr>
        <w:spacing w:after="0" w:line="240" w:lineRule="auto"/>
        <w:jc w:val="both"/>
        <w:rPr>
          <w:rFonts w:ascii="Calibri" w:eastAsia="Calibri" w:hAnsi="Calibri" w:cs="Times New Roman"/>
          <w:sz w:val="28"/>
          <w:szCs w:val="28"/>
        </w:rPr>
      </w:pPr>
      <w:r w:rsidRPr="00103C58">
        <w:rPr>
          <w:rFonts w:ascii="Calibri" w:eastAsia="Calibri" w:hAnsi="Calibri" w:cs="Times New Roman"/>
          <w:sz w:val="28"/>
          <w:szCs w:val="28"/>
        </w:rPr>
        <w:t xml:space="preserve">Find the average salary and total number of employees </w:t>
      </w:r>
      <w:r>
        <w:rPr>
          <w:rFonts w:ascii="Calibri" w:eastAsia="Calibri" w:hAnsi="Calibri" w:cs="Times New Roman"/>
          <w:sz w:val="28"/>
          <w:szCs w:val="28"/>
        </w:rPr>
        <w:t>in the organization.</w:t>
      </w:r>
    </w:p>
    <w:p w:rsidR="002434F5" w:rsidRDefault="002434F5" w:rsidP="002434F5">
      <w:pPr>
        <w:ind w:left="720"/>
        <w:jc w:val="both"/>
        <w:rPr>
          <w:b/>
          <w:sz w:val="28"/>
          <w:szCs w:val="28"/>
        </w:rPr>
      </w:pPr>
      <w:r w:rsidRPr="000F45FB">
        <w:rPr>
          <w:b/>
          <w:sz w:val="28"/>
          <w:szCs w:val="28"/>
        </w:rPr>
        <w:t>OUTPUT:</w:t>
      </w:r>
    </w:p>
    <w:p w:rsidR="002434F5" w:rsidRDefault="002434F5" w:rsidP="002434F5">
      <w:pPr>
        <w:ind w:left="720"/>
        <w:jc w:val="both"/>
        <w:rPr>
          <w:sz w:val="28"/>
          <w:szCs w:val="28"/>
        </w:rPr>
      </w:pPr>
      <w:r>
        <w:rPr>
          <w:noProof/>
          <w:sz w:val="28"/>
          <w:szCs w:val="28"/>
          <w:lang w:val="en-GB" w:eastAsia="en-GB"/>
        </w:rPr>
        <w:drawing>
          <wp:inline distT="0" distB="0" distL="0" distR="0">
            <wp:extent cx="3314700" cy="949325"/>
            <wp:effectExtent l="19050" t="0" r="0" b="0"/>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a:srcRect/>
                    <a:stretch>
                      <a:fillRect/>
                    </a:stretch>
                  </pic:blipFill>
                  <pic:spPr bwMode="auto">
                    <a:xfrm>
                      <a:off x="0" y="0"/>
                      <a:ext cx="3314700" cy="949325"/>
                    </a:xfrm>
                    <a:prstGeom prst="rect">
                      <a:avLst/>
                    </a:prstGeom>
                    <a:noFill/>
                    <a:ln w="9525">
                      <a:noFill/>
                      <a:miter lim="800000"/>
                      <a:headEnd/>
                      <a:tailEnd/>
                    </a:ln>
                  </pic:spPr>
                </pic:pic>
              </a:graphicData>
            </a:graphic>
          </wp:inline>
        </w:drawing>
      </w:r>
    </w:p>
    <w:p w:rsidR="002434F5" w:rsidRDefault="002434F5" w:rsidP="00DA369E">
      <w:pPr>
        <w:numPr>
          <w:ilvl w:val="0"/>
          <w:numId w:val="19"/>
        </w:numPr>
        <w:spacing w:after="0" w:line="240" w:lineRule="auto"/>
        <w:jc w:val="both"/>
        <w:rPr>
          <w:rFonts w:ascii="Calibri" w:eastAsia="Calibri" w:hAnsi="Calibri" w:cs="Times New Roman"/>
          <w:sz w:val="28"/>
          <w:szCs w:val="28"/>
        </w:rPr>
      </w:pPr>
      <w:r>
        <w:rPr>
          <w:rFonts w:ascii="Calibri" w:eastAsia="Calibri" w:hAnsi="Calibri" w:cs="Times New Roman"/>
          <w:sz w:val="28"/>
          <w:szCs w:val="28"/>
        </w:rPr>
        <w:t>Find the total number of projects and total number of hours on which whole organization’s employees are working.</w:t>
      </w:r>
    </w:p>
    <w:p w:rsidR="002434F5" w:rsidRDefault="002434F5" w:rsidP="002434F5">
      <w:pPr>
        <w:ind w:left="360"/>
        <w:jc w:val="both"/>
        <w:rPr>
          <w:b/>
          <w:sz w:val="28"/>
          <w:szCs w:val="28"/>
        </w:rPr>
      </w:pPr>
      <w:r>
        <w:rPr>
          <w:b/>
          <w:sz w:val="28"/>
          <w:szCs w:val="28"/>
        </w:rPr>
        <w:t xml:space="preserve">  </w:t>
      </w:r>
      <w:r w:rsidRPr="002434F5">
        <w:rPr>
          <w:b/>
          <w:sz w:val="28"/>
          <w:szCs w:val="28"/>
        </w:rPr>
        <w:t>OUTPUT:</w:t>
      </w:r>
    </w:p>
    <w:p w:rsidR="002434F5" w:rsidRDefault="002434F5" w:rsidP="002434F5">
      <w:pPr>
        <w:ind w:left="360"/>
        <w:jc w:val="both"/>
        <w:rPr>
          <w:b/>
          <w:sz w:val="28"/>
          <w:szCs w:val="28"/>
        </w:rPr>
      </w:pPr>
      <w:r>
        <w:rPr>
          <w:b/>
          <w:noProof/>
          <w:sz w:val="28"/>
          <w:szCs w:val="28"/>
          <w:lang w:val="en-GB" w:eastAsia="en-GB"/>
        </w:rPr>
        <w:drawing>
          <wp:inline distT="0" distB="0" distL="0" distR="0">
            <wp:extent cx="3400425" cy="876300"/>
            <wp:effectExtent l="19050" t="0" r="9525" b="0"/>
            <wp:docPr id="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a:srcRect/>
                    <a:stretch>
                      <a:fillRect/>
                    </a:stretch>
                  </pic:blipFill>
                  <pic:spPr bwMode="auto">
                    <a:xfrm>
                      <a:off x="0" y="0"/>
                      <a:ext cx="3400425" cy="876300"/>
                    </a:xfrm>
                    <a:prstGeom prst="rect">
                      <a:avLst/>
                    </a:prstGeom>
                    <a:noFill/>
                    <a:ln w="9525">
                      <a:noFill/>
                      <a:miter lim="800000"/>
                      <a:headEnd/>
                      <a:tailEnd/>
                    </a:ln>
                  </pic:spPr>
                </pic:pic>
              </a:graphicData>
            </a:graphic>
          </wp:inline>
        </w:drawing>
      </w:r>
    </w:p>
    <w:p w:rsidR="002434F5" w:rsidRPr="00103C58" w:rsidRDefault="002434F5" w:rsidP="00DA369E">
      <w:pPr>
        <w:numPr>
          <w:ilvl w:val="0"/>
          <w:numId w:val="19"/>
        </w:numPr>
        <w:spacing w:after="0" w:line="240" w:lineRule="auto"/>
        <w:jc w:val="both"/>
        <w:rPr>
          <w:rFonts w:ascii="Calibri" w:eastAsia="Calibri" w:hAnsi="Calibri" w:cs="Times New Roman"/>
          <w:sz w:val="28"/>
          <w:szCs w:val="28"/>
        </w:rPr>
      </w:pPr>
      <w:r w:rsidRPr="00103C58">
        <w:rPr>
          <w:rFonts w:ascii="Calibri" w:eastAsia="Calibri" w:hAnsi="Calibri" w:cs="Times New Roman"/>
          <w:sz w:val="28"/>
          <w:szCs w:val="28"/>
        </w:rPr>
        <w:t>Find the total salary, minimum salary and total number of employees for each department</w:t>
      </w:r>
      <w:r>
        <w:rPr>
          <w:rFonts w:ascii="Calibri" w:eastAsia="Calibri" w:hAnsi="Calibri" w:cs="Times New Roman"/>
          <w:sz w:val="28"/>
          <w:szCs w:val="28"/>
        </w:rPr>
        <w:t xml:space="preserve"> number</w:t>
      </w:r>
      <w:r w:rsidRPr="00103C58">
        <w:rPr>
          <w:rFonts w:ascii="Calibri" w:eastAsia="Calibri" w:hAnsi="Calibri" w:cs="Times New Roman"/>
          <w:sz w:val="28"/>
          <w:szCs w:val="28"/>
        </w:rPr>
        <w:t>.</w:t>
      </w:r>
    </w:p>
    <w:p w:rsidR="002434F5" w:rsidRDefault="002434F5" w:rsidP="002434F5">
      <w:pPr>
        <w:ind w:left="360"/>
        <w:jc w:val="both"/>
        <w:rPr>
          <w:b/>
          <w:sz w:val="28"/>
          <w:szCs w:val="28"/>
        </w:rPr>
      </w:pPr>
      <w:r w:rsidRPr="002434F5">
        <w:rPr>
          <w:b/>
          <w:sz w:val="28"/>
          <w:szCs w:val="28"/>
        </w:rPr>
        <w:t>OUTPUT:</w:t>
      </w:r>
    </w:p>
    <w:p w:rsidR="007A7021" w:rsidRDefault="007A7021" w:rsidP="002434F5">
      <w:pPr>
        <w:ind w:left="360"/>
        <w:jc w:val="both"/>
        <w:rPr>
          <w:b/>
          <w:sz w:val="28"/>
          <w:szCs w:val="28"/>
        </w:rPr>
      </w:pPr>
      <w:r>
        <w:rPr>
          <w:b/>
          <w:noProof/>
          <w:sz w:val="28"/>
          <w:szCs w:val="28"/>
          <w:lang w:val="en-GB" w:eastAsia="en-GB"/>
        </w:rPr>
        <w:drawing>
          <wp:inline distT="0" distB="0" distL="0" distR="0">
            <wp:extent cx="4800600" cy="1239520"/>
            <wp:effectExtent l="19050" t="0" r="0" b="0"/>
            <wp:docPr id="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2"/>
                    <a:srcRect/>
                    <a:stretch>
                      <a:fillRect/>
                    </a:stretch>
                  </pic:blipFill>
                  <pic:spPr bwMode="auto">
                    <a:xfrm>
                      <a:off x="0" y="0"/>
                      <a:ext cx="4800600" cy="1239520"/>
                    </a:xfrm>
                    <a:prstGeom prst="rect">
                      <a:avLst/>
                    </a:prstGeom>
                    <a:noFill/>
                    <a:ln w="9525">
                      <a:noFill/>
                      <a:miter lim="800000"/>
                      <a:headEnd/>
                      <a:tailEnd/>
                    </a:ln>
                  </pic:spPr>
                </pic:pic>
              </a:graphicData>
            </a:graphic>
          </wp:inline>
        </w:drawing>
      </w:r>
    </w:p>
    <w:p w:rsidR="002434F5" w:rsidRDefault="002434F5" w:rsidP="002434F5">
      <w:pPr>
        <w:ind w:left="360"/>
        <w:jc w:val="both"/>
        <w:rPr>
          <w:b/>
          <w:noProof/>
          <w:sz w:val="28"/>
          <w:szCs w:val="28"/>
          <w:lang w:val="en-US"/>
        </w:rPr>
      </w:pPr>
    </w:p>
    <w:p w:rsidR="007A7021" w:rsidRDefault="007A7021" w:rsidP="002434F5">
      <w:pPr>
        <w:ind w:left="360"/>
        <w:jc w:val="both"/>
        <w:rPr>
          <w:b/>
          <w:sz w:val="28"/>
          <w:szCs w:val="28"/>
        </w:rPr>
      </w:pPr>
    </w:p>
    <w:p w:rsidR="002434F5" w:rsidRPr="002434F5" w:rsidRDefault="002434F5" w:rsidP="002434F5">
      <w:pPr>
        <w:ind w:left="360"/>
        <w:jc w:val="both"/>
        <w:rPr>
          <w:b/>
          <w:sz w:val="28"/>
          <w:szCs w:val="28"/>
        </w:rPr>
      </w:pPr>
    </w:p>
    <w:p w:rsidR="002434F5" w:rsidRPr="002434F5" w:rsidRDefault="002434F5" w:rsidP="00DA369E">
      <w:pPr>
        <w:numPr>
          <w:ilvl w:val="0"/>
          <w:numId w:val="19"/>
        </w:numPr>
        <w:spacing w:after="0" w:line="240" w:lineRule="auto"/>
        <w:jc w:val="both"/>
        <w:rPr>
          <w:rFonts w:ascii="Calibri" w:eastAsia="Calibri" w:hAnsi="Calibri" w:cs="Times New Roman"/>
          <w:sz w:val="28"/>
          <w:szCs w:val="28"/>
        </w:rPr>
      </w:pPr>
      <w:r w:rsidRPr="002434F5">
        <w:rPr>
          <w:rFonts w:ascii="Calibri" w:eastAsia="Calibri" w:hAnsi="Calibri" w:cs="Times New Roman"/>
          <w:sz w:val="28"/>
          <w:szCs w:val="28"/>
        </w:rPr>
        <w:lastRenderedPageBreak/>
        <w:t>List the employee names who are working on more than one project.</w:t>
      </w:r>
    </w:p>
    <w:p w:rsidR="002434F5" w:rsidRPr="002434F5" w:rsidRDefault="002434F5" w:rsidP="002434F5">
      <w:pPr>
        <w:pStyle w:val="ListParagraph"/>
        <w:jc w:val="both"/>
        <w:rPr>
          <w:b/>
          <w:sz w:val="28"/>
          <w:szCs w:val="28"/>
        </w:rPr>
      </w:pPr>
      <w:r w:rsidRPr="002434F5">
        <w:rPr>
          <w:b/>
          <w:sz w:val="28"/>
          <w:szCs w:val="28"/>
        </w:rPr>
        <w:t>OUTPUT:</w:t>
      </w:r>
      <w:r w:rsidR="002009C6">
        <w:rPr>
          <w:b/>
          <w:noProof/>
          <w:sz w:val="28"/>
          <w:szCs w:val="28"/>
          <w:lang w:val="en-GB" w:eastAsia="en-GB"/>
        </w:rPr>
        <w:drawing>
          <wp:inline distT="0" distB="0" distL="0" distR="0">
            <wp:extent cx="5286375" cy="1352550"/>
            <wp:effectExtent l="19050" t="0" r="9525" b="0"/>
            <wp:docPr id="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a:srcRect/>
                    <a:stretch>
                      <a:fillRect/>
                    </a:stretch>
                  </pic:blipFill>
                  <pic:spPr bwMode="auto">
                    <a:xfrm>
                      <a:off x="0" y="0"/>
                      <a:ext cx="5286375" cy="1352550"/>
                    </a:xfrm>
                    <a:prstGeom prst="rect">
                      <a:avLst/>
                    </a:prstGeom>
                    <a:noFill/>
                    <a:ln w="9525">
                      <a:noFill/>
                      <a:miter lim="800000"/>
                      <a:headEnd/>
                      <a:tailEnd/>
                    </a:ln>
                  </pic:spPr>
                </pic:pic>
              </a:graphicData>
            </a:graphic>
          </wp:inline>
        </w:drawing>
      </w:r>
    </w:p>
    <w:p w:rsidR="002434F5" w:rsidRDefault="002434F5" w:rsidP="002434F5">
      <w:pPr>
        <w:ind w:left="720"/>
        <w:jc w:val="both"/>
        <w:rPr>
          <w:sz w:val="28"/>
          <w:szCs w:val="28"/>
        </w:rPr>
      </w:pPr>
    </w:p>
    <w:p w:rsidR="0045311D" w:rsidRPr="00103C58" w:rsidRDefault="0045311D" w:rsidP="00DA369E">
      <w:pPr>
        <w:numPr>
          <w:ilvl w:val="0"/>
          <w:numId w:val="19"/>
        </w:numPr>
        <w:spacing w:after="0" w:line="240" w:lineRule="auto"/>
        <w:jc w:val="both"/>
        <w:rPr>
          <w:rFonts w:ascii="Calibri" w:eastAsia="Calibri" w:hAnsi="Calibri" w:cs="Times New Roman"/>
          <w:sz w:val="28"/>
          <w:szCs w:val="28"/>
        </w:rPr>
      </w:pPr>
      <w:r w:rsidRPr="00103C58">
        <w:rPr>
          <w:rFonts w:ascii="Calibri" w:eastAsia="Calibri" w:hAnsi="Calibri" w:cs="Times New Roman"/>
          <w:sz w:val="28"/>
          <w:szCs w:val="28"/>
        </w:rPr>
        <w:t>Find the employee names and their corresponding number of projects on which they are working for the employees who are working on more than 10 hours.</w:t>
      </w:r>
    </w:p>
    <w:p w:rsidR="0045311D" w:rsidRPr="002434F5" w:rsidRDefault="0045311D" w:rsidP="0045311D">
      <w:pPr>
        <w:pStyle w:val="ListParagraph"/>
        <w:jc w:val="both"/>
        <w:rPr>
          <w:b/>
          <w:sz w:val="28"/>
          <w:szCs w:val="28"/>
        </w:rPr>
      </w:pPr>
      <w:r w:rsidRPr="002434F5">
        <w:rPr>
          <w:b/>
          <w:sz w:val="28"/>
          <w:szCs w:val="28"/>
        </w:rPr>
        <w:t>OUTPUT:</w:t>
      </w:r>
    </w:p>
    <w:p w:rsidR="007A7021" w:rsidRDefault="00BA6FBF" w:rsidP="002434F5">
      <w:pPr>
        <w:ind w:left="720"/>
        <w:jc w:val="both"/>
        <w:rPr>
          <w:rFonts w:ascii="Calibri" w:eastAsia="Calibri" w:hAnsi="Calibri" w:cs="Times New Roman"/>
          <w:sz w:val="28"/>
          <w:szCs w:val="28"/>
        </w:rPr>
      </w:pPr>
      <w:r>
        <w:rPr>
          <w:rFonts w:ascii="Calibri" w:eastAsia="Calibri" w:hAnsi="Calibri" w:cs="Times New Roman"/>
          <w:noProof/>
          <w:sz w:val="28"/>
          <w:szCs w:val="28"/>
          <w:lang w:val="en-GB" w:eastAsia="en-GB"/>
        </w:rPr>
        <w:drawing>
          <wp:inline distT="0" distB="0" distL="0" distR="0">
            <wp:extent cx="5319395" cy="1819910"/>
            <wp:effectExtent l="19050" t="0" r="0" b="0"/>
            <wp:docPr id="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4"/>
                    <a:srcRect/>
                    <a:stretch>
                      <a:fillRect/>
                    </a:stretch>
                  </pic:blipFill>
                  <pic:spPr bwMode="auto">
                    <a:xfrm>
                      <a:off x="0" y="0"/>
                      <a:ext cx="5319395" cy="1819910"/>
                    </a:xfrm>
                    <a:prstGeom prst="rect">
                      <a:avLst/>
                    </a:prstGeom>
                    <a:noFill/>
                    <a:ln w="9525">
                      <a:noFill/>
                      <a:miter lim="800000"/>
                      <a:headEnd/>
                      <a:tailEnd/>
                    </a:ln>
                  </pic:spPr>
                </pic:pic>
              </a:graphicData>
            </a:graphic>
          </wp:inline>
        </w:drawing>
      </w:r>
    </w:p>
    <w:p w:rsidR="00BA6FBF" w:rsidRPr="00103C58" w:rsidRDefault="00BA6FBF" w:rsidP="00DA369E">
      <w:pPr>
        <w:numPr>
          <w:ilvl w:val="0"/>
          <w:numId w:val="19"/>
        </w:numPr>
        <w:spacing w:after="0" w:line="240" w:lineRule="auto"/>
        <w:jc w:val="both"/>
        <w:rPr>
          <w:rFonts w:ascii="Calibri" w:eastAsia="Calibri" w:hAnsi="Calibri" w:cs="Times New Roman"/>
          <w:sz w:val="28"/>
          <w:szCs w:val="28"/>
        </w:rPr>
      </w:pPr>
      <w:r w:rsidRPr="00103C58">
        <w:rPr>
          <w:rFonts w:ascii="Calibri" w:eastAsia="Calibri" w:hAnsi="Calibri" w:cs="Times New Roman"/>
          <w:sz w:val="28"/>
          <w:szCs w:val="28"/>
        </w:rPr>
        <w:t>Find the employee names and their corresponding number of dependents for</w:t>
      </w:r>
      <w:r>
        <w:rPr>
          <w:rFonts w:ascii="Calibri" w:eastAsia="Calibri" w:hAnsi="Calibri" w:cs="Times New Roman"/>
          <w:sz w:val="28"/>
          <w:szCs w:val="28"/>
        </w:rPr>
        <w:t xml:space="preserve"> the employees belonging to </w:t>
      </w:r>
      <w:r w:rsidRPr="00103C58">
        <w:rPr>
          <w:rFonts w:ascii="Calibri" w:eastAsia="Calibri" w:hAnsi="Calibri" w:cs="Times New Roman"/>
          <w:sz w:val="28"/>
          <w:szCs w:val="28"/>
        </w:rPr>
        <w:t>department no ‘d01’.</w:t>
      </w:r>
    </w:p>
    <w:p w:rsidR="00BA6FBF" w:rsidRDefault="00BA6FBF" w:rsidP="00BA6FBF">
      <w:pPr>
        <w:pStyle w:val="ListParagraph"/>
        <w:jc w:val="both"/>
        <w:rPr>
          <w:b/>
          <w:sz w:val="28"/>
          <w:szCs w:val="28"/>
        </w:rPr>
      </w:pPr>
      <w:r w:rsidRPr="002434F5">
        <w:rPr>
          <w:b/>
          <w:sz w:val="28"/>
          <w:szCs w:val="28"/>
        </w:rPr>
        <w:t>OUTPUT:</w:t>
      </w:r>
      <w:r w:rsidR="00CE630E">
        <w:rPr>
          <w:b/>
          <w:noProof/>
          <w:sz w:val="28"/>
          <w:szCs w:val="28"/>
          <w:lang w:val="en-GB" w:eastAsia="en-GB"/>
        </w:rPr>
        <w:drawing>
          <wp:inline distT="0" distB="0" distL="0" distR="0">
            <wp:extent cx="5372100" cy="1000125"/>
            <wp:effectExtent l="19050" t="0" r="0" b="0"/>
            <wp:docPr id="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a:srcRect/>
                    <a:stretch>
                      <a:fillRect/>
                    </a:stretch>
                  </pic:blipFill>
                  <pic:spPr bwMode="auto">
                    <a:xfrm>
                      <a:off x="0" y="0"/>
                      <a:ext cx="5372100" cy="1000125"/>
                    </a:xfrm>
                    <a:prstGeom prst="rect">
                      <a:avLst/>
                    </a:prstGeom>
                    <a:noFill/>
                    <a:ln w="9525">
                      <a:noFill/>
                      <a:miter lim="800000"/>
                      <a:headEnd/>
                      <a:tailEnd/>
                    </a:ln>
                  </pic:spPr>
                </pic:pic>
              </a:graphicData>
            </a:graphic>
          </wp:inline>
        </w:drawing>
      </w:r>
    </w:p>
    <w:p w:rsidR="00CE630E" w:rsidRDefault="00CE630E" w:rsidP="00BA6FBF">
      <w:pPr>
        <w:pStyle w:val="ListParagraph"/>
        <w:jc w:val="both"/>
        <w:rPr>
          <w:b/>
          <w:sz w:val="28"/>
          <w:szCs w:val="28"/>
        </w:rPr>
      </w:pPr>
    </w:p>
    <w:p w:rsidR="00CE630E" w:rsidRDefault="00CE630E" w:rsidP="00BA6FBF">
      <w:pPr>
        <w:pStyle w:val="ListParagraph"/>
        <w:jc w:val="both"/>
        <w:rPr>
          <w:b/>
          <w:sz w:val="28"/>
          <w:szCs w:val="28"/>
        </w:rPr>
      </w:pPr>
    </w:p>
    <w:p w:rsidR="00CE630E" w:rsidRDefault="00CE630E" w:rsidP="00BA6FBF">
      <w:pPr>
        <w:pStyle w:val="ListParagraph"/>
        <w:jc w:val="both"/>
        <w:rPr>
          <w:b/>
          <w:sz w:val="28"/>
          <w:szCs w:val="28"/>
        </w:rPr>
      </w:pPr>
    </w:p>
    <w:p w:rsidR="00CE630E" w:rsidRPr="002434F5" w:rsidRDefault="00CE630E" w:rsidP="00BA6FBF">
      <w:pPr>
        <w:pStyle w:val="ListParagraph"/>
        <w:jc w:val="both"/>
        <w:rPr>
          <w:b/>
          <w:sz w:val="28"/>
          <w:szCs w:val="28"/>
        </w:rPr>
      </w:pPr>
    </w:p>
    <w:p w:rsidR="00907463" w:rsidRPr="00103C58" w:rsidRDefault="00907463" w:rsidP="00DA369E">
      <w:pPr>
        <w:numPr>
          <w:ilvl w:val="0"/>
          <w:numId w:val="19"/>
        </w:numPr>
        <w:spacing w:after="0" w:line="240" w:lineRule="auto"/>
        <w:jc w:val="both"/>
        <w:rPr>
          <w:sz w:val="28"/>
          <w:szCs w:val="28"/>
        </w:rPr>
      </w:pPr>
      <w:r w:rsidRPr="00103C58">
        <w:rPr>
          <w:sz w:val="28"/>
          <w:szCs w:val="28"/>
        </w:rPr>
        <w:t>Find the client names for the clients who have ordered more than 1 project.</w:t>
      </w:r>
    </w:p>
    <w:p w:rsidR="00920886" w:rsidRPr="002434F5" w:rsidRDefault="00907463" w:rsidP="00907463">
      <w:pPr>
        <w:pStyle w:val="ListParagraph"/>
        <w:jc w:val="both"/>
        <w:rPr>
          <w:b/>
          <w:sz w:val="28"/>
          <w:szCs w:val="28"/>
        </w:rPr>
      </w:pPr>
      <w:r w:rsidRPr="002434F5">
        <w:rPr>
          <w:b/>
          <w:sz w:val="28"/>
          <w:szCs w:val="28"/>
        </w:rPr>
        <w:lastRenderedPageBreak/>
        <w:t>OUTPUT:</w:t>
      </w:r>
      <w:r w:rsidR="00920886">
        <w:rPr>
          <w:b/>
          <w:noProof/>
          <w:sz w:val="28"/>
          <w:szCs w:val="28"/>
          <w:lang w:val="en-GB" w:eastAsia="en-GB"/>
        </w:rPr>
        <w:drawing>
          <wp:inline distT="0" distB="0" distL="0" distR="0">
            <wp:extent cx="5362575" cy="1371600"/>
            <wp:effectExtent l="19050" t="0" r="9525" b="0"/>
            <wp:docPr id="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a:srcRect/>
                    <a:stretch>
                      <a:fillRect/>
                    </a:stretch>
                  </pic:blipFill>
                  <pic:spPr bwMode="auto">
                    <a:xfrm>
                      <a:off x="0" y="0"/>
                      <a:ext cx="5362575" cy="1371600"/>
                    </a:xfrm>
                    <a:prstGeom prst="rect">
                      <a:avLst/>
                    </a:prstGeom>
                    <a:noFill/>
                    <a:ln w="9525">
                      <a:noFill/>
                      <a:miter lim="800000"/>
                      <a:headEnd/>
                      <a:tailEnd/>
                    </a:ln>
                  </pic:spPr>
                </pic:pic>
              </a:graphicData>
            </a:graphic>
          </wp:inline>
        </w:drawing>
      </w:r>
    </w:p>
    <w:p w:rsidR="008C2D3B" w:rsidRPr="00103C58" w:rsidRDefault="008C2D3B" w:rsidP="00DA369E">
      <w:pPr>
        <w:numPr>
          <w:ilvl w:val="0"/>
          <w:numId w:val="19"/>
        </w:numPr>
        <w:spacing w:after="0" w:line="240" w:lineRule="auto"/>
        <w:jc w:val="both"/>
        <w:rPr>
          <w:rFonts w:ascii="Calibri" w:eastAsia="Calibri" w:hAnsi="Calibri" w:cs="Times New Roman"/>
          <w:sz w:val="28"/>
          <w:szCs w:val="28"/>
        </w:rPr>
      </w:pPr>
      <w:r w:rsidRPr="00103C58">
        <w:rPr>
          <w:rFonts w:ascii="Calibri" w:eastAsia="Calibri" w:hAnsi="Calibri" w:cs="Times New Roman"/>
          <w:sz w:val="28"/>
          <w:szCs w:val="28"/>
        </w:rPr>
        <w:t xml:space="preserve">Find the department names and their corresponding number of employees for the departments </w:t>
      </w:r>
      <w:r>
        <w:rPr>
          <w:rFonts w:ascii="Calibri" w:eastAsia="Calibri" w:hAnsi="Calibri" w:cs="Times New Roman"/>
          <w:sz w:val="28"/>
          <w:szCs w:val="28"/>
        </w:rPr>
        <w:t xml:space="preserve">having more than one </w:t>
      </w:r>
      <w:r w:rsidRPr="00103C58">
        <w:rPr>
          <w:rFonts w:ascii="Calibri" w:eastAsia="Calibri" w:hAnsi="Calibri" w:cs="Times New Roman"/>
          <w:sz w:val="28"/>
          <w:szCs w:val="28"/>
        </w:rPr>
        <w:t>employees</w:t>
      </w:r>
      <w:r>
        <w:rPr>
          <w:rFonts w:ascii="Calibri" w:eastAsia="Calibri" w:hAnsi="Calibri" w:cs="Times New Roman"/>
          <w:sz w:val="28"/>
          <w:szCs w:val="28"/>
        </w:rPr>
        <w:t xml:space="preserve"> and </w:t>
      </w:r>
      <w:r w:rsidRPr="00103C58">
        <w:rPr>
          <w:rFonts w:ascii="Calibri" w:eastAsia="Calibri" w:hAnsi="Calibri" w:cs="Times New Roman"/>
          <w:sz w:val="28"/>
          <w:szCs w:val="28"/>
        </w:rPr>
        <w:t xml:space="preserve">having </w:t>
      </w:r>
      <w:r>
        <w:rPr>
          <w:rFonts w:ascii="Calibri" w:eastAsia="Calibri" w:hAnsi="Calibri" w:cs="Times New Roman"/>
          <w:sz w:val="28"/>
          <w:szCs w:val="28"/>
        </w:rPr>
        <w:t>employees with salary more than 15000.</w:t>
      </w:r>
    </w:p>
    <w:p w:rsidR="00BA6FBF" w:rsidRDefault="008C2D3B" w:rsidP="00423F42">
      <w:pPr>
        <w:pStyle w:val="ListParagraph"/>
        <w:jc w:val="both"/>
        <w:rPr>
          <w:rFonts w:ascii="Calibri" w:eastAsia="Calibri" w:hAnsi="Calibri" w:cs="Times New Roman"/>
          <w:sz w:val="28"/>
          <w:szCs w:val="28"/>
        </w:rPr>
      </w:pPr>
      <w:r w:rsidRPr="002434F5">
        <w:rPr>
          <w:b/>
          <w:sz w:val="28"/>
          <w:szCs w:val="28"/>
        </w:rPr>
        <w:t>OUTPUT:</w:t>
      </w:r>
      <w:r w:rsidR="00423F42">
        <w:rPr>
          <w:b/>
          <w:noProof/>
          <w:sz w:val="28"/>
          <w:szCs w:val="28"/>
          <w:lang w:val="en-GB" w:eastAsia="en-GB"/>
        </w:rPr>
        <w:drawing>
          <wp:inline distT="0" distB="0" distL="0" distR="0">
            <wp:extent cx="5334000" cy="1171575"/>
            <wp:effectExtent l="19050" t="0" r="0" b="0"/>
            <wp:docPr id="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7"/>
                    <a:srcRect/>
                    <a:stretch>
                      <a:fillRect/>
                    </a:stretch>
                  </pic:blipFill>
                  <pic:spPr bwMode="auto">
                    <a:xfrm>
                      <a:off x="0" y="0"/>
                      <a:ext cx="5334000" cy="1171575"/>
                    </a:xfrm>
                    <a:prstGeom prst="rect">
                      <a:avLst/>
                    </a:prstGeom>
                    <a:noFill/>
                    <a:ln w="9525">
                      <a:noFill/>
                      <a:miter lim="800000"/>
                      <a:headEnd/>
                      <a:tailEnd/>
                    </a:ln>
                  </pic:spPr>
                </pic:pic>
              </a:graphicData>
            </a:graphic>
          </wp:inline>
        </w:drawing>
      </w:r>
    </w:p>
    <w:p w:rsidR="00473D67" w:rsidRPr="00103C58" w:rsidRDefault="00473D67" w:rsidP="00DA369E">
      <w:pPr>
        <w:numPr>
          <w:ilvl w:val="0"/>
          <w:numId w:val="19"/>
        </w:numPr>
        <w:spacing w:after="0" w:line="240" w:lineRule="auto"/>
        <w:jc w:val="both"/>
        <w:rPr>
          <w:rFonts w:ascii="Calibri" w:eastAsia="Calibri" w:hAnsi="Calibri" w:cs="Times New Roman"/>
          <w:sz w:val="28"/>
          <w:szCs w:val="28"/>
        </w:rPr>
      </w:pPr>
      <w:r w:rsidRPr="00103C58">
        <w:rPr>
          <w:rFonts w:ascii="Calibri" w:eastAsia="Calibri" w:hAnsi="Calibri" w:cs="Times New Roman"/>
          <w:sz w:val="28"/>
          <w:szCs w:val="28"/>
        </w:rPr>
        <w:t>Find the minimum salary, maximum salary, total salary, average salary, number of employees for each department name in order of department name in descending order.</w:t>
      </w:r>
    </w:p>
    <w:p w:rsidR="00BA6FBF" w:rsidRDefault="00473D67" w:rsidP="002434F5">
      <w:pPr>
        <w:ind w:left="720"/>
        <w:jc w:val="both"/>
        <w:rPr>
          <w:b/>
          <w:sz w:val="28"/>
          <w:szCs w:val="28"/>
        </w:rPr>
      </w:pPr>
      <w:r w:rsidRPr="002434F5">
        <w:rPr>
          <w:b/>
          <w:sz w:val="28"/>
          <w:szCs w:val="28"/>
        </w:rPr>
        <w:t>OUTPUT:</w:t>
      </w:r>
      <w:r w:rsidR="00903713">
        <w:rPr>
          <w:b/>
          <w:noProof/>
          <w:sz w:val="28"/>
          <w:szCs w:val="28"/>
          <w:lang w:val="en-GB" w:eastAsia="en-GB"/>
        </w:rPr>
        <w:drawing>
          <wp:inline distT="0" distB="0" distL="0" distR="0">
            <wp:extent cx="5324475" cy="2381250"/>
            <wp:effectExtent l="19050" t="0" r="9525" b="0"/>
            <wp:docPr id="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8"/>
                    <a:srcRect/>
                    <a:stretch>
                      <a:fillRect/>
                    </a:stretch>
                  </pic:blipFill>
                  <pic:spPr bwMode="auto">
                    <a:xfrm>
                      <a:off x="0" y="0"/>
                      <a:ext cx="5324475" cy="2381250"/>
                    </a:xfrm>
                    <a:prstGeom prst="rect">
                      <a:avLst/>
                    </a:prstGeom>
                    <a:noFill/>
                    <a:ln w="9525">
                      <a:noFill/>
                      <a:miter lim="800000"/>
                      <a:headEnd/>
                      <a:tailEnd/>
                    </a:ln>
                  </pic:spPr>
                </pic:pic>
              </a:graphicData>
            </a:graphic>
          </wp:inline>
        </w:drawing>
      </w:r>
    </w:p>
    <w:p w:rsidR="00CE630E" w:rsidRDefault="00CE630E" w:rsidP="002434F5">
      <w:pPr>
        <w:ind w:left="720"/>
        <w:jc w:val="both"/>
        <w:rPr>
          <w:b/>
          <w:sz w:val="28"/>
          <w:szCs w:val="28"/>
        </w:rPr>
      </w:pPr>
    </w:p>
    <w:p w:rsidR="00CE630E" w:rsidRDefault="00CE630E" w:rsidP="002434F5">
      <w:pPr>
        <w:ind w:left="720"/>
        <w:jc w:val="both"/>
        <w:rPr>
          <w:b/>
          <w:sz w:val="28"/>
          <w:szCs w:val="28"/>
        </w:rPr>
      </w:pPr>
    </w:p>
    <w:p w:rsidR="00CE630E" w:rsidRDefault="00CE630E" w:rsidP="002434F5">
      <w:pPr>
        <w:ind w:left="720"/>
        <w:jc w:val="both"/>
        <w:rPr>
          <w:b/>
          <w:sz w:val="28"/>
          <w:szCs w:val="28"/>
        </w:rPr>
      </w:pPr>
    </w:p>
    <w:p w:rsidR="00473D67" w:rsidRPr="00103C58" w:rsidRDefault="00473D67" w:rsidP="00DA369E">
      <w:pPr>
        <w:numPr>
          <w:ilvl w:val="0"/>
          <w:numId w:val="19"/>
        </w:numPr>
        <w:spacing w:after="0" w:line="240" w:lineRule="auto"/>
        <w:jc w:val="both"/>
        <w:rPr>
          <w:rFonts w:ascii="Calibri" w:eastAsia="Calibri" w:hAnsi="Calibri" w:cs="Times New Roman"/>
          <w:sz w:val="28"/>
          <w:szCs w:val="28"/>
        </w:rPr>
      </w:pPr>
      <w:r w:rsidRPr="00103C58">
        <w:rPr>
          <w:rFonts w:ascii="Calibri" w:eastAsia="Calibri" w:hAnsi="Calibri" w:cs="Times New Roman"/>
          <w:sz w:val="28"/>
          <w:szCs w:val="28"/>
        </w:rPr>
        <w:lastRenderedPageBreak/>
        <w:t>Find the employee name and their corresponding manager name for employees working for departments ‘d02’ or ‘d04’.</w:t>
      </w:r>
    </w:p>
    <w:p w:rsidR="00854D6C" w:rsidRDefault="00473D67" w:rsidP="00903713">
      <w:pPr>
        <w:ind w:left="720"/>
        <w:jc w:val="both"/>
        <w:rPr>
          <w:rFonts w:ascii="Calibri" w:eastAsia="Calibri" w:hAnsi="Calibri" w:cs="Times New Roman"/>
          <w:sz w:val="28"/>
          <w:szCs w:val="28"/>
        </w:rPr>
      </w:pPr>
      <w:r w:rsidRPr="002434F5">
        <w:rPr>
          <w:b/>
          <w:sz w:val="28"/>
          <w:szCs w:val="28"/>
        </w:rPr>
        <w:t>OUTPUT:</w:t>
      </w:r>
      <w:r w:rsidR="00903713">
        <w:rPr>
          <w:b/>
          <w:noProof/>
          <w:sz w:val="28"/>
          <w:szCs w:val="28"/>
          <w:lang w:val="en-GB" w:eastAsia="en-GB"/>
        </w:rPr>
        <w:drawing>
          <wp:inline distT="0" distB="0" distL="0" distR="0">
            <wp:extent cx="5324475" cy="1095375"/>
            <wp:effectExtent l="19050" t="0" r="9525" b="0"/>
            <wp:docPr id="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9"/>
                    <a:srcRect/>
                    <a:stretch>
                      <a:fillRect/>
                    </a:stretch>
                  </pic:blipFill>
                  <pic:spPr bwMode="auto">
                    <a:xfrm>
                      <a:off x="0" y="0"/>
                      <a:ext cx="5324475" cy="1095375"/>
                    </a:xfrm>
                    <a:prstGeom prst="rect">
                      <a:avLst/>
                    </a:prstGeom>
                    <a:noFill/>
                    <a:ln w="9525">
                      <a:noFill/>
                      <a:miter lim="800000"/>
                      <a:headEnd/>
                      <a:tailEnd/>
                    </a:ln>
                  </pic:spPr>
                </pic:pic>
              </a:graphicData>
            </a:graphic>
          </wp:inline>
        </w:drawing>
      </w:r>
    </w:p>
    <w:p w:rsidR="00903713" w:rsidRPr="00903713" w:rsidRDefault="00903713" w:rsidP="00903713">
      <w:pPr>
        <w:ind w:left="720"/>
        <w:jc w:val="both"/>
        <w:rPr>
          <w:rFonts w:ascii="Calibri" w:eastAsia="Calibri" w:hAnsi="Calibri" w:cs="Times New Roman"/>
          <w:sz w:val="28"/>
          <w:szCs w:val="28"/>
        </w:rPr>
      </w:pPr>
    </w:p>
    <w:p w:rsidR="00854D6C" w:rsidRDefault="00854D6C" w:rsidP="00DA369E">
      <w:pPr>
        <w:numPr>
          <w:ilvl w:val="0"/>
          <w:numId w:val="19"/>
        </w:numPr>
        <w:spacing w:after="0" w:line="240" w:lineRule="auto"/>
        <w:jc w:val="both"/>
        <w:rPr>
          <w:rFonts w:ascii="Calibri" w:eastAsia="Calibri" w:hAnsi="Calibri" w:cs="Times New Roman"/>
          <w:sz w:val="28"/>
          <w:szCs w:val="28"/>
        </w:rPr>
      </w:pPr>
      <w:r w:rsidRPr="00103C58">
        <w:rPr>
          <w:rFonts w:ascii="Calibri" w:eastAsia="Calibri" w:hAnsi="Calibri" w:cs="Times New Roman"/>
          <w:sz w:val="28"/>
          <w:szCs w:val="28"/>
        </w:rPr>
        <w:t>Find the project names which involve more than 1 employee.</w:t>
      </w:r>
    </w:p>
    <w:p w:rsidR="00903713" w:rsidRDefault="00854D6C" w:rsidP="00854D6C">
      <w:pPr>
        <w:ind w:firstLine="360"/>
        <w:rPr>
          <w:b/>
          <w:sz w:val="28"/>
          <w:szCs w:val="28"/>
        </w:rPr>
      </w:pPr>
      <w:r w:rsidRPr="002434F5">
        <w:rPr>
          <w:b/>
          <w:sz w:val="28"/>
          <w:szCs w:val="28"/>
        </w:rPr>
        <w:t>OUTPUT:</w:t>
      </w:r>
    </w:p>
    <w:p w:rsidR="00854D6C" w:rsidRDefault="00854D6C" w:rsidP="00903713">
      <w:pPr>
        <w:ind w:firstLine="360"/>
        <w:rPr>
          <w:b/>
          <w:sz w:val="28"/>
          <w:szCs w:val="28"/>
        </w:rPr>
      </w:pPr>
      <w:r>
        <w:rPr>
          <w:b/>
          <w:noProof/>
          <w:sz w:val="28"/>
          <w:szCs w:val="28"/>
          <w:lang w:val="en-GB" w:eastAsia="en-GB"/>
        </w:rPr>
        <w:drawing>
          <wp:inline distT="0" distB="0" distL="0" distR="0">
            <wp:extent cx="5266690" cy="1477010"/>
            <wp:effectExtent l="19050" t="0" r="0" b="0"/>
            <wp:docPr id="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0"/>
                    <a:srcRect/>
                    <a:stretch>
                      <a:fillRect/>
                    </a:stretch>
                  </pic:blipFill>
                  <pic:spPr bwMode="auto">
                    <a:xfrm>
                      <a:off x="0" y="0"/>
                      <a:ext cx="5266690" cy="1477010"/>
                    </a:xfrm>
                    <a:prstGeom prst="rect">
                      <a:avLst/>
                    </a:prstGeom>
                    <a:noFill/>
                    <a:ln w="9525">
                      <a:noFill/>
                      <a:miter lim="800000"/>
                      <a:headEnd/>
                      <a:tailEnd/>
                    </a:ln>
                  </pic:spPr>
                </pic:pic>
              </a:graphicData>
            </a:graphic>
          </wp:inline>
        </w:drawing>
      </w:r>
    </w:p>
    <w:p w:rsidR="00854D6C" w:rsidRDefault="00854D6C" w:rsidP="00DA369E">
      <w:pPr>
        <w:numPr>
          <w:ilvl w:val="0"/>
          <w:numId w:val="19"/>
        </w:numPr>
        <w:spacing w:after="0" w:line="240" w:lineRule="auto"/>
        <w:jc w:val="both"/>
        <w:rPr>
          <w:rFonts w:ascii="Calibri" w:eastAsia="Calibri" w:hAnsi="Calibri" w:cs="Times New Roman"/>
          <w:sz w:val="28"/>
          <w:szCs w:val="28"/>
        </w:rPr>
      </w:pPr>
      <w:r>
        <w:rPr>
          <w:rFonts w:ascii="Calibri" w:eastAsia="Calibri" w:hAnsi="Calibri" w:cs="Times New Roman"/>
          <w:sz w:val="28"/>
          <w:szCs w:val="28"/>
        </w:rPr>
        <w:t>Find the employee names, dependent names (if any) for the employees belonging to department ‘finance’ or ‘personal’ or ‘accounts’.</w:t>
      </w:r>
    </w:p>
    <w:p w:rsidR="00854D6C" w:rsidRDefault="00CE630E" w:rsidP="00854D6C">
      <w:pPr>
        <w:ind w:left="360"/>
        <w:jc w:val="both"/>
        <w:rPr>
          <w:rFonts w:ascii="Calibri" w:eastAsia="Calibri" w:hAnsi="Calibri" w:cs="Times New Roman"/>
          <w:sz w:val="28"/>
          <w:szCs w:val="28"/>
        </w:rPr>
      </w:pPr>
      <w:r w:rsidRPr="002434F5">
        <w:rPr>
          <w:b/>
          <w:sz w:val="28"/>
          <w:szCs w:val="28"/>
        </w:rPr>
        <w:t>OUTPUT:</w:t>
      </w:r>
      <w:r w:rsidR="004D7691">
        <w:rPr>
          <w:b/>
          <w:noProof/>
          <w:sz w:val="28"/>
          <w:szCs w:val="28"/>
          <w:lang w:val="en-GB" w:eastAsia="en-GB"/>
        </w:rPr>
        <w:drawing>
          <wp:inline distT="0" distB="0" distL="0" distR="0">
            <wp:extent cx="5343525" cy="561975"/>
            <wp:effectExtent l="19050" t="0" r="9525" b="0"/>
            <wp:docPr id="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1"/>
                    <a:srcRect/>
                    <a:stretch>
                      <a:fillRect/>
                    </a:stretch>
                  </pic:blipFill>
                  <pic:spPr bwMode="auto">
                    <a:xfrm>
                      <a:off x="0" y="0"/>
                      <a:ext cx="5343525" cy="561975"/>
                    </a:xfrm>
                    <a:prstGeom prst="rect">
                      <a:avLst/>
                    </a:prstGeom>
                    <a:noFill/>
                    <a:ln w="9525">
                      <a:noFill/>
                      <a:miter lim="800000"/>
                      <a:headEnd/>
                      <a:tailEnd/>
                    </a:ln>
                  </pic:spPr>
                </pic:pic>
              </a:graphicData>
            </a:graphic>
          </wp:inline>
        </w:drawing>
      </w:r>
    </w:p>
    <w:p w:rsidR="004D7691" w:rsidRDefault="004D7691" w:rsidP="00DA369E">
      <w:pPr>
        <w:numPr>
          <w:ilvl w:val="0"/>
          <w:numId w:val="19"/>
        </w:numPr>
        <w:spacing w:after="0" w:line="240" w:lineRule="auto"/>
        <w:jc w:val="both"/>
        <w:rPr>
          <w:sz w:val="28"/>
          <w:szCs w:val="28"/>
        </w:rPr>
      </w:pPr>
      <w:r>
        <w:rPr>
          <w:sz w:val="28"/>
          <w:szCs w:val="28"/>
        </w:rPr>
        <w:t>Find each employee’s name and his corresponding manager’s name (if any) for the employees working on ‘ab’ or ‘bc’ projects.</w:t>
      </w:r>
    </w:p>
    <w:p w:rsidR="004D7691" w:rsidRDefault="004D7691" w:rsidP="004D7691">
      <w:pPr>
        <w:pStyle w:val="ListParagraph"/>
        <w:rPr>
          <w:b/>
          <w:sz w:val="28"/>
          <w:szCs w:val="28"/>
        </w:rPr>
      </w:pPr>
      <w:r w:rsidRPr="002434F5">
        <w:rPr>
          <w:b/>
          <w:sz w:val="28"/>
          <w:szCs w:val="28"/>
        </w:rPr>
        <w:t>OUTPUT:</w:t>
      </w:r>
      <w:r w:rsidR="0038308A">
        <w:rPr>
          <w:b/>
          <w:noProof/>
          <w:sz w:val="28"/>
          <w:szCs w:val="28"/>
          <w:lang w:val="en-GB" w:eastAsia="en-GB"/>
        </w:rPr>
        <w:drawing>
          <wp:inline distT="0" distB="0" distL="0" distR="0">
            <wp:extent cx="5334000" cy="1914525"/>
            <wp:effectExtent l="19050" t="0" r="0" b="0"/>
            <wp:docPr id="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2"/>
                    <a:srcRect/>
                    <a:stretch>
                      <a:fillRect/>
                    </a:stretch>
                  </pic:blipFill>
                  <pic:spPr bwMode="auto">
                    <a:xfrm>
                      <a:off x="0" y="0"/>
                      <a:ext cx="5334000" cy="1914525"/>
                    </a:xfrm>
                    <a:prstGeom prst="rect">
                      <a:avLst/>
                    </a:prstGeom>
                    <a:noFill/>
                    <a:ln w="9525">
                      <a:noFill/>
                      <a:miter lim="800000"/>
                      <a:headEnd/>
                      <a:tailEnd/>
                    </a:ln>
                  </pic:spPr>
                </pic:pic>
              </a:graphicData>
            </a:graphic>
          </wp:inline>
        </w:drawing>
      </w:r>
    </w:p>
    <w:p w:rsidR="0038308A" w:rsidRDefault="0038308A" w:rsidP="004D7691">
      <w:pPr>
        <w:pStyle w:val="ListParagraph"/>
        <w:rPr>
          <w:b/>
          <w:sz w:val="28"/>
          <w:szCs w:val="28"/>
        </w:rPr>
      </w:pPr>
    </w:p>
    <w:p w:rsidR="0038308A" w:rsidRPr="0038308A" w:rsidRDefault="0038308A" w:rsidP="0038308A">
      <w:pPr>
        <w:jc w:val="center"/>
        <w:rPr>
          <w:b/>
          <w:sz w:val="40"/>
          <w:szCs w:val="40"/>
        </w:rPr>
      </w:pPr>
      <w:r w:rsidRPr="0038308A">
        <w:rPr>
          <w:b/>
          <w:sz w:val="40"/>
          <w:szCs w:val="40"/>
        </w:rPr>
        <w:lastRenderedPageBreak/>
        <w:t>Lab 8 – Nested query</w:t>
      </w:r>
    </w:p>
    <w:p w:rsidR="0038308A" w:rsidRPr="0038308A" w:rsidRDefault="0038308A" w:rsidP="0038308A">
      <w:pPr>
        <w:jc w:val="center"/>
        <w:rPr>
          <w:b/>
          <w:sz w:val="40"/>
          <w:szCs w:val="40"/>
        </w:rPr>
      </w:pPr>
      <w:r w:rsidRPr="0038308A">
        <w:rPr>
          <w:b/>
          <w:sz w:val="40"/>
          <w:szCs w:val="40"/>
        </w:rPr>
        <w:t>SQL</w:t>
      </w:r>
    </w:p>
    <w:p w:rsidR="0038308A" w:rsidRPr="000139D8" w:rsidRDefault="0038308A" w:rsidP="0038308A">
      <w:pPr>
        <w:jc w:val="center"/>
        <w:rPr>
          <w:b/>
          <w:sz w:val="28"/>
          <w:szCs w:val="28"/>
          <w:u w:val="single"/>
        </w:rPr>
      </w:pPr>
    </w:p>
    <w:p w:rsidR="0038308A" w:rsidRPr="007D0724" w:rsidRDefault="0038308A" w:rsidP="0038308A">
      <w:pPr>
        <w:jc w:val="both"/>
        <w:rPr>
          <w:sz w:val="28"/>
          <w:szCs w:val="20"/>
        </w:rPr>
      </w:pPr>
      <w:r w:rsidRPr="00094EE0">
        <w:rPr>
          <w:b/>
          <w:sz w:val="30"/>
          <w:szCs w:val="28"/>
        </w:rPr>
        <w:t>Lab Outcome:</w:t>
      </w:r>
      <w:r w:rsidRPr="00BC480F">
        <w:rPr>
          <w:sz w:val="30"/>
          <w:szCs w:val="28"/>
        </w:rPr>
        <w:t xml:space="preserve"> </w:t>
      </w:r>
      <w:r w:rsidRPr="007D0724">
        <w:rPr>
          <w:sz w:val="28"/>
          <w:szCs w:val="20"/>
        </w:rPr>
        <w:t xml:space="preserve">Students will be able to write nested queries (sub querying) – using SQL statement to retrieve rows. </w:t>
      </w:r>
    </w:p>
    <w:p w:rsidR="0038308A" w:rsidRPr="000139D8" w:rsidRDefault="0038308A" w:rsidP="0038308A">
      <w:pPr>
        <w:jc w:val="both"/>
        <w:rPr>
          <w:b/>
          <w:sz w:val="28"/>
          <w:szCs w:val="28"/>
          <w:u w:val="single"/>
        </w:rPr>
      </w:pPr>
    </w:p>
    <w:p w:rsidR="0038308A" w:rsidRPr="00E36369" w:rsidRDefault="0038308A" w:rsidP="00DA369E">
      <w:pPr>
        <w:pStyle w:val="ListParagraph"/>
        <w:numPr>
          <w:ilvl w:val="0"/>
          <w:numId w:val="20"/>
        </w:numPr>
        <w:spacing w:after="0" w:line="240" w:lineRule="auto"/>
        <w:jc w:val="both"/>
        <w:rPr>
          <w:sz w:val="28"/>
          <w:szCs w:val="28"/>
        </w:rPr>
      </w:pPr>
      <w:r w:rsidRPr="00E36369">
        <w:rPr>
          <w:sz w:val="28"/>
          <w:szCs w:val="28"/>
        </w:rPr>
        <w:t>Find the employee names which belong to department located at ‘</w:t>
      </w:r>
      <w:r>
        <w:rPr>
          <w:sz w:val="28"/>
          <w:szCs w:val="28"/>
        </w:rPr>
        <w:t>Ggn</w:t>
      </w:r>
      <w:r w:rsidRPr="00E36369">
        <w:rPr>
          <w:sz w:val="28"/>
          <w:szCs w:val="28"/>
        </w:rPr>
        <w:t>’.</w:t>
      </w:r>
    </w:p>
    <w:p w:rsidR="0038308A" w:rsidRDefault="0038308A" w:rsidP="004D7691">
      <w:pPr>
        <w:pStyle w:val="ListParagraph"/>
        <w:rPr>
          <w:b/>
          <w:sz w:val="28"/>
          <w:szCs w:val="28"/>
        </w:rPr>
      </w:pPr>
      <w:r w:rsidRPr="002434F5">
        <w:rPr>
          <w:b/>
          <w:sz w:val="28"/>
          <w:szCs w:val="28"/>
        </w:rPr>
        <w:t>OUTPUT:</w:t>
      </w:r>
      <w:r w:rsidR="0071698A">
        <w:rPr>
          <w:b/>
          <w:noProof/>
          <w:sz w:val="28"/>
          <w:szCs w:val="28"/>
          <w:lang w:val="en-GB" w:eastAsia="en-GB"/>
        </w:rPr>
        <w:drawing>
          <wp:inline distT="0" distB="0" distL="0" distR="0">
            <wp:extent cx="5334000" cy="1390650"/>
            <wp:effectExtent l="19050" t="0" r="0" b="0"/>
            <wp:docPr id="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3"/>
                    <a:srcRect/>
                    <a:stretch>
                      <a:fillRect/>
                    </a:stretch>
                  </pic:blipFill>
                  <pic:spPr bwMode="auto">
                    <a:xfrm>
                      <a:off x="0" y="0"/>
                      <a:ext cx="5334000" cy="1390650"/>
                    </a:xfrm>
                    <a:prstGeom prst="rect">
                      <a:avLst/>
                    </a:prstGeom>
                    <a:noFill/>
                    <a:ln w="9525">
                      <a:noFill/>
                      <a:miter lim="800000"/>
                      <a:headEnd/>
                      <a:tailEnd/>
                    </a:ln>
                  </pic:spPr>
                </pic:pic>
              </a:graphicData>
            </a:graphic>
          </wp:inline>
        </w:drawing>
      </w:r>
    </w:p>
    <w:p w:rsidR="00D872C6" w:rsidRDefault="00D872C6" w:rsidP="004D7691">
      <w:pPr>
        <w:pStyle w:val="ListParagraph"/>
        <w:rPr>
          <w:b/>
          <w:sz w:val="28"/>
          <w:szCs w:val="28"/>
        </w:rPr>
      </w:pPr>
    </w:p>
    <w:p w:rsidR="00D872C6" w:rsidRPr="00E36369" w:rsidRDefault="00D872C6" w:rsidP="00DA369E">
      <w:pPr>
        <w:pStyle w:val="ListParagraph"/>
        <w:numPr>
          <w:ilvl w:val="0"/>
          <w:numId w:val="20"/>
        </w:numPr>
        <w:spacing w:after="0" w:line="240" w:lineRule="auto"/>
        <w:jc w:val="both"/>
        <w:rPr>
          <w:sz w:val="28"/>
          <w:szCs w:val="28"/>
        </w:rPr>
      </w:pPr>
      <w:r w:rsidRPr="00E36369">
        <w:rPr>
          <w:sz w:val="28"/>
          <w:szCs w:val="28"/>
        </w:rPr>
        <w:t>Find the employee names and their corresponding salary for the employees working on the project named ‘cd’.</w:t>
      </w:r>
    </w:p>
    <w:p w:rsidR="00D872C6" w:rsidRDefault="00D872C6" w:rsidP="00D872C6">
      <w:pPr>
        <w:pStyle w:val="ListParagraph"/>
        <w:jc w:val="both"/>
        <w:rPr>
          <w:b/>
          <w:sz w:val="28"/>
          <w:szCs w:val="28"/>
        </w:rPr>
      </w:pPr>
      <w:r w:rsidRPr="002434F5">
        <w:rPr>
          <w:b/>
          <w:sz w:val="28"/>
          <w:szCs w:val="28"/>
        </w:rPr>
        <w:t>OUTPUT:</w:t>
      </w:r>
      <w:r w:rsidR="0071698A">
        <w:rPr>
          <w:b/>
          <w:noProof/>
          <w:sz w:val="28"/>
          <w:szCs w:val="28"/>
          <w:lang w:val="en-GB" w:eastAsia="en-GB"/>
        </w:rPr>
        <w:drawing>
          <wp:inline distT="0" distB="0" distL="0" distR="0">
            <wp:extent cx="5295900" cy="1323975"/>
            <wp:effectExtent l="19050" t="0" r="0" b="0"/>
            <wp:docPr id="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4"/>
                    <a:srcRect/>
                    <a:stretch>
                      <a:fillRect/>
                    </a:stretch>
                  </pic:blipFill>
                  <pic:spPr bwMode="auto">
                    <a:xfrm>
                      <a:off x="0" y="0"/>
                      <a:ext cx="5295900" cy="1323975"/>
                    </a:xfrm>
                    <a:prstGeom prst="rect">
                      <a:avLst/>
                    </a:prstGeom>
                    <a:noFill/>
                    <a:ln w="9525">
                      <a:noFill/>
                      <a:miter lim="800000"/>
                      <a:headEnd/>
                      <a:tailEnd/>
                    </a:ln>
                  </pic:spPr>
                </pic:pic>
              </a:graphicData>
            </a:graphic>
          </wp:inline>
        </w:drawing>
      </w:r>
    </w:p>
    <w:p w:rsidR="00D872C6" w:rsidRDefault="00D872C6" w:rsidP="00D872C6">
      <w:pPr>
        <w:pStyle w:val="ListParagraph"/>
        <w:jc w:val="both"/>
        <w:rPr>
          <w:sz w:val="28"/>
          <w:szCs w:val="28"/>
        </w:rPr>
      </w:pPr>
    </w:p>
    <w:p w:rsidR="00845263" w:rsidRDefault="00845263" w:rsidP="00D872C6">
      <w:pPr>
        <w:pStyle w:val="ListParagraph"/>
        <w:jc w:val="both"/>
        <w:rPr>
          <w:sz w:val="28"/>
          <w:szCs w:val="28"/>
        </w:rPr>
      </w:pPr>
    </w:p>
    <w:p w:rsidR="00845263" w:rsidRDefault="00845263" w:rsidP="00D872C6">
      <w:pPr>
        <w:pStyle w:val="ListParagraph"/>
        <w:jc w:val="both"/>
        <w:rPr>
          <w:sz w:val="28"/>
          <w:szCs w:val="28"/>
        </w:rPr>
      </w:pPr>
    </w:p>
    <w:p w:rsidR="00845263" w:rsidRDefault="00845263" w:rsidP="00D872C6">
      <w:pPr>
        <w:pStyle w:val="ListParagraph"/>
        <w:jc w:val="both"/>
        <w:rPr>
          <w:sz w:val="28"/>
          <w:szCs w:val="28"/>
        </w:rPr>
      </w:pPr>
    </w:p>
    <w:p w:rsidR="00845263" w:rsidRDefault="00845263" w:rsidP="00D872C6">
      <w:pPr>
        <w:pStyle w:val="ListParagraph"/>
        <w:jc w:val="both"/>
        <w:rPr>
          <w:sz w:val="28"/>
          <w:szCs w:val="28"/>
        </w:rPr>
      </w:pPr>
    </w:p>
    <w:p w:rsidR="00845263" w:rsidRDefault="00845263" w:rsidP="00D872C6">
      <w:pPr>
        <w:pStyle w:val="ListParagraph"/>
        <w:jc w:val="both"/>
        <w:rPr>
          <w:sz w:val="28"/>
          <w:szCs w:val="28"/>
        </w:rPr>
      </w:pPr>
    </w:p>
    <w:p w:rsidR="00845263" w:rsidRDefault="00845263" w:rsidP="00D872C6">
      <w:pPr>
        <w:pStyle w:val="ListParagraph"/>
        <w:jc w:val="both"/>
        <w:rPr>
          <w:sz w:val="28"/>
          <w:szCs w:val="28"/>
        </w:rPr>
      </w:pPr>
    </w:p>
    <w:p w:rsidR="00D872C6" w:rsidRPr="00E36369" w:rsidRDefault="00D872C6" w:rsidP="00DA369E">
      <w:pPr>
        <w:pStyle w:val="ListParagraph"/>
        <w:numPr>
          <w:ilvl w:val="0"/>
          <w:numId w:val="20"/>
        </w:numPr>
        <w:spacing w:after="0" w:line="240" w:lineRule="auto"/>
        <w:jc w:val="both"/>
        <w:rPr>
          <w:sz w:val="28"/>
          <w:szCs w:val="28"/>
        </w:rPr>
      </w:pPr>
      <w:r w:rsidRPr="00E36369">
        <w:rPr>
          <w:sz w:val="28"/>
          <w:szCs w:val="28"/>
        </w:rPr>
        <w:lastRenderedPageBreak/>
        <w:t>Find the employee no., their corresponding dependent names, relationship for the employees working on the project ordered by client ‘c02’.</w:t>
      </w:r>
    </w:p>
    <w:p w:rsidR="00D872C6" w:rsidRDefault="00B85B02" w:rsidP="00D872C6">
      <w:pPr>
        <w:pStyle w:val="ListParagraph"/>
        <w:jc w:val="both"/>
        <w:rPr>
          <w:b/>
          <w:sz w:val="28"/>
          <w:szCs w:val="28"/>
        </w:rPr>
      </w:pPr>
      <w:r w:rsidRPr="002434F5">
        <w:rPr>
          <w:b/>
          <w:sz w:val="28"/>
          <w:szCs w:val="28"/>
        </w:rPr>
        <w:t>OUTPUT:</w:t>
      </w:r>
      <w:r w:rsidR="0071698A">
        <w:rPr>
          <w:b/>
          <w:noProof/>
          <w:sz w:val="28"/>
          <w:szCs w:val="28"/>
          <w:lang w:val="en-GB" w:eastAsia="en-GB"/>
        </w:rPr>
        <w:drawing>
          <wp:inline distT="0" distB="0" distL="0" distR="0">
            <wp:extent cx="5324475" cy="1514475"/>
            <wp:effectExtent l="19050" t="0" r="9525" b="0"/>
            <wp:docPr id="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5"/>
                    <a:srcRect/>
                    <a:stretch>
                      <a:fillRect/>
                    </a:stretch>
                  </pic:blipFill>
                  <pic:spPr bwMode="auto">
                    <a:xfrm>
                      <a:off x="0" y="0"/>
                      <a:ext cx="5324475" cy="1514475"/>
                    </a:xfrm>
                    <a:prstGeom prst="rect">
                      <a:avLst/>
                    </a:prstGeom>
                    <a:noFill/>
                    <a:ln w="9525">
                      <a:noFill/>
                      <a:miter lim="800000"/>
                      <a:headEnd/>
                      <a:tailEnd/>
                    </a:ln>
                  </pic:spPr>
                </pic:pic>
              </a:graphicData>
            </a:graphic>
          </wp:inline>
        </w:drawing>
      </w:r>
    </w:p>
    <w:p w:rsidR="00195D97" w:rsidRDefault="00195D97" w:rsidP="00D872C6">
      <w:pPr>
        <w:pStyle w:val="ListParagraph"/>
        <w:jc w:val="both"/>
        <w:rPr>
          <w:b/>
          <w:sz w:val="28"/>
          <w:szCs w:val="28"/>
        </w:rPr>
      </w:pPr>
    </w:p>
    <w:p w:rsidR="00195D97" w:rsidRDefault="00195D97" w:rsidP="00DA369E">
      <w:pPr>
        <w:pStyle w:val="ListParagraph"/>
        <w:numPr>
          <w:ilvl w:val="0"/>
          <w:numId w:val="20"/>
        </w:numPr>
        <w:spacing w:after="0" w:line="240" w:lineRule="auto"/>
        <w:jc w:val="both"/>
        <w:rPr>
          <w:sz w:val="28"/>
          <w:szCs w:val="28"/>
        </w:rPr>
      </w:pPr>
      <w:r>
        <w:rPr>
          <w:sz w:val="28"/>
          <w:szCs w:val="28"/>
        </w:rPr>
        <w:t>Find the second highest salary amongst all the employees.</w:t>
      </w:r>
    </w:p>
    <w:p w:rsidR="00195D97" w:rsidRPr="00E36369" w:rsidRDefault="00195D97" w:rsidP="00D872C6">
      <w:pPr>
        <w:pStyle w:val="ListParagraph"/>
        <w:jc w:val="both"/>
        <w:rPr>
          <w:sz w:val="28"/>
          <w:szCs w:val="28"/>
        </w:rPr>
      </w:pPr>
      <w:r w:rsidRPr="002434F5">
        <w:rPr>
          <w:b/>
          <w:sz w:val="28"/>
          <w:szCs w:val="28"/>
        </w:rPr>
        <w:t>OUTPUT:</w:t>
      </w:r>
      <w:r>
        <w:rPr>
          <w:b/>
          <w:noProof/>
          <w:sz w:val="28"/>
          <w:szCs w:val="28"/>
          <w:lang w:val="en-GB" w:eastAsia="en-GB"/>
        </w:rPr>
        <w:drawing>
          <wp:inline distT="0" distB="0" distL="0" distR="0">
            <wp:extent cx="5286375" cy="1000125"/>
            <wp:effectExtent l="19050" t="0" r="9525" b="0"/>
            <wp:docPr id="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6"/>
                    <a:srcRect/>
                    <a:stretch>
                      <a:fillRect/>
                    </a:stretch>
                  </pic:blipFill>
                  <pic:spPr bwMode="auto">
                    <a:xfrm>
                      <a:off x="0" y="0"/>
                      <a:ext cx="5286375" cy="1000125"/>
                    </a:xfrm>
                    <a:prstGeom prst="rect">
                      <a:avLst/>
                    </a:prstGeom>
                    <a:noFill/>
                    <a:ln w="9525">
                      <a:noFill/>
                      <a:miter lim="800000"/>
                      <a:headEnd/>
                      <a:tailEnd/>
                    </a:ln>
                  </pic:spPr>
                </pic:pic>
              </a:graphicData>
            </a:graphic>
          </wp:inline>
        </w:drawing>
      </w:r>
    </w:p>
    <w:p w:rsidR="00D872C6" w:rsidRDefault="00D872C6" w:rsidP="004D7691">
      <w:pPr>
        <w:pStyle w:val="ListParagraph"/>
        <w:rPr>
          <w:sz w:val="28"/>
          <w:szCs w:val="28"/>
        </w:rPr>
      </w:pPr>
    </w:p>
    <w:p w:rsidR="00195D97" w:rsidRDefault="00195D97" w:rsidP="00854D6C">
      <w:pPr>
        <w:ind w:firstLine="360"/>
        <w:rPr>
          <w:sz w:val="28"/>
          <w:szCs w:val="28"/>
        </w:rPr>
      </w:pPr>
      <w:r w:rsidRPr="00195D97">
        <w:rPr>
          <w:b/>
          <w:sz w:val="28"/>
          <w:szCs w:val="28"/>
        </w:rPr>
        <w:t>5.</w:t>
      </w:r>
      <w:r>
        <w:rPr>
          <w:sz w:val="28"/>
          <w:szCs w:val="28"/>
        </w:rPr>
        <w:t>Display details of employees whose salary is maximum.</w:t>
      </w:r>
    </w:p>
    <w:p w:rsidR="000E409D" w:rsidRDefault="00195D97" w:rsidP="00854D6C">
      <w:pPr>
        <w:ind w:firstLine="360"/>
        <w:rPr>
          <w:b/>
          <w:sz w:val="28"/>
          <w:szCs w:val="28"/>
        </w:rPr>
      </w:pPr>
      <w:r w:rsidRPr="002434F5">
        <w:rPr>
          <w:b/>
          <w:sz w:val="28"/>
          <w:szCs w:val="28"/>
        </w:rPr>
        <w:t>OUTPUT:</w:t>
      </w:r>
      <w:r>
        <w:rPr>
          <w:b/>
          <w:noProof/>
          <w:sz w:val="28"/>
          <w:szCs w:val="28"/>
          <w:lang w:val="en-GB" w:eastAsia="en-GB"/>
        </w:rPr>
        <w:drawing>
          <wp:inline distT="0" distB="0" distL="0" distR="0">
            <wp:extent cx="5314950" cy="1419225"/>
            <wp:effectExtent l="19050" t="0" r="0" b="0"/>
            <wp:docPr id="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7"/>
                    <a:srcRect/>
                    <a:stretch>
                      <a:fillRect/>
                    </a:stretch>
                  </pic:blipFill>
                  <pic:spPr bwMode="auto">
                    <a:xfrm>
                      <a:off x="0" y="0"/>
                      <a:ext cx="5314950" cy="1419225"/>
                    </a:xfrm>
                    <a:prstGeom prst="rect">
                      <a:avLst/>
                    </a:prstGeom>
                    <a:noFill/>
                    <a:ln w="9525">
                      <a:noFill/>
                      <a:miter lim="800000"/>
                      <a:headEnd/>
                      <a:tailEnd/>
                    </a:ln>
                  </pic:spPr>
                </pic:pic>
              </a:graphicData>
            </a:graphic>
          </wp:inline>
        </w:drawing>
      </w:r>
    </w:p>
    <w:p w:rsidR="000E409D" w:rsidRPr="000E409D" w:rsidRDefault="000E409D" w:rsidP="000E409D">
      <w:pPr>
        <w:spacing w:after="0" w:line="240" w:lineRule="auto"/>
        <w:ind w:left="360"/>
        <w:jc w:val="both"/>
        <w:rPr>
          <w:sz w:val="28"/>
          <w:szCs w:val="28"/>
        </w:rPr>
      </w:pPr>
      <w:r>
        <w:rPr>
          <w:sz w:val="28"/>
          <w:szCs w:val="28"/>
        </w:rPr>
        <w:t>6.</w:t>
      </w:r>
      <w:r w:rsidRPr="000E409D">
        <w:rPr>
          <w:sz w:val="28"/>
          <w:szCs w:val="28"/>
        </w:rPr>
        <w:t>Find the employee names for the employees who are working on any of the projects on which employee ‘e2’ is working.</w:t>
      </w:r>
    </w:p>
    <w:p w:rsidR="000E409D" w:rsidRDefault="000E409D" w:rsidP="00854D6C">
      <w:pPr>
        <w:ind w:firstLine="360"/>
        <w:rPr>
          <w:b/>
          <w:sz w:val="28"/>
          <w:szCs w:val="28"/>
        </w:rPr>
      </w:pPr>
      <w:r w:rsidRPr="002434F5">
        <w:rPr>
          <w:b/>
          <w:sz w:val="28"/>
          <w:szCs w:val="28"/>
        </w:rPr>
        <w:t>OUTPUT:</w:t>
      </w:r>
      <w:r>
        <w:rPr>
          <w:b/>
          <w:noProof/>
          <w:sz w:val="28"/>
          <w:szCs w:val="28"/>
          <w:lang w:val="en-GB" w:eastAsia="en-GB"/>
        </w:rPr>
        <w:drawing>
          <wp:inline distT="0" distB="0" distL="0" distR="0">
            <wp:extent cx="5324475" cy="981075"/>
            <wp:effectExtent l="19050" t="0" r="9525" b="0"/>
            <wp:docPr id="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8"/>
                    <a:srcRect/>
                    <a:stretch>
                      <a:fillRect/>
                    </a:stretch>
                  </pic:blipFill>
                  <pic:spPr bwMode="auto">
                    <a:xfrm>
                      <a:off x="0" y="0"/>
                      <a:ext cx="5324475" cy="981075"/>
                    </a:xfrm>
                    <a:prstGeom prst="rect">
                      <a:avLst/>
                    </a:prstGeom>
                    <a:noFill/>
                    <a:ln w="9525">
                      <a:noFill/>
                      <a:miter lim="800000"/>
                      <a:headEnd/>
                      <a:tailEnd/>
                    </a:ln>
                  </pic:spPr>
                </pic:pic>
              </a:graphicData>
            </a:graphic>
          </wp:inline>
        </w:drawing>
      </w:r>
    </w:p>
    <w:p w:rsidR="000E409D" w:rsidRDefault="000E409D" w:rsidP="00854D6C">
      <w:pPr>
        <w:ind w:firstLine="360"/>
        <w:rPr>
          <w:b/>
          <w:sz w:val="28"/>
          <w:szCs w:val="28"/>
        </w:rPr>
      </w:pPr>
    </w:p>
    <w:p w:rsidR="000E409D" w:rsidRDefault="000E409D" w:rsidP="000E409D">
      <w:pPr>
        <w:spacing w:after="0" w:line="240" w:lineRule="auto"/>
        <w:ind w:left="360"/>
        <w:jc w:val="both"/>
        <w:rPr>
          <w:sz w:val="28"/>
          <w:szCs w:val="28"/>
        </w:rPr>
      </w:pPr>
      <w:r>
        <w:rPr>
          <w:sz w:val="28"/>
          <w:szCs w:val="28"/>
        </w:rPr>
        <w:lastRenderedPageBreak/>
        <w:t>7.</w:t>
      </w:r>
      <w:r w:rsidRPr="000E409D">
        <w:rPr>
          <w:sz w:val="28"/>
          <w:szCs w:val="28"/>
        </w:rPr>
        <w:t>List details of employee(s) who are working for maximum hours.</w:t>
      </w:r>
    </w:p>
    <w:p w:rsidR="000E409D" w:rsidRDefault="000E409D" w:rsidP="000E409D">
      <w:pPr>
        <w:spacing w:after="0" w:line="240" w:lineRule="auto"/>
        <w:ind w:left="360"/>
        <w:jc w:val="both"/>
        <w:rPr>
          <w:sz w:val="28"/>
          <w:szCs w:val="28"/>
        </w:rPr>
      </w:pPr>
    </w:p>
    <w:p w:rsidR="000E409D" w:rsidRDefault="000E409D" w:rsidP="000E409D">
      <w:pPr>
        <w:spacing w:after="0" w:line="240" w:lineRule="auto"/>
        <w:ind w:left="360"/>
        <w:jc w:val="both"/>
        <w:rPr>
          <w:b/>
          <w:sz w:val="28"/>
          <w:szCs w:val="28"/>
        </w:rPr>
      </w:pPr>
      <w:r w:rsidRPr="002434F5">
        <w:rPr>
          <w:b/>
          <w:sz w:val="28"/>
          <w:szCs w:val="28"/>
        </w:rPr>
        <w:t>OUTPUT:</w:t>
      </w:r>
    </w:p>
    <w:p w:rsidR="000E409D" w:rsidRDefault="00D464FE" w:rsidP="000E409D">
      <w:pPr>
        <w:spacing w:after="0" w:line="240" w:lineRule="auto"/>
        <w:ind w:left="360"/>
        <w:jc w:val="both"/>
        <w:rPr>
          <w:sz w:val="28"/>
          <w:szCs w:val="28"/>
        </w:rPr>
      </w:pPr>
      <w:r>
        <w:rPr>
          <w:noProof/>
          <w:sz w:val="28"/>
          <w:szCs w:val="28"/>
          <w:lang w:val="en-GB" w:eastAsia="en-GB"/>
        </w:rPr>
        <w:drawing>
          <wp:inline distT="0" distB="0" distL="0" distR="0">
            <wp:extent cx="5343525" cy="1571625"/>
            <wp:effectExtent l="19050" t="0" r="9525" b="0"/>
            <wp:docPr id="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9"/>
                    <a:srcRect/>
                    <a:stretch>
                      <a:fillRect/>
                    </a:stretch>
                  </pic:blipFill>
                  <pic:spPr bwMode="auto">
                    <a:xfrm>
                      <a:off x="0" y="0"/>
                      <a:ext cx="5343525" cy="1571625"/>
                    </a:xfrm>
                    <a:prstGeom prst="rect">
                      <a:avLst/>
                    </a:prstGeom>
                    <a:noFill/>
                    <a:ln w="9525">
                      <a:noFill/>
                      <a:miter lim="800000"/>
                      <a:headEnd/>
                      <a:tailEnd/>
                    </a:ln>
                  </pic:spPr>
                </pic:pic>
              </a:graphicData>
            </a:graphic>
          </wp:inline>
        </w:drawing>
      </w:r>
    </w:p>
    <w:p w:rsidR="00D464FE" w:rsidRDefault="00D464FE" w:rsidP="000E409D">
      <w:pPr>
        <w:spacing w:after="0" w:line="240" w:lineRule="auto"/>
        <w:ind w:left="360"/>
        <w:jc w:val="both"/>
        <w:rPr>
          <w:sz w:val="28"/>
          <w:szCs w:val="28"/>
        </w:rPr>
      </w:pPr>
    </w:p>
    <w:p w:rsidR="00D464FE" w:rsidRPr="000E409D" w:rsidRDefault="00D464FE" w:rsidP="000E409D">
      <w:pPr>
        <w:spacing w:after="0" w:line="240" w:lineRule="auto"/>
        <w:ind w:left="360"/>
        <w:jc w:val="both"/>
        <w:rPr>
          <w:sz w:val="28"/>
          <w:szCs w:val="28"/>
        </w:rPr>
      </w:pPr>
      <w:r>
        <w:rPr>
          <w:sz w:val="28"/>
          <w:szCs w:val="28"/>
        </w:rPr>
        <w:t>8.</w:t>
      </w:r>
      <w:r w:rsidRPr="00E36369">
        <w:rPr>
          <w:sz w:val="28"/>
          <w:szCs w:val="28"/>
        </w:rPr>
        <w:t>Find the client names and their addresses for the clients which have ordered for project on which employee ‘e02’ or ‘e05’ are working</w:t>
      </w:r>
    </w:p>
    <w:p w:rsidR="00D464FE" w:rsidRDefault="00D464FE" w:rsidP="00D464FE">
      <w:pPr>
        <w:spacing w:after="0" w:line="240" w:lineRule="auto"/>
        <w:ind w:left="360"/>
        <w:jc w:val="both"/>
        <w:rPr>
          <w:b/>
          <w:sz w:val="28"/>
          <w:szCs w:val="28"/>
        </w:rPr>
      </w:pPr>
      <w:r w:rsidRPr="002434F5">
        <w:rPr>
          <w:b/>
          <w:sz w:val="28"/>
          <w:szCs w:val="28"/>
        </w:rPr>
        <w:t>OUTPUT:</w:t>
      </w:r>
      <w:r>
        <w:rPr>
          <w:b/>
          <w:noProof/>
          <w:sz w:val="28"/>
          <w:szCs w:val="28"/>
          <w:lang w:val="en-GB" w:eastAsia="en-GB"/>
        </w:rPr>
        <w:drawing>
          <wp:inline distT="0" distB="0" distL="0" distR="0">
            <wp:extent cx="5305425" cy="1009650"/>
            <wp:effectExtent l="19050" t="0" r="9525" b="0"/>
            <wp:docPr id="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0"/>
                    <a:srcRect/>
                    <a:stretch>
                      <a:fillRect/>
                    </a:stretch>
                  </pic:blipFill>
                  <pic:spPr bwMode="auto">
                    <a:xfrm>
                      <a:off x="0" y="0"/>
                      <a:ext cx="5305425" cy="1009650"/>
                    </a:xfrm>
                    <a:prstGeom prst="rect">
                      <a:avLst/>
                    </a:prstGeom>
                    <a:noFill/>
                    <a:ln w="9525">
                      <a:noFill/>
                      <a:miter lim="800000"/>
                      <a:headEnd/>
                      <a:tailEnd/>
                    </a:ln>
                  </pic:spPr>
                </pic:pic>
              </a:graphicData>
            </a:graphic>
          </wp:inline>
        </w:drawing>
      </w:r>
    </w:p>
    <w:p w:rsidR="000E409D" w:rsidRDefault="000E409D" w:rsidP="000E409D">
      <w:pPr>
        <w:pStyle w:val="ListParagraph"/>
        <w:rPr>
          <w:sz w:val="28"/>
          <w:szCs w:val="28"/>
        </w:rPr>
      </w:pPr>
    </w:p>
    <w:p w:rsidR="00D464FE" w:rsidRPr="00D464FE" w:rsidRDefault="00D464FE" w:rsidP="00D464FE">
      <w:pPr>
        <w:spacing w:after="0" w:line="240" w:lineRule="auto"/>
        <w:ind w:left="360"/>
        <w:jc w:val="both"/>
        <w:rPr>
          <w:sz w:val="28"/>
          <w:szCs w:val="28"/>
        </w:rPr>
      </w:pPr>
      <w:r>
        <w:rPr>
          <w:sz w:val="28"/>
          <w:szCs w:val="28"/>
        </w:rPr>
        <w:t>9.</w:t>
      </w:r>
      <w:r w:rsidRPr="00D464FE">
        <w:rPr>
          <w:sz w:val="28"/>
          <w:szCs w:val="28"/>
        </w:rPr>
        <w:t>Find the employee names working either on ‘bc’ or ‘cd’ projects.</w:t>
      </w:r>
    </w:p>
    <w:p w:rsidR="00D464FE" w:rsidRDefault="00D464FE" w:rsidP="00D464FE">
      <w:pPr>
        <w:ind w:firstLine="360"/>
        <w:jc w:val="both"/>
        <w:rPr>
          <w:b/>
          <w:sz w:val="28"/>
          <w:szCs w:val="28"/>
        </w:rPr>
      </w:pPr>
      <w:r w:rsidRPr="00D464FE">
        <w:rPr>
          <w:b/>
          <w:sz w:val="28"/>
          <w:szCs w:val="28"/>
        </w:rPr>
        <w:t>OUTPUT:</w:t>
      </w:r>
      <w:r w:rsidR="000157B6">
        <w:rPr>
          <w:b/>
          <w:noProof/>
          <w:sz w:val="28"/>
          <w:szCs w:val="28"/>
          <w:lang w:val="en-GB" w:eastAsia="en-GB"/>
        </w:rPr>
        <w:drawing>
          <wp:inline distT="0" distB="0" distL="0" distR="0">
            <wp:extent cx="5343525" cy="1257300"/>
            <wp:effectExtent l="19050" t="0" r="9525" b="0"/>
            <wp:docPr id="8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1"/>
                    <a:srcRect/>
                    <a:stretch>
                      <a:fillRect/>
                    </a:stretch>
                  </pic:blipFill>
                  <pic:spPr bwMode="auto">
                    <a:xfrm>
                      <a:off x="0" y="0"/>
                      <a:ext cx="5343525" cy="1257300"/>
                    </a:xfrm>
                    <a:prstGeom prst="rect">
                      <a:avLst/>
                    </a:prstGeom>
                    <a:noFill/>
                    <a:ln w="9525">
                      <a:noFill/>
                      <a:miter lim="800000"/>
                      <a:headEnd/>
                      <a:tailEnd/>
                    </a:ln>
                  </pic:spPr>
                </pic:pic>
              </a:graphicData>
            </a:graphic>
          </wp:inline>
        </w:drawing>
      </w:r>
    </w:p>
    <w:p w:rsidR="000157B6" w:rsidRDefault="000157B6" w:rsidP="000157B6">
      <w:pPr>
        <w:spacing w:after="0" w:line="240" w:lineRule="auto"/>
        <w:ind w:left="360"/>
        <w:jc w:val="both"/>
        <w:rPr>
          <w:sz w:val="28"/>
          <w:szCs w:val="28"/>
        </w:rPr>
      </w:pPr>
      <w:r>
        <w:rPr>
          <w:sz w:val="28"/>
          <w:szCs w:val="28"/>
        </w:rPr>
        <w:t>10.</w:t>
      </w:r>
      <w:r w:rsidRPr="000157B6">
        <w:rPr>
          <w:sz w:val="28"/>
          <w:szCs w:val="28"/>
        </w:rPr>
        <w:t>Find the project names and project starting date for the projects which involve employees named ‘b’ or ‘c’.</w:t>
      </w:r>
    </w:p>
    <w:p w:rsidR="000157B6" w:rsidRDefault="00C17EA4" w:rsidP="000157B6">
      <w:pPr>
        <w:spacing w:after="0" w:line="240" w:lineRule="auto"/>
        <w:ind w:left="360"/>
        <w:jc w:val="both"/>
        <w:rPr>
          <w:sz w:val="28"/>
          <w:szCs w:val="28"/>
        </w:rPr>
      </w:pPr>
      <w:r w:rsidRPr="002434F5">
        <w:rPr>
          <w:b/>
          <w:sz w:val="28"/>
          <w:szCs w:val="28"/>
        </w:rPr>
        <w:t>OUTPUT:</w:t>
      </w:r>
    </w:p>
    <w:p w:rsidR="000157B6" w:rsidRPr="000157B6" w:rsidRDefault="000157B6" w:rsidP="000157B6">
      <w:pPr>
        <w:spacing w:after="0" w:line="240" w:lineRule="auto"/>
        <w:ind w:left="360"/>
        <w:jc w:val="both"/>
        <w:rPr>
          <w:sz w:val="28"/>
          <w:szCs w:val="28"/>
        </w:rPr>
      </w:pPr>
      <w:r>
        <w:rPr>
          <w:noProof/>
          <w:sz w:val="28"/>
          <w:szCs w:val="28"/>
          <w:lang w:val="en-GB" w:eastAsia="en-GB"/>
        </w:rPr>
        <w:drawing>
          <wp:inline distT="0" distB="0" distL="0" distR="0">
            <wp:extent cx="5286375" cy="1171575"/>
            <wp:effectExtent l="19050" t="0" r="9525" b="0"/>
            <wp:docPr id="8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2"/>
                    <a:srcRect/>
                    <a:stretch>
                      <a:fillRect/>
                    </a:stretch>
                  </pic:blipFill>
                  <pic:spPr bwMode="auto">
                    <a:xfrm>
                      <a:off x="0" y="0"/>
                      <a:ext cx="5286375" cy="1171575"/>
                    </a:xfrm>
                    <a:prstGeom prst="rect">
                      <a:avLst/>
                    </a:prstGeom>
                    <a:noFill/>
                    <a:ln w="9525">
                      <a:noFill/>
                      <a:miter lim="800000"/>
                      <a:headEnd/>
                      <a:tailEnd/>
                    </a:ln>
                  </pic:spPr>
                </pic:pic>
              </a:graphicData>
            </a:graphic>
          </wp:inline>
        </w:drawing>
      </w:r>
    </w:p>
    <w:p w:rsidR="00D464FE" w:rsidRPr="00D464FE" w:rsidRDefault="00D464FE" w:rsidP="00D464FE">
      <w:pPr>
        <w:ind w:firstLine="360"/>
        <w:jc w:val="both"/>
        <w:rPr>
          <w:sz w:val="28"/>
          <w:szCs w:val="28"/>
        </w:rPr>
      </w:pPr>
    </w:p>
    <w:p w:rsidR="00B004A2" w:rsidRDefault="00B004A2" w:rsidP="00854D6C">
      <w:pPr>
        <w:ind w:firstLine="360"/>
        <w:rPr>
          <w:sz w:val="28"/>
          <w:szCs w:val="28"/>
        </w:rPr>
      </w:pPr>
      <w:r>
        <w:rPr>
          <w:sz w:val="28"/>
          <w:szCs w:val="28"/>
        </w:rPr>
        <w:br w:type="page"/>
      </w:r>
    </w:p>
    <w:p w:rsidR="000157B6" w:rsidRDefault="000157B6" w:rsidP="000157B6">
      <w:pPr>
        <w:spacing w:after="0" w:line="240" w:lineRule="auto"/>
        <w:ind w:left="360"/>
        <w:jc w:val="both"/>
        <w:rPr>
          <w:sz w:val="28"/>
          <w:szCs w:val="28"/>
        </w:rPr>
      </w:pPr>
      <w:r>
        <w:rPr>
          <w:sz w:val="28"/>
          <w:szCs w:val="28"/>
        </w:rPr>
        <w:lastRenderedPageBreak/>
        <w:t>11.</w:t>
      </w:r>
      <w:r w:rsidRPr="000157B6">
        <w:rPr>
          <w:sz w:val="28"/>
          <w:szCs w:val="28"/>
        </w:rPr>
        <w:t>Find the employee names having their salary less than the average salary for all the employees.</w:t>
      </w:r>
    </w:p>
    <w:p w:rsidR="00C17EA4" w:rsidRPr="000157B6" w:rsidRDefault="00C17EA4" w:rsidP="000157B6">
      <w:pPr>
        <w:spacing w:after="0" w:line="240" w:lineRule="auto"/>
        <w:ind w:left="360"/>
        <w:jc w:val="both"/>
        <w:rPr>
          <w:sz w:val="28"/>
          <w:szCs w:val="28"/>
        </w:rPr>
      </w:pPr>
      <w:r w:rsidRPr="002434F5">
        <w:rPr>
          <w:b/>
          <w:sz w:val="28"/>
          <w:szCs w:val="28"/>
        </w:rPr>
        <w:t>OUTPUT:</w:t>
      </w:r>
    </w:p>
    <w:p w:rsidR="00903E06" w:rsidRDefault="000157B6" w:rsidP="00903E06">
      <w:pPr>
        <w:rPr>
          <w:rFonts w:ascii="Calibri" w:eastAsia="Calibri" w:hAnsi="Calibri" w:cs="Times New Roman"/>
          <w:sz w:val="28"/>
          <w:szCs w:val="28"/>
        </w:rPr>
      </w:pPr>
      <w:r>
        <w:rPr>
          <w:rFonts w:ascii="Calibri" w:eastAsia="Calibri" w:hAnsi="Calibri" w:cs="Times New Roman"/>
          <w:noProof/>
          <w:sz w:val="28"/>
          <w:szCs w:val="28"/>
          <w:lang w:val="en-GB" w:eastAsia="en-GB"/>
        </w:rPr>
        <w:drawing>
          <wp:inline distT="0" distB="0" distL="0" distR="0">
            <wp:extent cx="5276850" cy="1552575"/>
            <wp:effectExtent l="19050" t="0" r="0" b="0"/>
            <wp:docPr id="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3"/>
                    <a:srcRect/>
                    <a:stretch>
                      <a:fillRect/>
                    </a:stretch>
                  </pic:blipFill>
                  <pic:spPr bwMode="auto">
                    <a:xfrm>
                      <a:off x="0" y="0"/>
                      <a:ext cx="5276850" cy="1552575"/>
                    </a:xfrm>
                    <a:prstGeom prst="rect">
                      <a:avLst/>
                    </a:prstGeom>
                    <a:noFill/>
                    <a:ln w="9525">
                      <a:noFill/>
                      <a:miter lim="800000"/>
                      <a:headEnd/>
                      <a:tailEnd/>
                    </a:ln>
                  </pic:spPr>
                </pic:pic>
              </a:graphicData>
            </a:graphic>
          </wp:inline>
        </w:drawing>
      </w:r>
    </w:p>
    <w:p w:rsidR="00AB3C3A" w:rsidRDefault="00AB3C3A" w:rsidP="00903E06">
      <w:pPr>
        <w:rPr>
          <w:rFonts w:ascii="Calibri" w:eastAsia="Calibri" w:hAnsi="Calibri" w:cs="Times New Roman"/>
          <w:sz w:val="28"/>
          <w:szCs w:val="28"/>
        </w:rPr>
      </w:pPr>
    </w:p>
    <w:p w:rsidR="00AB3C3A" w:rsidRDefault="00AB3C3A" w:rsidP="00903E06">
      <w:pPr>
        <w:rPr>
          <w:sz w:val="28"/>
          <w:szCs w:val="28"/>
        </w:rPr>
      </w:pPr>
      <w:r>
        <w:rPr>
          <w:sz w:val="28"/>
          <w:szCs w:val="28"/>
        </w:rPr>
        <w:t>12.</w:t>
      </w:r>
      <w:r w:rsidRPr="00E36369">
        <w:rPr>
          <w:sz w:val="28"/>
          <w:szCs w:val="28"/>
        </w:rPr>
        <w:t>Find the department names which involve employees who are working on more than 1 project</w:t>
      </w:r>
      <w:r>
        <w:rPr>
          <w:sz w:val="28"/>
          <w:szCs w:val="28"/>
        </w:rPr>
        <w:t>.</w:t>
      </w:r>
    </w:p>
    <w:p w:rsidR="00AB3C3A" w:rsidRDefault="00C17EA4" w:rsidP="00903E06">
      <w:pPr>
        <w:rPr>
          <w:rFonts w:ascii="Calibri" w:eastAsia="Calibri" w:hAnsi="Calibri" w:cs="Times New Roman"/>
          <w:sz w:val="28"/>
          <w:szCs w:val="28"/>
        </w:rPr>
      </w:pPr>
      <w:r w:rsidRPr="002434F5">
        <w:rPr>
          <w:b/>
          <w:sz w:val="28"/>
          <w:szCs w:val="28"/>
        </w:rPr>
        <w:t>OUTPUT:</w:t>
      </w:r>
      <w:r w:rsidR="003A5E2E">
        <w:rPr>
          <w:b/>
          <w:noProof/>
          <w:sz w:val="28"/>
          <w:szCs w:val="28"/>
          <w:lang w:val="en-GB" w:eastAsia="en-GB"/>
        </w:rPr>
        <w:drawing>
          <wp:inline distT="0" distB="0" distL="0" distR="0">
            <wp:extent cx="5305425" cy="1381125"/>
            <wp:effectExtent l="19050" t="0" r="9525" b="0"/>
            <wp:docPr id="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4"/>
                    <a:srcRect/>
                    <a:stretch>
                      <a:fillRect/>
                    </a:stretch>
                  </pic:blipFill>
                  <pic:spPr bwMode="auto">
                    <a:xfrm>
                      <a:off x="0" y="0"/>
                      <a:ext cx="5305425" cy="1381125"/>
                    </a:xfrm>
                    <a:prstGeom prst="rect">
                      <a:avLst/>
                    </a:prstGeom>
                    <a:noFill/>
                    <a:ln w="9525">
                      <a:noFill/>
                      <a:miter lim="800000"/>
                      <a:headEnd/>
                      <a:tailEnd/>
                    </a:ln>
                  </pic:spPr>
                </pic:pic>
              </a:graphicData>
            </a:graphic>
          </wp:inline>
        </w:drawing>
      </w:r>
    </w:p>
    <w:p w:rsidR="00F961C1" w:rsidRDefault="00F961C1" w:rsidP="00F961C1">
      <w:pPr>
        <w:spacing w:after="0" w:line="240" w:lineRule="auto"/>
        <w:jc w:val="both"/>
        <w:rPr>
          <w:sz w:val="28"/>
          <w:szCs w:val="28"/>
        </w:rPr>
      </w:pPr>
      <w:r>
        <w:rPr>
          <w:sz w:val="28"/>
          <w:szCs w:val="28"/>
        </w:rPr>
        <w:t>13.</w:t>
      </w:r>
      <w:r w:rsidRPr="00F961C1">
        <w:rPr>
          <w:sz w:val="28"/>
          <w:szCs w:val="28"/>
        </w:rPr>
        <w:t>Find the department names, department location for the departments which involve employees having more than 1 dependent.</w:t>
      </w:r>
    </w:p>
    <w:p w:rsidR="00F961C1" w:rsidRDefault="00F961C1" w:rsidP="00F961C1">
      <w:pPr>
        <w:rPr>
          <w:b/>
          <w:sz w:val="28"/>
          <w:szCs w:val="28"/>
        </w:rPr>
      </w:pPr>
      <w:r w:rsidRPr="002434F5">
        <w:rPr>
          <w:b/>
          <w:sz w:val="28"/>
          <w:szCs w:val="28"/>
        </w:rPr>
        <w:t>OUTPUT:</w:t>
      </w:r>
      <w:r w:rsidR="003A5E2E">
        <w:rPr>
          <w:b/>
          <w:noProof/>
          <w:sz w:val="28"/>
          <w:szCs w:val="28"/>
          <w:lang w:val="en-GB" w:eastAsia="en-GB"/>
        </w:rPr>
        <w:drawing>
          <wp:inline distT="0" distB="0" distL="0" distR="0">
            <wp:extent cx="5324475" cy="1276350"/>
            <wp:effectExtent l="19050" t="0" r="9525" b="0"/>
            <wp:docPr id="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5"/>
                    <a:srcRect/>
                    <a:stretch>
                      <a:fillRect/>
                    </a:stretch>
                  </pic:blipFill>
                  <pic:spPr bwMode="auto">
                    <a:xfrm>
                      <a:off x="0" y="0"/>
                      <a:ext cx="5324475" cy="1276350"/>
                    </a:xfrm>
                    <a:prstGeom prst="rect">
                      <a:avLst/>
                    </a:prstGeom>
                    <a:noFill/>
                    <a:ln w="9525">
                      <a:noFill/>
                      <a:miter lim="800000"/>
                      <a:headEnd/>
                      <a:tailEnd/>
                    </a:ln>
                  </pic:spPr>
                </pic:pic>
              </a:graphicData>
            </a:graphic>
          </wp:inline>
        </w:drawing>
      </w:r>
    </w:p>
    <w:p w:rsidR="00F961C1" w:rsidRPr="00E36369" w:rsidRDefault="00F961C1" w:rsidP="00F961C1">
      <w:pPr>
        <w:pStyle w:val="ListParagraph"/>
        <w:jc w:val="both"/>
        <w:rPr>
          <w:sz w:val="28"/>
          <w:szCs w:val="28"/>
        </w:rPr>
      </w:pPr>
    </w:p>
    <w:p w:rsidR="00933F7D" w:rsidRDefault="00933F7D" w:rsidP="00F961C1">
      <w:pPr>
        <w:spacing w:after="0" w:line="240" w:lineRule="auto"/>
        <w:jc w:val="both"/>
        <w:rPr>
          <w:sz w:val="28"/>
          <w:szCs w:val="28"/>
        </w:rPr>
      </w:pPr>
    </w:p>
    <w:p w:rsidR="00933F7D" w:rsidRDefault="00933F7D" w:rsidP="00F961C1">
      <w:pPr>
        <w:spacing w:after="0" w:line="240" w:lineRule="auto"/>
        <w:jc w:val="both"/>
        <w:rPr>
          <w:sz w:val="28"/>
          <w:szCs w:val="28"/>
        </w:rPr>
      </w:pPr>
    </w:p>
    <w:p w:rsidR="00933F7D" w:rsidRDefault="00933F7D" w:rsidP="00F961C1">
      <w:pPr>
        <w:spacing w:after="0" w:line="240" w:lineRule="auto"/>
        <w:jc w:val="both"/>
        <w:rPr>
          <w:sz w:val="28"/>
          <w:szCs w:val="28"/>
        </w:rPr>
      </w:pPr>
    </w:p>
    <w:p w:rsidR="00933F7D" w:rsidRDefault="00933F7D" w:rsidP="00F961C1">
      <w:pPr>
        <w:spacing w:after="0" w:line="240" w:lineRule="auto"/>
        <w:jc w:val="both"/>
        <w:rPr>
          <w:sz w:val="28"/>
          <w:szCs w:val="28"/>
        </w:rPr>
      </w:pPr>
    </w:p>
    <w:p w:rsidR="00F961C1" w:rsidRPr="00F961C1" w:rsidRDefault="00F961C1" w:rsidP="00F961C1">
      <w:pPr>
        <w:spacing w:after="0" w:line="240" w:lineRule="auto"/>
        <w:jc w:val="both"/>
        <w:rPr>
          <w:sz w:val="28"/>
          <w:szCs w:val="28"/>
        </w:rPr>
      </w:pPr>
      <w:r>
        <w:rPr>
          <w:sz w:val="28"/>
          <w:szCs w:val="28"/>
        </w:rPr>
        <w:lastRenderedPageBreak/>
        <w:t>14.</w:t>
      </w:r>
      <w:r w:rsidRPr="00F961C1">
        <w:rPr>
          <w:sz w:val="28"/>
          <w:szCs w:val="28"/>
        </w:rPr>
        <w:t>Find the employee names working on any of the projects ordered by client named ‘abc’.</w:t>
      </w:r>
    </w:p>
    <w:p w:rsidR="00F961C1" w:rsidRDefault="00F961C1" w:rsidP="00F961C1">
      <w:pPr>
        <w:rPr>
          <w:b/>
          <w:sz w:val="28"/>
          <w:szCs w:val="28"/>
        </w:rPr>
      </w:pPr>
      <w:r w:rsidRPr="002434F5">
        <w:rPr>
          <w:b/>
          <w:sz w:val="28"/>
          <w:szCs w:val="28"/>
        </w:rPr>
        <w:t>OUTPUT:</w:t>
      </w:r>
      <w:r w:rsidR="0002776F">
        <w:rPr>
          <w:b/>
          <w:noProof/>
          <w:sz w:val="28"/>
          <w:szCs w:val="28"/>
          <w:lang w:val="en-GB" w:eastAsia="en-GB"/>
        </w:rPr>
        <w:drawing>
          <wp:inline distT="0" distB="0" distL="0" distR="0">
            <wp:extent cx="5353050" cy="1457325"/>
            <wp:effectExtent l="19050" t="0" r="0" b="0"/>
            <wp:docPr id="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6"/>
                    <a:srcRect/>
                    <a:stretch>
                      <a:fillRect/>
                    </a:stretch>
                  </pic:blipFill>
                  <pic:spPr bwMode="auto">
                    <a:xfrm>
                      <a:off x="0" y="0"/>
                      <a:ext cx="5353050" cy="1457325"/>
                    </a:xfrm>
                    <a:prstGeom prst="rect">
                      <a:avLst/>
                    </a:prstGeom>
                    <a:noFill/>
                    <a:ln w="9525">
                      <a:noFill/>
                      <a:miter lim="800000"/>
                      <a:headEnd/>
                      <a:tailEnd/>
                    </a:ln>
                  </pic:spPr>
                </pic:pic>
              </a:graphicData>
            </a:graphic>
          </wp:inline>
        </w:drawing>
      </w:r>
    </w:p>
    <w:p w:rsidR="00F961C1" w:rsidRDefault="00F961C1" w:rsidP="00F961C1">
      <w:pPr>
        <w:pStyle w:val="ListParagraph"/>
        <w:rPr>
          <w:sz w:val="28"/>
          <w:szCs w:val="28"/>
        </w:rPr>
      </w:pPr>
    </w:p>
    <w:p w:rsidR="0002776F" w:rsidRDefault="0002776F" w:rsidP="00F961C1">
      <w:pPr>
        <w:spacing w:after="0" w:line="240" w:lineRule="auto"/>
        <w:jc w:val="both"/>
        <w:rPr>
          <w:sz w:val="28"/>
          <w:szCs w:val="28"/>
        </w:rPr>
      </w:pPr>
    </w:p>
    <w:p w:rsidR="0002776F" w:rsidRDefault="0002776F" w:rsidP="00F961C1">
      <w:pPr>
        <w:spacing w:after="0" w:line="240" w:lineRule="auto"/>
        <w:jc w:val="both"/>
        <w:rPr>
          <w:sz w:val="28"/>
          <w:szCs w:val="28"/>
        </w:rPr>
      </w:pPr>
    </w:p>
    <w:p w:rsidR="0002776F" w:rsidRDefault="0002776F" w:rsidP="00F961C1">
      <w:pPr>
        <w:spacing w:after="0" w:line="240" w:lineRule="auto"/>
        <w:jc w:val="both"/>
        <w:rPr>
          <w:sz w:val="28"/>
          <w:szCs w:val="28"/>
        </w:rPr>
      </w:pPr>
    </w:p>
    <w:p w:rsidR="0002776F" w:rsidRDefault="0002776F" w:rsidP="00F961C1">
      <w:pPr>
        <w:spacing w:after="0" w:line="240" w:lineRule="auto"/>
        <w:jc w:val="both"/>
        <w:rPr>
          <w:sz w:val="28"/>
          <w:szCs w:val="28"/>
        </w:rPr>
      </w:pPr>
    </w:p>
    <w:p w:rsidR="00F961C1" w:rsidRPr="00F961C1" w:rsidRDefault="00F961C1" w:rsidP="00F961C1">
      <w:pPr>
        <w:spacing w:after="0" w:line="240" w:lineRule="auto"/>
        <w:jc w:val="both"/>
        <w:rPr>
          <w:sz w:val="28"/>
          <w:szCs w:val="28"/>
        </w:rPr>
      </w:pPr>
      <w:r w:rsidRPr="00F961C1">
        <w:rPr>
          <w:sz w:val="28"/>
          <w:szCs w:val="28"/>
        </w:rPr>
        <w:t>15.Find the employee names and total hours they work on projects for those employees whose total hours is more than the average of the total hours of other employees.</w:t>
      </w:r>
    </w:p>
    <w:p w:rsidR="00F961C1" w:rsidRDefault="00F961C1" w:rsidP="00F961C1">
      <w:pPr>
        <w:rPr>
          <w:b/>
          <w:sz w:val="28"/>
          <w:szCs w:val="28"/>
        </w:rPr>
      </w:pPr>
      <w:r w:rsidRPr="002434F5">
        <w:rPr>
          <w:b/>
          <w:sz w:val="28"/>
          <w:szCs w:val="28"/>
        </w:rPr>
        <w:t>OUTPUT:</w:t>
      </w:r>
    </w:p>
    <w:p w:rsidR="00F961C1" w:rsidRDefault="00F961C1" w:rsidP="00F961C1">
      <w:pPr>
        <w:rPr>
          <w:rFonts w:ascii="Calibri" w:eastAsia="Calibri" w:hAnsi="Calibri" w:cs="Times New Roman"/>
          <w:sz w:val="28"/>
          <w:szCs w:val="28"/>
        </w:rPr>
      </w:pPr>
    </w:p>
    <w:p w:rsidR="00F961C1" w:rsidRPr="00F961C1" w:rsidRDefault="00F961C1" w:rsidP="00F961C1">
      <w:pPr>
        <w:spacing w:after="0" w:line="240" w:lineRule="auto"/>
        <w:jc w:val="both"/>
        <w:rPr>
          <w:sz w:val="28"/>
          <w:szCs w:val="28"/>
        </w:rPr>
      </w:pPr>
    </w:p>
    <w:p w:rsidR="000157B6" w:rsidRDefault="000157B6" w:rsidP="00903E06">
      <w:pPr>
        <w:rPr>
          <w:rFonts w:ascii="Calibri" w:eastAsia="Calibri" w:hAnsi="Calibri" w:cs="Times New Roman"/>
          <w:sz w:val="28"/>
          <w:szCs w:val="28"/>
        </w:rPr>
      </w:pPr>
    </w:p>
    <w:p w:rsidR="000157B6" w:rsidRDefault="000157B6" w:rsidP="00903E06">
      <w:pPr>
        <w:rPr>
          <w:rFonts w:ascii="Calibri" w:eastAsia="Calibri" w:hAnsi="Calibri" w:cs="Times New Roman"/>
          <w:sz w:val="28"/>
          <w:szCs w:val="28"/>
        </w:rPr>
      </w:pPr>
    </w:p>
    <w:p w:rsidR="000157B6" w:rsidRDefault="000157B6" w:rsidP="00903E06">
      <w:pPr>
        <w:rPr>
          <w:rFonts w:ascii="Calibri" w:eastAsia="Calibri" w:hAnsi="Calibri" w:cs="Times New Roman"/>
          <w:sz w:val="28"/>
          <w:szCs w:val="28"/>
        </w:rPr>
      </w:pPr>
    </w:p>
    <w:p w:rsidR="000157B6" w:rsidRPr="00903E06" w:rsidRDefault="000157B6" w:rsidP="00903E06">
      <w:pPr>
        <w:rPr>
          <w:rFonts w:ascii="Calibri" w:eastAsia="Calibri" w:hAnsi="Calibri" w:cs="Times New Roman"/>
          <w:sz w:val="28"/>
          <w:szCs w:val="28"/>
        </w:rPr>
      </w:pPr>
    </w:p>
    <w:p w:rsidR="00951A03" w:rsidRDefault="00951A03" w:rsidP="00951A03">
      <w:pPr>
        <w:jc w:val="both"/>
        <w:rPr>
          <w:rFonts w:ascii="Calibri" w:eastAsia="Calibri" w:hAnsi="Calibri" w:cs="Times New Roman"/>
          <w:sz w:val="28"/>
          <w:szCs w:val="28"/>
        </w:rPr>
      </w:pPr>
    </w:p>
    <w:p w:rsidR="00187C28" w:rsidRDefault="00187C28">
      <w:pPr>
        <w:jc w:val="both"/>
        <w:rPr>
          <w:rFonts w:asciiTheme="majorHAnsi" w:hAnsiTheme="majorHAnsi"/>
          <w:sz w:val="28"/>
          <w:szCs w:val="28"/>
        </w:rPr>
      </w:pPr>
    </w:p>
    <w:p w:rsidR="00F47282" w:rsidRDefault="00F47282">
      <w:pPr>
        <w:jc w:val="both"/>
        <w:rPr>
          <w:rFonts w:asciiTheme="majorHAnsi" w:hAnsiTheme="majorHAnsi"/>
          <w:sz w:val="28"/>
          <w:szCs w:val="28"/>
        </w:rPr>
      </w:pPr>
    </w:p>
    <w:p w:rsidR="00F47282" w:rsidRDefault="00F47282">
      <w:pPr>
        <w:jc w:val="both"/>
        <w:rPr>
          <w:rFonts w:asciiTheme="majorHAnsi" w:hAnsiTheme="majorHAnsi"/>
          <w:sz w:val="28"/>
          <w:szCs w:val="28"/>
        </w:rPr>
      </w:pPr>
    </w:p>
    <w:p w:rsidR="00F47282" w:rsidRDefault="00F47282">
      <w:pPr>
        <w:jc w:val="both"/>
        <w:rPr>
          <w:rFonts w:asciiTheme="majorHAnsi" w:hAnsiTheme="majorHAnsi"/>
          <w:sz w:val="28"/>
          <w:szCs w:val="28"/>
        </w:rPr>
      </w:pPr>
    </w:p>
    <w:p w:rsidR="00F47282" w:rsidRDefault="00F47282">
      <w:pPr>
        <w:jc w:val="both"/>
        <w:rPr>
          <w:rFonts w:asciiTheme="majorHAnsi" w:hAnsiTheme="majorHAnsi"/>
          <w:sz w:val="28"/>
          <w:szCs w:val="28"/>
        </w:rPr>
      </w:pPr>
    </w:p>
    <w:p w:rsidR="00F47282" w:rsidRDefault="00F47282" w:rsidP="00F47282">
      <w:pPr>
        <w:jc w:val="center"/>
        <w:rPr>
          <w:rFonts w:ascii="Calibri" w:eastAsia="Calibri" w:hAnsi="Calibri" w:cs="Times New Roman"/>
          <w:b/>
          <w:sz w:val="28"/>
          <w:szCs w:val="28"/>
        </w:rPr>
      </w:pPr>
      <w:r>
        <w:rPr>
          <w:rFonts w:ascii="Calibri" w:eastAsia="Calibri" w:hAnsi="Calibri" w:cs="Times New Roman"/>
          <w:b/>
          <w:sz w:val="28"/>
          <w:szCs w:val="28"/>
        </w:rPr>
        <w:lastRenderedPageBreak/>
        <w:t>Lab 8 – Nested co related query and views</w:t>
      </w:r>
    </w:p>
    <w:p w:rsidR="00F47282" w:rsidRDefault="00F47282" w:rsidP="00F47282">
      <w:pPr>
        <w:jc w:val="center"/>
        <w:rPr>
          <w:rFonts w:ascii="Calibri" w:eastAsia="Calibri" w:hAnsi="Calibri" w:cs="Times New Roman"/>
          <w:b/>
          <w:sz w:val="28"/>
          <w:szCs w:val="28"/>
        </w:rPr>
      </w:pPr>
      <w:r>
        <w:rPr>
          <w:rFonts w:ascii="Calibri" w:eastAsia="Calibri" w:hAnsi="Calibri" w:cs="Times New Roman"/>
          <w:b/>
          <w:sz w:val="28"/>
          <w:szCs w:val="28"/>
        </w:rPr>
        <w:t>SQL and  Inner/Natural/Outer/Cross Join</w:t>
      </w:r>
    </w:p>
    <w:p w:rsidR="00F47282" w:rsidRPr="00EC15D8" w:rsidRDefault="00F47282" w:rsidP="00F47282">
      <w:pPr>
        <w:jc w:val="center"/>
        <w:rPr>
          <w:rFonts w:ascii="Calibri" w:eastAsia="Calibri" w:hAnsi="Calibri" w:cs="Times New Roman"/>
          <w:b/>
          <w:sz w:val="28"/>
          <w:szCs w:val="28"/>
        </w:rPr>
      </w:pPr>
      <w:r>
        <w:rPr>
          <w:rFonts w:ascii="Calibri" w:eastAsia="Calibri" w:hAnsi="Calibri" w:cs="Times New Roman"/>
          <w:b/>
          <w:sz w:val="28"/>
          <w:szCs w:val="28"/>
        </w:rPr>
        <w:t>SQL</w:t>
      </w:r>
    </w:p>
    <w:p w:rsidR="00F47282" w:rsidRPr="00EC15D8" w:rsidRDefault="00F47282" w:rsidP="00F47282">
      <w:pPr>
        <w:jc w:val="center"/>
        <w:rPr>
          <w:rFonts w:ascii="Calibri" w:eastAsia="Calibri" w:hAnsi="Calibri" w:cs="Times New Roman"/>
          <w:b/>
          <w:sz w:val="28"/>
          <w:szCs w:val="28"/>
        </w:rPr>
      </w:pPr>
    </w:p>
    <w:p w:rsidR="00F47282" w:rsidRPr="007D0724" w:rsidRDefault="00F47282" w:rsidP="00F47282">
      <w:pPr>
        <w:jc w:val="both"/>
        <w:rPr>
          <w:rFonts w:ascii="Calibri" w:eastAsia="Calibri" w:hAnsi="Calibri" w:cs="Times New Roman"/>
          <w:sz w:val="28"/>
          <w:szCs w:val="20"/>
        </w:rPr>
      </w:pPr>
      <w:r w:rsidRPr="00094EE0">
        <w:rPr>
          <w:rFonts w:ascii="Calibri" w:eastAsia="Calibri" w:hAnsi="Calibri" w:cs="Times New Roman"/>
          <w:b/>
          <w:sz w:val="30"/>
          <w:szCs w:val="28"/>
        </w:rPr>
        <w:t>Lab Outcome:</w:t>
      </w:r>
      <w:r w:rsidRPr="00BC480F">
        <w:rPr>
          <w:rFonts w:ascii="Calibri" w:eastAsia="Calibri" w:hAnsi="Calibri" w:cs="Times New Roman"/>
          <w:sz w:val="30"/>
          <w:szCs w:val="28"/>
        </w:rPr>
        <w:t xml:space="preserve"> </w:t>
      </w:r>
      <w:r w:rsidRPr="007D0724">
        <w:rPr>
          <w:rFonts w:ascii="Calibri" w:eastAsia="Calibri" w:hAnsi="Calibri" w:cs="Times New Roman"/>
          <w:sz w:val="28"/>
          <w:szCs w:val="20"/>
        </w:rPr>
        <w:t>Students will be able to write nested</w:t>
      </w:r>
      <w:r>
        <w:rPr>
          <w:rFonts w:ascii="Calibri" w:eastAsia="Calibri" w:hAnsi="Calibri" w:cs="Times New Roman"/>
          <w:sz w:val="28"/>
          <w:szCs w:val="20"/>
        </w:rPr>
        <w:t xml:space="preserve"> co related</w:t>
      </w:r>
      <w:r w:rsidRPr="007D0724">
        <w:rPr>
          <w:rFonts w:ascii="Calibri" w:eastAsia="Calibri" w:hAnsi="Calibri" w:cs="Times New Roman"/>
          <w:sz w:val="28"/>
          <w:szCs w:val="20"/>
        </w:rPr>
        <w:t xml:space="preserve"> queries (sub querying)</w:t>
      </w:r>
      <w:r>
        <w:rPr>
          <w:rFonts w:ascii="Calibri" w:eastAsia="Calibri" w:hAnsi="Calibri" w:cs="Times New Roman"/>
          <w:sz w:val="28"/>
          <w:szCs w:val="20"/>
        </w:rPr>
        <w:t xml:space="preserve"> and create views</w:t>
      </w:r>
      <w:r w:rsidRPr="007D0724">
        <w:rPr>
          <w:rFonts w:ascii="Calibri" w:eastAsia="Calibri" w:hAnsi="Calibri" w:cs="Times New Roman"/>
          <w:sz w:val="28"/>
          <w:szCs w:val="20"/>
        </w:rPr>
        <w:t xml:space="preserve"> – using SQL statement to retrieve rows</w:t>
      </w:r>
      <w:r>
        <w:rPr>
          <w:rFonts w:ascii="Calibri" w:eastAsia="Calibri" w:hAnsi="Calibri" w:cs="Times New Roman"/>
          <w:sz w:val="28"/>
          <w:szCs w:val="20"/>
        </w:rPr>
        <w:t xml:space="preserve"> and also use appropriate kind of join for combining tuples from two or more relations</w:t>
      </w:r>
    </w:p>
    <w:p w:rsidR="00F47282" w:rsidRPr="000139D8" w:rsidRDefault="00F47282" w:rsidP="00F47282">
      <w:pPr>
        <w:jc w:val="both"/>
        <w:rPr>
          <w:rFonts w:ascii="Calibri" w:eastAsia="Calibri" w:hAnsi="Calibri" w:cs="Times New Roman"/>
          <w:b/>
          <w:sz w:val="28"/>
          <w:szCs w:val="28"/>
          <w:u w:val="single"/>
        </w:rPr>
      </w:pPr>
    </w:p>
    <w:p w:rsidR="00F47282" w:rsidRDefault="00F47282" w:rsidP="00DA369E">
      <w:pPr>
        <w:pStyle w:val="ListParagraph"/>
        <w:numPr>
          <w:ilvl w:val="0"/>
          <w:numId w:val="21"/>
        </w:numPr>
        <w:spacing w:after="0" w:line="240" w:lineRule="auto"/>
        <w:jc w:val="both"/>
        <w:rPr>
          <w:rFonts w:ascii="Calibri" w:eastAsia="Calibri" w:hAnsi="Calibri" w:cs="Times New Roman"/>
          <w:sz w:val="28"/>
          <w:szCs w:val="28"/>
        </w:rPr>
      </w:pPr>
      <w:r w:rsidRPr="001B1B3C">
        <w:rPr>
          <w:rFonts w:ascii="Calibri" w:eastAsia="Calibri" w:hAnsi="Calibri" w:cs="Times New Roman"/>
          <w:sz w:val="28"/>
          <w:szCs w:val="28"/>
        </w:rPr>
        <w:t>Find the employee names and the salary drawn for the employees drawing maximum salary in each de</w:t>
      </w:r>
      <w:r>
        <w:rPr>
          <w:rFonts w:ascii="Calibri" w:eastAsia="Calibri" w:hAnsi="Calibri" w:cs="Times New Roman"/>
          <w:sz w:val="28"/>
          <w:szCs w:val="28"/>
        </w:rPr>
        <w:t>p</w:t>
      </w:r>
      <w:r w:rsidRPr="001B1B3C">
        <w:rPr>
          <w:rFonts w:ascii="Calibri" w:eastAsia="Calibri" w:hAnsi="Calibri" w:cs="Times New Roman"/>
          <w:sz w:val="28"/>
          <w:szCs w:val="28"/>
        </w:rPr>
        <w:t xml:space="preserve">artment. </w:t>
      </w:r>
    </w:p>
    <w:p w:rsidR="009341C8" w:rsidRPr="009341C8" w:rsidRDefault="009341C8" w:rsidP="009341C8">
      <w:pPr>
        <w:pStyle w:val="ListParagraph"/>
        <w:rPr>
          <w:b/>
          <w:sz w:val="28"/>
          <w:szCs w:val="28"/>
        </w:rPr>
      </w:pPr>
      <w:r w:rsidRPr="009341C8">
        <w:rPr>
          <w:b/>
          <w:sz w:val="28"/>
          <w:szCs w:val="28"/>
        </w:rPr>
        <w:t>OUTPUT:</w:t>
      </w:r>
      <w:r w:rsidR="00115063">
        <w:rPr>
          <w:b/>
          <w:noProof/>
          <w:sz w:val="28"/>
          <w:szCs w:val="28"/>
          <w:lang w:val="en-GB" w:eastAsia="en-GB"/>
        </w:rPr>
        <w:drawing>
          <wp:inline distT="0" distB="0" distL="0" distR="0">
            <wp:extent cx="5362575" cy="1390650"/>
            <wp:effectExtent l="19050" t="0" r="9525" b="0"/>
            <wp:docPr id="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7"/>
                    <a:srcRect/>
                    <a:stretch>
                      <a:fillRect/>
                    </a:stretch>
                  </pic:blipFill>
                  <pic:spPr bwMode="auto">
                    <a:xfrm>
                      <a:off x="0" y="0"/>
                      <a:ext cx="5362575" cy="1390650"/>
                    </a:xfrm>
                    <a:prstGeom prst="rect">
                      <a:avLst/>
                    </a:prstGeom>
                    <a:noFill/>
                    <a:ln w="9525">
                      <a:noFill/>
                      <a:miter lim="800000"/>
                      <a:headEnd/>
                      <a:tailEnd/>
                    </a:ln>
                  </pic:spPr>
                </pic:pic>
              </a:graphicData>
            </a:graphic>
          </wp:inline>
        </w:drawing>
      </w:r>
    </w:p>
    <w:p w:rsidR="009D65DC" w:rsidRPr="009D65DC" w:rsidRDefault="009D65DC" w:rsidP="009D65DC">
      <w:pPr>
        <w:tabs>
          <w:tab w:val="num" w:pos="450"/>
        </w:tabs>
        <w:spacing w:after="0" w:line="240" w:lineRule="auto"/>
        <w:ind w:left="360"/>
        <w:jc w:val="both"/>
        <w:rPr>
          <w:rFonts w:ascii="Calibri" w:eastAsia="Calibri" w:hAnsi="Calibri" w:cs="Times New Roman"/>
          <w:sz w:val="28"/>
          <w:szCs w:val="28"/>
        </w:rPr>
      </w:pPr>
      <w:r>
        <w:rPr>
          <w:sz w:val="28"/>
          <w:szCs w:val="28"/>
        </w:rPr>
        <w:t>2.</w:t>
      </w:r>
      <w:r w:rsidRPr="009D65DC">
        <w:rPr>
          <w:rFonts w:ascii="Calibri" w:eastAsia="Calibri" w:hAnsi="Calibri" w:cs="Times New Roman"/>
          <w:sz w:val="28"/>
          <w:szCs w:val="28"/>
        </w:rPr>
        <w:t>Find the employee name and address of the employees who are working for more than a total of 8 hours.</w:t>
      </w:r>
    </w:p>
    <w:p w:rsidR="00F47282" w:rsidRDefault="00E20A23">
      <w:pPr>
        <w:jc w:val="both"/>
        <w:rPr>
          <w:b/>
          <w:sz w:val="28"/>
          <w:szCs w:val="28"/>
        </w:rPr>
      </w:pPr>
      <w:r>
        <w:rPr>
          <w:b/>
          <w:sz w:val="28"/>
          <w:szCs w:val="28"/>
        </w:rPr>
        <w:t xml:space="preserve">    </w:t>
      </w:r>
      <w:r w:rsidRPr="009341C8">
        <w:rPr>
          <w:b/>
          <w:sz w:val="28"/>
          <w:szCs w:val="28"/>
        </w:rPr>
        <w:t>OUTPUT:</w:t>
      </w:r>
      <w:r w:rsidR="00115063">
        <w:rPr>
          <w:b/>
          <w:noProof/>
          <w:sz w:val="28"/>
          <w:szCs w:val="28"/>
          <w:lang w:val="en-GB" w:eastAsia="en-GB"/>
        </w:rPr>
        <w:drawing>
          <wp:inline distT="0" distB="0" distL="0" distR="0">
            <wp:extent cx="5295900" cy="1419225"/>
            <wp:effectExtent l="19050" t="0" r="0" b="0"/>
            <wp:docPr id="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8"/>
                    <a:srcRect/>
                    <a:stretch>
                      <a:fillRect/>
                    </a:stretch>
                  </pic:blipFill>
                  <pic:spPr bwMode="auto">
                    <a:xfrm>
                      <a:off x="0" y="0"/>
                      <a:ext cx="5295900" cy="1419225"/>
                    </a:xfrm>
                    <a:prstGeom prst="rect">
                      <a:avLst/>
                    </a:prstGeom>
                    <a:noFill/>
                    <a:ln w="9525">
                      <a:noFill/>
                      <a:miter lim="800000"/>
                      <a:headEnd/>
                      <a:tailEnd/>
                    </a:ln>
                  </pic:spPr>
                </pic:pic>
              </a:graphicData>
            </a:graphic>
          </wp:inline>
        </w:drawing>
      </w:r>
    </w:p>
    <w:p w:rsidR="00601A2B" w:rsidRDefault="00601A2B">
      <w:pPr>
        <w:jc w:val="both"/>
        <w:rPr>
          <w:b/>
          <w:sz w:val="28"/>
          <w:szCs w:val="28"/>
        </w:rPr>
      </w:pPr>
    </w:p>
    <w:p w:rsidR="00601A2B" w:rsidRDefault="00601A2B">
      <w:pPr>
        <w:jc w:val="both"/>
        <w:rPr>
          <w:b/>
          <w:sz w:val="28"/>
          <w:szCs w:val="28"/>
        </w:rPr>
      </w:pPr>
    </w:p>
    <w:p w:rsidR="00601A2B" w:rsidRDefault="00601A2B">
      <w:pPr>
        <w:jc w:val="both"/>
        <w:rPr>
          <w:b/>
          <w:sz w:val="28"/>
          <w:szCs w:val="28"/>
        </w:rPr>
      </w:pPr>
    </w:p>
    <w:p w:rsidR="00601A2B" w:rsidRDefault="00601A2B">
      <w:pPr>
        <w:jc w:val="both"/>
        <w:rPr>
          <w:b/>
          <w:sz w:val="28"/>
          <w:szCs w:val="28"/>
        </w:rPr>
      </w:pPr>
    </w:p>
    <w:p w:rsidR="00115063" w:rsidRDefault="00601A2B" w:rsidP="00115063">
      <w:pPr>
        <w:pStyle w:val="ListParagraph"/>
        <w:spacing w:after="0" w:line="240" w:lineRule="auto"/>
        <w:jc w:val="both"/>
        <w:rPr>
          <w:sz w:val="28"/>
          <w:szCs w:val="28"/>
        </w:rPr>
      </w:pPr>
      <w:r>
        <w:rPr>
          <w:sz w:val="28"/>
          <w:szCs w:val="28"/>
        </w:rPr>
        <w:lastRenderedPageBreak/>
        <w:t>3</w:t>
      </w:r>
      <w:r w:rsidR="00115063">
        <w:rPr>
          <w:sz w:val="28"/>
          <w:szCs w:val="28"/>
        </w:rPr>
        <w:t>.</w:t>
      </w:r>
      <w:r w:rsidR="00115063" w:rsidRPr="001B5B83">
        <w:rPr>
          <w:sz w:val="28"/>
          <w:szCs w:val="28"/>
        </w:rPr>
        <w:t xml:space="preserve">Create a view for retrieving </w:t>
      </w:r>
      <w:r w:rsidR="00115063">
        <w:rPr>
          <w:sz w:val="28"/>
          <w:szCs w:val="28"/>
        </w:rPr>
        <w:t>department name,</w:t>
      </w:r>
      <w:r w:rsidR="00115063" w:rsidRPr="001B5B83">
        <w:rPr>
          <w:sz w:val="28"/>
          <w:szCs w:val="28"/>
        </w:rPr>
        <w:t xml:space="preserve"> average salary, maximum salary and minimum salary</w:t>
      </w:r>
      <w:r w:rsidR="00115063">
        <w:rPr>
          <w:sz w:val="28"/>
          <w:szCs w:val="28"/>
        </w:rPr>
        <w:t xml:space="preserve"> drawn by its employees</w:t>
      </w:r>
      <w:r w:rsidR="00115063" w:rsidRPr="001B5B83">
        <w:rPr>
          <w:sz w:val="28"/>
          <w:szCs w:val="28"/>
        </w:rPr>
        <w:t>.</w:t>
      </w:r>
    </w:p>
    <w:p w:rsidR="00115063" w:rsidRDefault="00115063" w:rsidP="00115063">
      <w:pPr>
        <w:pStyle w:val="ListParagraph"/>
        <w:jc w:val="both"/>
        <w:rPr>
          <w:sz w:val="28"/>
          <w:szCs w:val="28"/>
        </w:rPr>
      </w:pPr>
      <w:r>
        <w:rPr>
          <w:b/>
          <w:sz w:val="28"/>
          <w:szCs w:val="28"/>
        </w:rPr>
        <w:t xml:space="preserve">    </w:t>
      </w:r>
      <w:r w:rsidRPr="009341C8">
        <w:rPr>
          <w:b/>
          <w:sz w:val="28"/>
          <w:szCs w:val="28"/>
        </w:rPr>
        <w:t>OUTPUT:</w:t>
      </w:r>
      <w:r w:rsidR="00601A2B">
        <w:rPr>
          <w:b/>
          <w:noProof/>
          <w:sz w:val="28"/>
          <w:szCs w:val="28"/>
          <w:lang w:val="en-GB" w:eastAsia="en-GB"/>
        </w:rPr>
        <w:drawing>
          <wp:inline distT="0" distB="0" distL="0" distR="0">
            <wp:extent cx="5343525" cy="914400"/>
            <wp:effectExtent l="19050" t="0" r="9525" b="0"/>
            <wp:docPr id="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9"/>
                    <a:srcRect/>
                    <a:stretch>
                      <a:fillRect/>
                    </a:stretch>
                  </pic:blipFill>
                  <pic:spPr bwMode="auto">
                    <a:xfrm>
                      <a:off x="0" y="0"/>
                      <a:ext cx="5343525" cy="914400"/>
                    </a:xfrm>
                    <a:prstGeom prst="rect">
                      <a:avLst/>
                    </a:prstGeom>
                    <a:noFill/>
                    <a:ln w="9525">
                      <a:noFill/>
                      <a:miter lim="800000"/>
                      <a:headEnd/>
                      <a:tailEnd/>
                    </a:ln>
                  </pic:spPr>
                </pic:pic>
              </a:graphicData>
            </a:graphic>
          </wp:inline>
        </w:drawing>
      </w:r>
    </w:p>
    <w:p w:rsidR="00115063" w:rsidRDefault="00115063" w:rsidP="00115063">
      <w:pPr>
        <w:pStyle w:val="ListParagraph"/>
        <w:jc w:val="both"/>
        <w:rPr>
          <w:sz w:val="28"/>
          <w:szCs w:val="28"/>
        </w:rPr>
      </w:pPr>
    </w:p>
    <w:p w:rsidR="00601A2B" w:rsidRDefault="00601A2B" w:rsidP="00601A2B">
      <w:pPr>
        <w:tabs>
          <w:tab w:val="num" w:pos="450"/>
        </w:tabs>
        <w:spacing w:after="0" w:line="240" w:lineRule="auto"/>
        <w:ind w:left="360"/>
        <w:jc w:val="both"/>
        <w:rPr>
          <w:sz w:val="28"/>
          <w:szCs w:val="28"/>
        </w:rPr>
      </w:pPr>
      <w:r>
        <w:rPr>
          <w:sz w:val="28"/>
          <w:szCs w:val="28"/>
        </w:rPr>
        <w:t>4.</w:t>
      </w:r>
      <w:r w:rsidRPr="00601A2B">
        <w:rPr>
          <w:sz w:val="28"/>
          <w:szCs w:val="28"/>
        </w:rPr>
        <w:t>Create a view that gives information about employee number, employee name, salary and address with address ‘Ggn’. Also display the contents of the view created.</w:t>
      </w:r>
    </w:p>
    <w:p w:rsidR="00601A2B" w:rsidRDefault="00601A2B" w:rsidP="00601A2B">
      <w:pPr>
        <w:tabs>
          <w:tab w:val="num" w:pos="450"/>
        </w:tabs>
        <w:spacing w:after="0" w:line="240" w:lineRule="auto"/>
        <w:ind w:left="360"/>
        <w:jc w:val="both"/>
        <w:rPr>
          <w:b/>
          <w:sz w:val="28"/>
          <w:szCs w:val="28"/>
        </w:rPr>
      </w:pPr>
      <w:r>
        <w:rPr>
          <w:b/>
          <w:sz w:val="28"/>
          <w:szCs w:val="28"/>
        </w:rPr>
        <w:t xml:space="preserve">    </w:t>
      </w:r>
      <w:r w:rsidRPr="009341C8">
        <w:rPr>
          <w:b/>
          <w:sz w:val="28"/>
          <w:szCs w:val="28"/>
        </w:rPr>
        <w:t>OUTPUT:</w:t>
      </w:r>
      <w:r w:rsidR="00190966">
        <w:rPr>
          <w:b/>
          <w:noProof/>
          <w:sz w:val="28"/>
          <w:szCs w:val="28"/>
          <w:lang w:val="en-GB" w:eastAsia="en-GB"/>
        </w:rPr>
        <w:drawing>
          <wp:inline distT="0" distB="0" distL="0" distR="0">
            <wp:extent cx="5327015" cy="1541780"/>
            <wp:effectExtent l="19050" t="0" r="6985" b="0"/>
            <wp:docPr id="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0"/>
                    <a:srcRect/>
                    <a:stretch>
                      <a:fillRect/>
                    </a:stretch>
                  </pic:blipFill>
                  <pic:spPr bwMode="auto">
                    <a:xfrm>
                      <a:off x="0" y="0"/>
                      <a:ext cx="5327015" cy="1541780"/>
                    </a:xfrm>
                    <a:prstGeom prst="rect">
                      <a:avLst/>
                    </a:prstGeom>
                    <a:noFill/>
                    <a:ln w="9525">
                      <a:noFill/>
                      <a:miter lim="800000"/>
                      <a:headEnd/>
                      <a:tailEnd/>
                    </a:ln>
                  </pic:spPr>
                </pic:pic>
              </a:graphicData>
            </a:graphic>
          </wp:inline>
        </w:drawing>
      </w:r>
    </w:p>
    <w:p w:rsidR="00190966" w:rsidRPr="00601A2B" w:rsidRDefault="00190966" w:rsidP="00601A2B">
      <w:pPr>
        <w:tabs>
          <w:tab w:val="num" w:pos="450"/>
        </w:tabs>
        <w:spacing w:after="0" w:line="240" w:lineRule="auto"/>
        <w:ind w:left="360"/>
        <w:jc w:val="both"/>
        <w:rPr>
          <w:b/>
          <w:sz w:val="28"/>
          <w:szCs w:val="28"/>
        </w:rPr>
      </w:pPr>
    </w:p>
    <w:p w:rsidR="00190966" w:rsidRDefault="00190966" w:rsidP="00DA369E">
      <w:pPr>
        <w:pStyle w:val="ListParagraph"/>
        <w:numPr>
          <w:ilvl w:val="0"/>
          <w:numId w:val="20"/>
        </w:numPr>
        <w:tabs>
          <w:tab w:val="clear" w:pos="720"/>
          <w:tab w:val="num" w:pos="450"/>
        </w:tabs>
        <w:spacing w:after="0" w:line="240" w:lineRule="auto"/>
        <w:ind w:left="450"/>
        <w:jc w:val="both"/>
        <w:rPr>
          <w:rFonts w:ascii="Calibri" w:eastAsia="Calibri" w:hAnsi="Calibri" w:cs="Times New Roman"/>
          <w:sz w:val="28"/>
          <w:szCs w:val="28"/>
        </w:rPr>
      </w:pPr>
      <w:r w:rsidRPr="001B5B83">
        <w:rPr>
          <w:rFonts w:ascii="Calibri" w:eastAsia="Calibri" w:hAnsi="Calibri" w:cs="Times New Roman"/>
          <w:sz w:val="28"/>
          <w:szCs w:val="28"/>
        </w:rPr>
        <w:t xml:space="preserve">Create a view that gives information about </w:t>
      </w:r>
      <w:r>
        <w:rPr>
          <w:rFonts w:ascii="Calibri" w:eastAsia="Calibri" w:hAnsi="Calibri" w:cs="Times New Roman"/>
          <w:sz w:val="28"/>
          <w:szCs w:val="28"/>
        </w:rPr>
        <w:t>client number,</w:t>
      </w:r>
      <w:r w:rsidRPr="00741F2B">
        <w:rPr>
          <w:rFonts w:ascii="Calibri" w:eastAsia="Calibri" w:hAnsi="Calibri" w:cs="Times New Roman"/>
          <w:sz w:val="28"/>
          <w:szCs w:val="28"/>
        </w:rPr>
        <w:t xml:space="preserve"> </w:t>
      </w:r>
      <w:r>
        <w:rPr>
          <w:rFonts w:ascii="Calibri" w:eastAsia="Calibri" w:hAnsi="Calibri" w:cs="Times New Roman"/>
          <w:sz w:val="28"/>
          <w:szCs w:val="28"/>
        </w:rPr>
        <w:t>client name</w:t>
      </w:r>
      <w:r w:rsidRPr="001B5B83">
        <w:rPr>
          <w:rFonts w:ascii="Calibri" w:eastAsia="Calibri" w:hAnsi="Calibri" w:cs="Times New Roman"/>
          <w:sz w:val="28"/>
          <w:szCs w:val="28"/>
        </w:rPr>
        <w:t xml:space="preserve"> and </w:t>
      </w:r>
      <w:r>
        <w:rPr>
          <w:rFonts w:ascii="Calibri" w:eastAsia="Calibri" w:hAnsi="Calibri" w:cs="Times New Roman"/>
          <w:sz w:val="28"/>
          <w:szCs w:val="28"/>
        </w:rPr>
        <w:t>address with address ‘Delhi’ (with restriction of Delhi clients only)</w:t>
      </w:r>
      <w:r w:rsidRPr="001B5B83">
        <w:rPr>
          <w:rFonts w:ascii="Calibri" w:eastAsia="Calibri" w:hAnsi="Calibri" w:cs="Times New Roman"/>
          <w:sz w:val="28"/>
          <w:szCs w:val="28"/>
        </w:rPr>
        <w:t>.</w:t>
      </w:r>
      <w:r>
        <w:rPr>
          <w:rFonts w:ascii="Calibri" w:eastAsia="Calibri" w:hAnsi="Calibri" w:cs="Times New Roman"/>
          <w:sz w:val="28"/>
          <w:szCs w:val="28"/>
        </w:rPr>
        <w:t xml:space="preserve"> </w:t>
      </w:r>
      <w:r w:rsidRPr="001B5B83">
        <w:rPr>
          <w:rFonts w:ascii="Calibri" w:eastAsia="Calibri" w:hAnsi="Calibri" w:cs="Times New Roman"/>
          <w:sz w:val="28"/>
          <w:szCs w:val="28"/>
        </w:rPr>
        <w:t xml:space="preserve">Also display the </w:t>
      </w:r>
      <w:r>
        <w:rPr>
          <w:rFonts w:ascii="Calibri" w:eastAsia="Calibri" w:hAnsi="Calibri" w:cs="Times New Roman"/>
          <w:sz w:val="28"/>
          <w:szCs w:val="28"/>
        </w:rPr>
        <w:t xml:space="preserve">contents of the </w:t>
      </w:r>
      <w:r w:rsidRPr="001B5B83">
        <w:rPr>
          <w:rFonts w:ascii="Calibri" w:eastAsia="Calibri" w:hAnsi="Calibri" w:cs="Times New Roman"/>
          <w:sz w:val="28"/>
          <w:szCs w:val="28"/>
        </w:rPr>
        <w:t>view created.</w:t>
      </w:r>
    </w:p>
    <w:p w:rsidR="00190966" w:rsidRDefault="00190966">
      <w:pPr>
        <w:jc w:val="both"/>
        <w:rPr>
          <w:b/>
          <w:sz w:val="28"/>
          <w:szCs w:val="28"/>
        </w:rPr>
      </w:pPr>
      <w:r>
        <w:rPr>
          <w:b/>
          <w:sz w:val="28"/>
          <w:szCs w:val="28"/>
        </w:rPr>
        <w:t xml:space="preserve">     </w:t>
      </w:r>
      <w:r w:rsidRPr="009341C8">
        <w:rPr>
          <w:b/>
          <w:sz w:val="28"/>
          <w:szCs w:val="28"/>
        </w:rPr>
        <w:t>OUTPUT:</w:t>
      </w:r>
      <w:r>
        <w:rPr>
          <w:b/>
          <w:noProof/>
          <w:sz w:val="28"/>
          <w:szCs w:val="28"/>
          <w:lang w:val="en-GB" w:eastAsia="en-GB"/>
        </w:rPr>
        <w:drawing>
          <wp:inline distT="0" distB="0" distL="0" distR="0">
            <wp:extent cx="5284470" cy="1392555"/>
            <wp:effectExtent l="19050" t="0" r="0" b="0"/>
            <wp:docPr id="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1"/>
                    <a:srcRect/>
                    <a:stretch>
                      <a:fillRect/>
                    </a:stretch>
                  </pic:blipFill>
                  <pic:spPr bwMode="auto">
                    <a:xfrm>
                      <a:off x="0" y="0"/>
                      <a:ext cx="5284470" cy="1392555"/>
                    </a:xfrm>
                    <a:prstGeom prst="rect">
                      <a:avLst/>
                    </a:prstGeom>
                    <a:noFill/>
                    <a:ln w="9525">
                      <a:noFill/>
                      <a:miter lim="800000"/>
                      <a:headEnd/>
                      <a:tailEnd/>
                    </a:ln>
                  </pic:spPr>
                </pic:pic>
              </a:graphicData>
            </a:graphic>
          </wp:inline>
        </w:drawing>
      </w:r>
    </w:p>
    <w:p w:rsidR="00190966" w:rsidRDefault="00190966">
      <w:pPr>
        <w:jc w:val="both"/>
        <w:rPr>
          <w:b/>
          <w:sz w:val="28"/>
          <w:szCs w:val="28"/>
        </w:rPr>
      </w:pPr>
    </w:p>
    <w:p w:rsidR="00190966" w:rsidRDefault="00190966" w:rsidP="00190966">
      <w:pPr>
        <w:spacing w:after="0" w:line="240" w:lineRule="auto"/>
        <w:jc w:val="both"/>
        <w:rPr>
          <w:sz w:val="28"/>
          <w:szCs w:val="28"/>
        </w:rPr>
      </w:pPr>
      <w:r>
        <w:rPr>
          <w:sz w:val="28"/>
          <w:szCs w:val="28"/>
        </w:rPr>
        <w:t xml:space="preserve">  </w:t>
      </w:r>
    </w:p>
    <w:p w:rsidR="00190966" w:rsidRDefault="00190966" w:rsidP="00190966">
      <w:pPr>
        <w:spacing w:after="0" w:line="240" w:lineRule="auto"/>
        <w:jc w:val="both"/>
        <w:rPr>
          <w:sz w:val="28"/>
          <w:szCs w:val="28"/>
        </w:rPr>
      </w:pPr>
    </w:p>
    <w:p w:rsidR="00190966" w:rsidRDefault="00190966" w:rsidP="00190966">
      <w:pPr>
        <w:spacing w:after="0" w:line="240" w:lineRule="auto"/>
        <w:jc w:val="both"/>
        <w:rPr>
          <w:sz w:val="28"/>
          <w:szCs w:val="28"/>
        </w:rPr>
      </w:pPr>
    </w:p>
    <w:p w:rsidR="00190966" w:rsidRDefault="00190966" w:rsidP="00190966">
      <w:pPr>
        <w:spacing w:after="0" w:line="240" w:lineRule="auto"/>
        <w:jc w:val="both"/>
        <w:rPr>
          <w:sz w:val="28"/>
          <w:szCs w:val="28"/>
        </w:rPr>
      </w:pPr>
    </w:p>
    <w:p w:rsidR="00190966" w:rsidRPr="00190966" w:rsidRDefault="00190966" w:rsidP="00190966">
      <w:pPr>
        <w:spacing w:after="0" w:line="240" w:lineRule="auto"/>
        <w:jc w:val="both"/>
        <w:rPr>
          <w:rFonts w:ascii="Calibri" w:eastAsia="Calibri" w:hAnsi="Calibri" w:cs="Times New Roman"/>
          <w:sz w:val="28"/>
          <w:szCs w:val="28"/>
        </w:rPr>
      </w:pPr>
      <w:r>
        <w:rPr>
          <w:sz w:val="28"/>
          <w:szCs w:val="28"/>
        </w:rPr>
        <w:lastRenderedPageBreak/>
        <w:t xml:space="preserve"> </w:t>
      </w:r>
      <w:r w:rsidRPr="00190966">
        <w:rPr>
          <w:sz w:val="28"/>
          <w:szCs w:val="28"/>
        </w:rPr>
        <w:t>6.</w:t>
      </w:r>
      <w:r w:rsidRPr="00190966">
        <w:rPr>
          <w:rFonts w:ascii="Calibri" w:eastAsia="Calibri" w:hAnsi="Calibri" w:cs="Times New Roman"/>
          <w:sz w:val="28"/>
          <w:szCs w:val="28"/>
        </w:rPr>
        <w:t>Create a view which is based on the details regarding employee name, salary, dept name, dept. location, for the employees who are located at Fbd or Delhi. Also display the contents of the view created.</w:t>
      </w:r>
    </w:p>
    <w:p w:rsidR="00190966" w:rsidRDefault="00190966">
      <w:pPr>
        <w:jc w:val="both"/>
        <w:rPr>
          <w:b/>
          <w:sz w:val="28"/>
          <w:szCs w:val="28"/>
        </w:rPr>
      </w:pPr>
      <w:r>
        <w:rPr>
          <w:b/>
          <w:sz w:val="28"/>
          <w:szCs w:val="28"/>
        </w:rPr>
        <w:t xml:space="preserve">     </w:t>
      </w:r>
      <w:r w:rsidRPr="009341C8">
        <w:rPr>
          <w:b/>
          <w:sz w:val="28"/>
          <w:szCs w:val="28"/>
        </w:rPr>
        <w:t>OUTPUT:</w:t>
      </w:r>
      <w:r>
        <w:rPr>
          <w:b/>
          <w:noProof/>
          <w:sz w:val="28"/>
          <w:szCs w:val="28"/>
          <w:lang w:val="en-GB" w:eastAsia="en-GB"/>
        </w:rPr>
        <w:drawing>
          <wp:inline distT="0" distB="0" distL="0" distR="0">
            <wp:extent cx="5358765" cy="1626870"/>
            <wp:effectExtent l="19050" t="0" r="0" b="0"/>
            <wp:docPr id="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2"/>
                    <a:srcRect/>
                    <a:stretch>
                      <a:fillRect/>
                    </a:stretch>
                  </pic:blipFill>
                  <pic:spPr bwMode="auto">
                    <a:xfrm>
                      <a:off x="0" y="0"/>
                      <a:ext cx="5358765" cy="1626870"/>
                    </a:xfrm>
                    <a:prstGeom prst="rect">
                      <a:avLst/>
                    </a:prstGeom>
                    <a:noFill/>
                    <a:ln w="9525">
                      <a:noFill/>
                      <a:miter lim="800000"/>
                      <a:headEnd/>
                      <a:tailEnd/>
                    </a:ln>
                  </pic:spPr>
                </pic:pic>
              </a:graphicData>
            </a:graphic>
          </wp:inline>
        </w:drawing>
      </w:r>
    </w:p>
    <w:p w:rsidR="00190966" w:rsidRPr="00050B13" w:rsidRDefault="00050B13" w:rsidP="00050B13">
      <w:pPr>
        <w:spacing w:after="0" w:line="240" w:lineRule="auto"/>
        <w:jc w:val="both"/>
        <w:rPr>
          <w:rFonts w:ascii="Calibri" w:eastAsia="Calibri" w:hAnsi="Calibri" w:cs="Times New Roman"/>
          <w:sz w:val="28"/>
          <w:szCs w:val="28"/>
        </w:rPr>
      </w:pPr>
      <w:r>
        <w:rPr>
          <w:sz w:val="28"/>
          <w:szCs w:val="28"/>
        </w:rPr>
        <w:t>7.</w:t>
      </w:r>
      <w:r w:rsidR="00190966" w:rsidRPr="00050B13">
        <w:rPr>
          <w:rFonts w:ascii="Calibri" w:eastAsia="Calibri" w:hAnsi="Calibri" w:cs="Times New Roman"/>
          <w:sz w:val="28"/>
          <w:szCs w:val="28"/>
        </w:rPr>
        <w:t>Create a view which is based on the details regarding the Department head names, their corresponding department names, their salary (for the department heads having salary more than Rs. 20000) for the departments having average salary more than 15000. Also display the contents of the view created.</w:t>
      </w:r>
    </w:p>
    <w:p w:rsidR="00190966" w:rsidRDefault="00050B13" w:rsidP="00050B13">
      <w:pPr>
        <w:jc w:val="both"/>
        <w:rPr>
          <w:b/>
          <w:sz w:val="28"/>
          <w:szCs w:val="28"/>
        </w:rPr>
      </w:pPr>
      <w:r w:rsidRPr="00050B13">
        <w:rPr>
          <w:b/>
          <w:sz w:val="28"/>
          <w:szCs w:val="28"/>
        </w:rPr>
        <w:t>OUTPUT:</w:t>
      </w:r>
    </w:p>
    <w:p w:rsidR="0011469F" w:rsidRPr="00050B13" w:rsidRDefault="0011469F" w:rsidP="00050B13">
      <w:pPr>
        <w:jc w:val="both"/>
        <w:rPr>
          <w:rFonts w:ascii="Calibri" w:eastAsia="Calibri" w:hAnsi="Calibri" w:cs="Times New Roman"/>
          <w:sz w:val="28"/>
          <w:szCs w:val="28"/>
        </w:rPr>
      </w:pPr>
      <w:r>
        <w:rPr>
          <w:noProof/>
          <w:sz w:val="28"/>
          <w:szCs w:val="28"/>
          <w:lang w:val="en-GB" w:eastAsia="en-GB"/>
        </w:rPr>
        <w:drawing>
          <wp:inline distT="0" distB="0" distL="0" distR="0">
            <wp:extent cx="5273675" cy="1297305"/>
            <wp:effectExtent l="19050" t="0" r="3175" b="0"/>
            <wp:docPr id="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3"/>
                    <a:srcRect/>
                    <a:stretch>
                      <a:fillRect/>
                    </a:stretch>
                  </pic:blipFill>
                  <pic:spPr bwMode="auto">
                    <a:xfrm>
                      <a:off x="0" y="0"/>
                      <a:ext cx="5273675" cy="1297305"/>
                    </a:xfrm>
                    <a:prstGeom prst="rect">
                      <a:avLst/>
                    </a:prstGeom>
                    <a:noFill/>
                    <a:ln w="9525">
                      <a:noFill/>
                      <a:miter lim="800000"/>
                      <a:headEnd/>
                      <a:tailEnd/>
                    </a:ln>
                  </pic:spPr>
                </pic:pic>
              </a:graphicData>
            </a:graphic>
          </wp:inline>
        </w:drawing>
      </w:r>
    </w:p>
    <w:p w:rsidR="00F22437" w:rsidRPr="00F22437" w:rsidRDefault="00F22437" w:rsidP="00F22437">
      <w:pPr>
        <w:spacing w:after="0" w:line="240" w:lineRule="auto"/>
        <w:jc w:val="both"/>
        <w:rPr>
          <w:rFonts w:ascii="Calibri" w:eastAsia="Calibri" w:hAnsi="Calibri" w:cs="Times New Roman"/>
          <w:sz w:val="28"/>
          <w:szCs w:val="28"/>
        </w:rPr>
      </w:pPr>
      <w:r>
        <w:rPr>
          <w:sz w:val="28"/>
          <w:szCs w:val="28"/>
        </w:rPr>
        <w:t>8.</w:t>
      </w:r>
      <w:r w:rsidRPr="00F22437">
        <w:rPr>
          <w:rFonts w:ascii="Calibri" w:eastAsia="Calibri" w:hAnsi="Calibri" w:cs="Times New Roman"/>
          <w:sz w:val="28"/>
          <w:szCs w:val="28"/>
        </w:rPr>
        <w:t>Create a view which is based on the details regarding the employee’s name, employee’s salary (in order of their salary) for the employees who are working on more than one the projects Also display the contents of the view created.</w:t>
      </w:r>
    </w:p>
    <w:p w:rsidR="00F22437" w:rsidRDefault="00F22437" w:rsidP="00F22437">
      <w:pPr>
        <w:jc w:val="both"/>
        <w:rPr>
          <w:b/>
          <w:sz w:val="28"/>
          <w:szCs w:val="28"/>
        </w:rPr>
      </w:pPr>
      <w:r w:rsidRPr="00050B13">
        <w:rPr>
          <w:b/>
          <w:sz w:val="28"/>
          <w:szCs w:val="28"/>
        </w:rPr>
        <w:t>OUTPUT:</w:t>
      </w:r>
    </w:p>
    <w:p w:rsidR="00190966" w:rsidRDefault="00F22437">
      <w:pPr>
        <w:jc w:val="both"/>
        <w:rPr>
          <w:b/>
          <w:sz w:val="28"/>
          <w:szCs w:val="28"/>
        </w:rPr>
      </w:pPr>
      <w:r>
        <w:rPr>
          <w:b/>
          <w:noProof/>
          <w:sz w:val="28"/>
          <w:szCs w:val="28"/>
          <w:lang w:val="en-GB" w:eastAsia="en-GB"/>
        </w:rPr>
        <w:drawing>
          <wp:inline distT="0" distB="0" distL="0" distR="0">
            <wp:extent cx="5305425" cy="1967230"/>
            <wp:effectExtent l="19050" t="0" r="9525" b="0"/>
            <wp:docPr id="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4"/>
                    <a:srcRect/>
                    <a:stretch>
                      <a:fillRect/>
                    </a:stretch>
                  </pic:blipFill>
                  <pic:spPr bwMode="auto">
                    <a:xfrm>
                      <a:off x="0" y="0"/>
                      <a:ext cx="5305425" cy="1967230"/>
                    </a:xfrm>
                    <a:prstGeom prst="rect">
                      <a:avLst/>
                    </a:prstGeom>
                    <a:noFill/>
                    <a:ln w="9525">
                      <a:noFill/>
                      <a:miter lim="800000"/>
                      <a:headEnd/>
                      <a:tailEnd/>
                    </a:ln>
                  </pic:spPr>
                </pic:pic>
              </a:graphicData>
            </a:graphic>
          </wp:inline>
        </w:drawing>
      </w:r>
    </w:p>
    <w:p w:rsidR="00F22437" w:rsidRDefault="00F22437" w:rsidP="00F22437">
      <w:pPr>
        <w:spacing w:after="0" w:line="240" w:lineRule="auto"/>
        <w:ind w:left="360"/>
        <w:jc w:val="both"/>
        <w:rPr>
          <w:rFonts w:ascii="Calibri" w:eastAsia="Calibri" w:hAnsi="Calibri" w:cs="Times New Roman"/>
          <w:sz w:val="28"/>
          <w:szCs w:val="28"/>
        </w:rPr>
      </w:pPr>
      <w:r>
        <w:rPr>
          <w:sz w:val="28"/>
          <w:szCs w:val="28"/>
        </w:rPr>
        <w:lastRenderedPageBreak/>
        <w:t>9.</w:t>
      </w:r>
      <w:r w:rsidRPr="00F22437">
        <w:rPr>
          <w:rFonts w:ascii="Calibri" w:eastAsia="Calibri" w:hAnsi="Calibri" w:cs="Times New Roman"/>
          <w:sz w:val="28"/>
          <w:szCs w:val="28"/>
        </w:rPr>
        <w:t>Show the resulting salaries if every employee working on the ‘cd’ project is given a 10 percent raise.</w:t>
      </w:r>
    </w:p>
    <w:p w:rsidR="00E43E67" w:rsidRPr="00E43E67" w:rsidRDefault="00E43E67" w:rsidP="00E43E67">
      <w:pPr>
        <w:jc w:val="both"/>
        <w:rPr>
          <w:b/>
          <w:sz w:val="28"/>
          <w:szCs w:val="28"/>
        </w:rPr>
      </w:pPr>
      <w:r>
        <w:rPr>
          <w:b/>
          <w:sz w:val="28"/>
          <w:szCs w:val="28"/>
        </w:rPr>
        <w:t>OUTPUT:</w:t>
      </w:r>
    </w:p>
    <w:p w:rsidR="00F22437" w:rsidRPr="00E43E67" w:rsidRDefault="00E43E67" w:rsidP="00E43E67">
      <w:pPr>
        <w:rPr>
          <w:rFonts w:ascii="Calibri" w:eastAsia="Calibri" w:hAnsi="Calibri" w:cs="Times New Roman"/>
          <w:sz w:val="28"/>
          <w:szCs w:val="28"/>
        </w:rPr>
      </w:pPr>
      <w:r>
        <w:rPr>
          <w:noProof/>
          <w:lang w:val="en-GB" w:eastAsia="en-GB"/>
        </w:rPr>
        <w:drawing>
          <wp:inline distT="0" distB="0" distL="0" distR="0">
            <wp:extent cx="5324475" cy="13335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324475" cy="1333500"/>
                    </a:xfrm>
                    <a:prstGeom prst="rect">
                      <a:avLst/>
                    </a:prstGeom>
                    <a:noFill/>
                    <a:ln>
                      <a:noFill/>
                    </a:ln>
                  </pic:spPr>
                </pic:pic>
              </a:graphicData>
            </a:graphic>
          </wp:inline>
        </w:drawing>
      </w:r>
    </w:p>
    <w:p w:rsidR="00F22437" w:rsidRPr="00F22437" w:rsidRDefault="00F22437" w:rsidP="00F22437">
      <w:pPr>
        <w:tabs>
          <w:tab w:val="num" w:pos="450"/>
        </w:tabs>
        <w:spacing w:after="0" w:line="240" w:lineRule="auto"/>
        <w:ind w:left="360"/>
        <w:jc w:val="both"/>
        <w:rPr>
          <w:rFonts w:ascii="Calibri" w:eastAsia="Calibri" w:hAnsi="Calibri" w:cs="Times New Roman"/>
          <w:sz w:val="28"/>
          <w:szCs w:val="28"/>
        </w:rPr>
      </w:pPr>
      <w:r>
        <w:rPr>
          <w:sz w:val="28"/>
          <w:szCs w:val="28"/>
        </w:rPr>
        <w:t>10.</w:t>
      </w:r>
      <w:r w:rsidRPr="00F22437">
        <w:rPr>
          <w:rFonts w:ascii="Calibri" w:eastAsia="Calibri" w:hAnsi="Calibri" w:cs="Times New Roman"/>
          <w:sz w:val="28"/>
          <w:szCs w:val="28"/>
        </w:rPr>
        <w:t>Retrieve a list of employees and the projects they are working on, ordered by department name and, within each department, ordered alphabetically by employee name.</w:t>
      </w:r>
    </w:p>
    <w:p w:rsidR="00E43E67" w:rsidRDefault="00E43E67" w:rsidP="00E43E67">
      <w:pPr>
        <w:jc w:val="both"/>
        <w:rPr>
          <w:b/>
          <w:sz w:val="28"/>
          <w:szCs w:val="28"/>
        </w:rPr>
      </w:pPr>
      <w:r>
        <w:rPr>
          <w:b/>
          <w:sz w:val="28"/>
          <w:szCs w:val="28"/>
        </w:rPr>
        <w:t xml:space="preserve">      OUTPUT:</w:t>
      </w:r>
      <w:r w:rsidR="00946A8E">
        <w:rPr>
          <w:b/>
          <w:noProof/>
          <w:sz w:val="28"/>
          <w:szCs w:val="28"/>
          <w:lang w:val="en-GB" w:eastAsia="en-GB"/>
        </w:rPr>
        <w:drawing>
          <wp:inline distT="0" distB="0" distL="0" distR="0">
            <wp:extent cx="5334000" cy="23241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334000" cy="2324100"/>
                    </a:xfrm>
                    <a:prstGeom prst="rect">
                      <a:avLst/>
                    </a:prstGeom>
                    <a:noFill/>
                    <a:ln>
                      <a:noFill/>
                    </a:ln>
                  </pic:spPr>
                </pic:pic>
              </a:graphicData>
            </a:graphic>
          </wp:inline>
        </w:drawing>
      </w:r>
    </w:p>
    <w:p w:rsidR="00946A8E" w:rsidRPr="00946A8E" w:rsidRDefault="00946A8E" w:rsidP="00946A8E">
      <w:pPr>
        <w:spacing w:after="0" w:line="240" w:lineRule="auto"/>
        <w:ind w:left="360"/>
        <w:jc w:val="both"/>
        <w:rPr>
          <w:sz w:val="28"/>
          <w:szCs w:val="28"/>
        </w:rPr>
      </w:pPr>
      <w:r>
        <w:rPr>
          <w:sz w:val="28"/>
          <w:szCs w:val="28"/>
        </w:rPr>
        <w:t>11.</w:t>
      </w:r>
      <w:r w:rsidRPr="00946A8E">
        <w:rPr>
          <w:sz w:val="28"/>
          <w:szCs w:val="28"/>
        </w:rPr>
        <w:t>Retrieve the employee name along with manager name (if any) for the employees working on project name ‘cd’.</w:t>
      </w:r>
    </w:p>
    <w:p w:rsidR="00946A8E" w:rsidRDefault="00946A8E" w:rsidP="00E43E67">
      <w:pPr>
        <w:jc w:val="both"/>
        <w:rPr>
          <w:b/>
          <w:sz w:val="28"/>
          <w:szCs w:val="28"/>
        </w:rPr>
      </w:pPr>
      <w:r>
        <w:rPr>
          <w:b/>
          <w:sz w:val="28"/>
          <w:szCs w:val="28"/>
        </w:rPr>
        <w:t xml:space="preserve">      OUTPUT:</w:t>
      </w:r>
      <w:r>
        <w:rPr>
          <w:b/>
          <w:noProof/>
          <w:sz w:val="28"/>
          <w:szCs w:val="28"/>
          <w:lang w:val="en-GB" w:eastAsia="en-GB"/>
        </w:rPr>
        <w:drawing>
          <wp:inline distT="0" distB="0" distL="0" distR="0">
            <wp:extent cx="5362575" cy="135255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362575" cy="1352550"/>
                    </a:xfrm>
                    <a:prstGeom prst="rect">
                      <a:avLst/>
                    </a:prstGeom>
                    <a:noFill/>
                    <a:ln>
                      <a:noFill/>
                    </a:ln>
                  </pic:spPr>
                </pic:pic>
              </a:graphicData>
            </a:graphic>
          </wp:inline>
        </w:drawing>
      </w:r>
    </w:p>
    <w:p w:rsidR="00ED7410" w:rsidRDefault="00ED7410" w:rsidP="00ED7410">
      <w:pPr>
        <w:spacing w:after="0" w:line="240" w:lineRule="auto"/>
        <w:ind w:left="360"/>
        <w:jc w:val="both"/>
        <w:rPr>
          <w:sz w:val="28"/>
          <w:szCs w:val="28"/>
        </w:rPr>
      </w:pPr>
    </w:p>
    <w:p w:rsidR="00ED7410" w:rsidRDefault="00ED7410" w:rsidP="00ED7410">
      <w:pPr>
        <w:spacing w:after="0" w:line="240" w:lineRule="auto"/>
        <w:ind w:left="360"/>
        <w:jc w:val="both"/>
        <w:rPr>
          <w:sz w:val="28"/>
          <w:szCs w:val="28"/>
        </w:rPr>
      </w:pPr>
    </w:p>
    <w:p w:rsidR="00ED7410" w:rsidRDefault="00ED7410" w:rsidP="00ED7410">
      <w:pPr>
        <w:spacing w:after="0" w:line="240" w:lineRule="auto"/>
        <w:ind w:left="360"/>
        <w:jc w:val="both"/>
        <w:rPr>
          <w:sz w:val="28"/>
          <w:szCs w:val="28"/>
        </w:rPr>
      </w:pPr>
    </w:p>
    <w:p w:rsidR="00ED7410" w:rsidRPr="00ED7410" w:rsidRDefault="00ED7410" w:rsidP="00ED7410">
      <w:pPr>
        <w:spacing w:after="0" w:line="240" w:lineRule="auto"/>
        <w:ind w:left="360"/>
        <w:jc w:val="both"/>
        <w:rPr>
          <w:sz w:val="28"/>
          <w:szCs w:val="28"/>
        </w:rPr>
      </w:pPr>
      <w:r>
        <w:rPr>
          <w:sz w:val="28"/>
          <w:szCs w:val="28"/>
        </w:rPr>
        <w:lastRenderedPageBreak/>
        <w:t>12.</w:t>
      </w:r>
      <w:r w:rsidRPr="00ED7410">
        <w:rPr>
          <w:sz w:val="28"/>
          <w:szCs w:val="28"/>
        </w:rPr>
        <w:t>Retrieve the name of each employee who works on any of the projects ordered by client number ‘c02’.</w:t>
      </w:r>
    </w:p>
    <w:p w:rsidR="00E43E67" w:rsidRDefault="00ED7410" w:rsidP="00E43E67">
      <w:pPr>
        <w:jc w:val="both"/>
        <w:rPr>
          <w:b/>
          <w:sz w:val="28"/>
          <w:szCs w:val="28"/>
        </w:rPr>
      </w:pPr>
      <w:r>
        <w:rPr>
          <w:b/>
          <w:sz w:val="28"/>
          <w:szCs w:val="28"/>
        </w:rPr>
        <w:t xml:space="preserve">      OUTPUT:      </w:t>
      </w:r>
      <w:r>
        <w:rPr>
          <w:b/>
          <w:noProof/>
          <w:sz w:val="28"/>
          <w:szCs w:val="28"/>
          <w:lang w:val="en-GB" w:eastAsia="en-GB"/>
        </w:rPr>
        <w:drawing>
          <wp:inline distT="0" distB="0" distL="0" distR="0">
            <wp:extent cx="5353050" cy="18288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353050" cy="1828800"/>
                    </a:xfrm>
                    <a:prstGeom prst="rect">
                      <a:avLst/>
                    </a:prstGeom>
                    <a:noFill/>
                    <a:ln>
                      <a:noFill/>
                    </a:ln>
                  </pic:spPr>
                </pic:pic>
              </a:graphicData>
            </a:graphic>
          </wp:inline>
        </w:drawing>
      </w:r>
      <w:r>
        <w:rPr>
          <w:b/>
          <w:sz w:val="28"/>
          <w:szCs w:val="28"/>
        </w:rPr>
        <w:t xml:space="preserve"> </w:t>
      </w:r>
    </w:p>
    <w:p w:rsidR="00ED7410" w:rsidRPr="00ED7410" w:rsidRDefault="00ED7410" w:rsidP="00ED7410">
      <w:pPr>
        <w:spacing w:after="0" w:line="240" w:lineRule="auto"/>
        <w:ind w:left="360"/>
        <w:jc w:val="both"/>
        <w:rPr>
          <w:sz w:val="28"/>
          <w:szCs w:val="28"/>
        </w:rPr>
      </w:pPr>
      <w:r>
        <w:rPr>
          <w:sz w:val="28"/>
          <w:szCs w:val="28"/>
        </w:rPr>
        <w:t>13.</w:t>
      </w:r>
      <w:r w:rsidRPr="00ED7410">
        <w:rPr>
          <w:sz w:val="28"/>
          <w:szCs w:val="28"/>
        </w:rPr>
        <w:t>List the employee name, manager name (if any), and employee salary for each employee who works in the ‘finance’ department.</w:t>
      </w:r>
    </w:p>
    <w:p w:rsidR="00ED7410" w:rsidRPr="00ED7410" w:rsidRDefault="00ED7410" w:rsidP="00ED7410">
      <w:pPr>
        <w:ind w:firstLine="360"/>
        <w:rPr>
          <w:sz w:val="28"/>
          <w:szCs w:val="28"/>
        </w:rPr>
      </w:pPr>
      <w:r w:rsidRPr="00ED7410">
        <w:rPr>
          <w:b/>
          <w:sz w:val="28"/>
          <w:szCs w:val="28"/>
        </w:rPr>
        <w:t>OUTPUT:</w:t>
      </w:r>
      <w:r>
        <w:rPr>
          <w:b/>
          <w:noProof/>
          <w:sz w:val="28"/>
          <w:szCs w:val="28"/>
          <w:lang w:val="en-GB" w:eastAsia="en-GB"/>
        </w:rPr>
        <w:drawing>
          <wp:inline distT="0" distB="0" distL="0" distR="0">
            <wp:extent cx="5343525" cy="97155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343525" cy="971550"/>
                    </a:xfrm>
                    <a:prstGeom prst="rect">
                      <a:avLst/>
                    </a:prstGeom>
                    <a:noFill/>
                    <a:ln>
                      <a:noFill/>
                    </a:ln>
                  </pic:spPr>
                </pic:pic>
              </a:graphicData>
            </a:graphic>
          </wp:inline>
        </w:drawing>
      </w:r>
      <w:r w:rsidRPr="00ED7410">
        <w:rPr>
          <w:b/>
          <w:sz w:val="28"/>
          <w:szCs w:val="28"/>
        </w:rPr>
        <w:t xml:space="preserve">      </w:t>
      </w:r>
    </w:p>
    <w:p w:rsidR="00ED7410" w:rsidRPr="00ED7410" w:rsidRDefault="00ED7410" w:rsidP="00ED7410">
      <w:pPr>
        <w:tabs>
          <w:tab w:val="num" w:pos="450"/>
        </w:tabs>
        <w:spacing w:after="0" w:line="240" w:lineRule="auto"/>
        <w:ind w:left="360"/>
        <w:jc w:val="both"/>
        <w:rPr>
          <w:sz w:val="28"/>
          <w:szCs w:val="28"/>
        </w:rPr>
      </w:pPr>
      <w:r>
        <w:rPr>
          <w:sz w:val="28"/>
          <w:szCs w:val="28"/>
        </w:rPr>
        <w:t>14</w:t>
      </w:r>
      <w:r w:rsidRPr="00ED7410">
        <w:rPr>
          <w:sz w:val="28"/>
          <w:szCs w:val="28"/>
        </w:rPr>
        <w:t>List the project name, number of employees, and total hours worked per week on the project for each project with more than one employee working on it.</w:t>
      </w:r>
    </w:p>
    <w:p w:rsidR="00ED7410" w:rsidRDefault="00ED7410" w:rsidP="00ED7410">
      <w:pPr>
        <w:ind w:firstLine="360"/>
        <w:rPr>
          <w:b/>
          <w:sz w:val="28"/>
          <w:szCs w:val="28"/>
        </w:rPr>
      </w:pPr>
      <w:r>
        <w:rPr>
          <w:b/>
          <w:sz w:val="28"/>
          <w:szCs w:val="28"/>
        </w:rPr>
        <w:t xml:space="preserve">OUTPUT:      </w:t>
      </w:r>
      <w:r w:rsidR="00E854C7">
        <w:rPr>
          <w:b/>
          <w:noProof/>
          <w:sz w:val="28"/>
          <w:szCs w:val="28"/>
          <w:lang w:val="en-GB" w:eastAsia="en-GB"/>
        </w:rPr>
        <w:drawing>
          <wp:inline distT="0" distB="0" distL="0" distR="0">
            <wp:extent cx="5734050" cy="138112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734050" cy="1381125"/>
                    </a:xfrm>
                    <a:prstGeom prst="rect">
                      <a:avLst/>
                    </a:prstGeom>
                    <a:noFill/>
                    <a:ln>
                      <a:noFill/>
                    </a:ln>
                  </pic:spPr>
                </pic:pic>
              </a:graphicData>
            </a:graphic>
          </wp:inline>
        </w:drawing>
      </w:r>
    </w:p>
    <w:p w:rsidR="00E854C7" w:rsidRDefault="00E854C7" w:rsidP="00ED7410">
      <w:pPr>
        <w:ind w:firstLine="360"/>
        <w:rPr>
          <w:b/>
          <w:sz w:val="28"/>
          <w:szCs w:val="28"/>
        </w:rPr>
      </w:pPr>
    </w:p>
    <w:p w:rsidR="00E854C7" w:rsidRDefault="00E854C7" w:rsidP="00ED7410">
      <w:pPr>
        <w:ind w:firstLine="360"/>
        <w:rPr>
          <w:b/>
          <w:sz w:val="28"/>
          <w:szCs w:val="28"/>
        </w:rPr>
      </w:pPr>
    </w:p>
    <w:p w:rsidR="00E854C7" w:rsidRDefault="00E854C7" w:rsidP="00ED7410">
      <w:pPr>
        <w:ind w:firstLine="360"/>
        <w:rPr>
          <w:b/>
          <w:sz w:val="28"/>
          <w:szCs w:val="28"/>
        </w:rPr>
      </w:pPr>
    </w:p>
    <w:p w:rsidR="00E854C7" w:rsidRDefault="00E854C7" w:rsidP="00ED7410">
      <w:pPr>
        <w:ind w:firstLine="360"/>
        <w:rPr>
          <w:b/>
          <w:sz w:val="28"/>
          <w:szCs w:val="28"/>
        </w:rPr>
      </w:pPr>
    </w:p>
    <w:p w:rsidR="00E854C7" w:rsidRPr="00ED7410" w:rsidRDefault="00E854C7" w:rsidP="00ED7410">
      <w:pPr>
        <w:ind w:firstLine="360"/>
        <w:rPr>
          <w:sz w:val="28"/>
          <w:szCs w:val="28"/>
        </w:rPr>
      </w:pPr>
    </w:p>
    <w:p w:rsidR="00ED7410" w:rsidRPr="00ED7410" w:rsidRDefault="00ED7410" w:rsidP="00ED7410">
      <w:pPr>
        <w:tabs>
          <w:tab w:val="num" w:pos="450"/>
        </w:tabs>
        <w:spacing w:after="0" w:line="240" w:lineRule="auto"/>
        <w:ind w:left="360"/>
        <w:jc w:val="both"/>
        <w:rPr>
          <w:sz w:val="28"/>
          <w:szCs w:val="28"/>
        </w:rPr>
      </w:pPr>
      <w:r>
        <w:rPr>
          <w:sz w:val="28"/>
          <w:szCs w:val="28"/>
        </w:rPr>
        <w:lastRenderedPageBreak/>
        <w:t>15.</w:t>
      </w:r>
      <w:r w:rsidRPr="00ED7410">
        <w:rPr>
          <w:sz w:val="28"/>
          <w:szCs w:val="28"/>
        </w:rPr>
        <w:t>Display the department name, dept. head name, and manager’s salary for every department.</w:t>
      </w:r>
    </w:p>
    <w:p w:rsidR="00ED7410" w:rsidRPr="00ED7410" w:rsidRDefault="00ED7410" w:rsidP="00ED7410">
      <w:pPr>
        <w:ind w:firstLine="360"/>
        <w:rPr>
          <w:sz w:val="28"/>
          <w:szCs w:val="28"/>
        </w:rPr>
      </w:pPr>
      <w:r w:rsidRPr="00ED7410">
        <w:rPr>
          <w:b/>
          <w:sz w:val="28"/>
          <w:szCs w:val="28"/>
        </w:rPr>
        <w:t xml:space="preserve">OUTPUT:      </w:t>
      </w:r>
      <w:r w:rsidR="00E854C7">
        <w:rPr>
          <w:b/>
          <w:noProof/>
          <w:sz w:val="28"/>
          <w:szCs w:val="28"/>
          <w:lang w:val="en-GB" w:eastAsia="en-GB"/>
        </w:rPr>
        <w:drawing>
          <wp:inline distT="0" distB="0" distL="0" distR="0">
            <wp:extent cx="5724525" cy="165735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724525" cy="1657350"/>
                    </a:xfrm>
                    <a:prstGeom prst="rect">
                      <a:avLst/>
                    </a:prstGeom>
                    <a:noFill/>
                    <a:ln>
                      <a:noFill/>
                    </a:ln>
                  </pic:spPr>
                </pic:pic>
              </a:graphicData>
            </a:graphic>
          </wp:inline>
        </w:drawing>
      </w:r>
    </w:p>
    <w:p w:rsidR="00ED7410" w:rsidRDefault="00ED7410" w:rsidP="00ED7410">
      <w:pPr>
        <w:tabs>
          <w:tab w:val="num" w:pos="450"/>
        </w:tabs>
        <w:spacing w:after="0" w:line="240" w:lineRule="auto"/>
        <w:ind w:left="360"/>
        <w:jc w:val="both"/>
        <w:rPr>
          <w:sz w:val="28"/>
          <w:szCs w:val="28"/>
        </w:rPr>
      </w:pPr>
      <w:r>
        <w:rPr>
          <w:sz w:val="28"/>
          <w:szCs w:val="28"/>
        </w:rPr>
        <w:t>16.</w:t>
      </w:r>
      <w:r w:rsidRPr="00ED7410">
        <w:rPr>
          <w:sz w:val="28"/>
          <w:szCs w:val="28"/>
        </w:rPr>
        <w:t>Count the total number of employees whose salaries exceed 10,000 in each department, but only for departments where more than two employees work.</w:t>
      </w:r>
    </w:p>
    <w:p w:rsidR="00ED7410" w:rsidRPr="00ED7410" w:rsidRDefault="00ED7410" w:rsidP="00ED7410">
      <w:pPr>
        <w:tabs>
          <w:tab w:val="num" w:pos="450"/>
        </w:tabs>
        <w:spacing w:after="0" w:line="240" w:lineRule="auto"/>
        <w:ind w:left="360"/>
        <w:jc w:val="both"/>
        <w:rPr>
          <w:sz w:val="28"/>
          <w:szCs w:val="28"/>
        </w:rPr>
      </w:pPr>
      <w:r>
        <w:rPr>
          <w:b/>
          <w:sz w:val="28"/>
          <w:szCs w:val="28"/>
        </w:rPr>
        <w:t xml:space="preserve">OUTPUT:  </w:t>
      </w:r>
      <w:r w:rsidR="005C6BD9">
        <w:rPr>
          <w:b/>
          <w:noProof/>
          <w:sz w:val="28"/>
          <w:szCs w:val="28"/>
          <w:lang w:val="en-GB" w:eastAsia="en-GB"/>
        </w:rPr>
        <w:drawing>
          <wp:inline distT="0" distB="0" distL="0" distR="0">
            <wp:extent cx="5343525" cy="141922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343525" cy="1419225"/>
                    </a:xfrm>
                    <a:prstGeom prst="rect">
                      <a:avLst/>
                    </a:prstGeom>
                    <a:noFill/>
                    <a:ln>
                      <a:noFill/>
                    </a:ln>
                  </pic:spPr>
                </pic:pic>
              </a:graphicData>
            </a:graphic>
          </wp:inline>
        </w:drawing>
      </w:r>
      <w:r>
        <w:rPr>
          <w:b/>
          <w:sz w:val="28"/>
          <w:szCs w:val="28"/>
        </w:rPr>
        <w:t xml:space="preserve">    </w:t>
      </w:r>
    </w:p>
    <w:p w:rsidR="00ED7410" w:rsidRDefault="00ED7410" w:rsidP="00ED7410">
      <w:pPr>
        <w:pStyle w:val="ListParagraph"/>
        <w:rPr>
          <w:sz w:val="28"/>
          <w:szCs w:val="28"/>
        </w:rPr>
      </w:pPr>
    </w:p>
    <w:p w:rsidR="00ED7410" w:rsidRPr="00ED7410" w:rsidRDefault="00ED7410" w:rsidP="00ED7410">
      <w:pPr>
        <w:tabs>
          <w:tab w:val="num" w:pos="450"/>
        </w:tabs>
        <w:spacing w:after="0" w:line="240" w:lineRule="auto"/>
        <w:ind w:left="360"/>
        <w:jc w:val="both"/>
        <w:rPr>
          <w:sz w:val="28"/>
          <w:szCs w:val="28"/>
        </w:rPr>
      </w:pPr>
      <w:r>
        <w:rPr>
          <w:sz w:val="28"/>
          <w:szCs w:val="28"/>
        </w:rPr>
        <w:t>17.</w:t>
      </w:r>
      <w:r w:rsidRPr="00ED7410">
        <w:rPr>
          <w:sz w:val="28"/>
          <w:szCs w:val="28"/>
        </w:rPr>
        <w:t>Display employee name along with his dependent name, if any.</w:t>
      </w:r>
    </w:p>
    <w:p w:rsidR="00ED7410" w:rsidRDefault="00ED7410" w:rsidP="00ED7410">
      <w:pPr>
        <w:ind w:firstLine="360"/>
        <w:jc w:val="both"/>
        <w:rPr>
          <w:b/>
          <w:sz w:val="28"/>
          <w:szCs w:val="28"/>
        </w:rPr>
      </w:pPr>
      <w:r>
        <w:rPr>
          <w:b/>
          <w:sz w:val="28"/>
          <w:szCs w:val="28"/>
        </w:rPr>
        <w:t xml:space="preserve">OUTPUT:      </w:t>
      </w:r>
      <w:r w:rsidR="00E854C7">
        <w:rPr>
          <w:b/>
          <w:noProof/>
          <w:sz w:val="28"/>
          <w:szCs w:val="28"/>
          <w:lang w:val="en-GB" w:eastAsia="en-GB"/>
        </w:rPr>
        <w:drawing>
          <wp:inline distT="0" distB="0" distL="0" distR="0">
            <wp:extent cx="5219700" cy="14097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219700" cy="1409700"/>
                    </a:xfrm>
                    <a:prstGeom prst="rect">
                      <a:avLst/>
                    </a:prstGeom>
                    <a:noFill/>
                    <a:ln>
                      <a:noFill/>
                    </a:ln>
                  </pic:spPr>
                </pic:pic>
              </a:graphicData>
            </a:graphic>
          </wp:inline>
        </w:drawing>
      </w:r>
    </w:p>
    <w:p w:rsidR="00ED7410" w:rsidRDefault="00ED7410" w:rsidP="00E43E67">
      <w:pPr>
        <w:jc w:val="both"/>
        <w:rPr>
          <w:b/>
          <w:sz w:val="28"/>
          <w:szCs w:val="28"/>
        </w:rPr>
      </w:pPr>
    </w:p>
    <w:p w:rsidR="008A5C80" w:rsidRDefault="008A5C80" w:rsidP="008A5C80">
      <w:pPr>
        <w:tabs>
          <w:tab w:val="num" w:pos="450"/>
        </w:tabs>
        <w:spacing w:after="0" w:line="240" w:lineRule="auto"/>
        <w:ind w:left="360"/>
        <w:jc w:val="both"/>
        <w:rPr>
          <w:sz w:val="28"/>
          <w:szCs w:val="28"/>
        </w:rPr>
      </w:pPr>
    </w:p>
    <w:p w:rsidR="008A5C80" w:rsidRDefault="008A5C80" w:rsidP="008A5C80">
      <w:pPr>
        <w:tabs>
          <w:tab w:val="num" w:pos="450"/>
        </w:tabs>
        <w:spacing w:after="0" w:line="240" w:lineRule="auto"/>
        <w:ind w:left="360"/>
        <w:jc w:val="both"/>
        <w:rPr>
          <w:sz w:val="28"/>
          <w:szCs w:val="28"/>
        </w:rPr>
      </w:pPr>
    </w:p>
    <w:p w:rsidR="008A5C80" w:rsidRDefault="008A5C80" w:rsidP="008A5C80">
      <w:pPr>
        <w:tabs>
          <w:tab w:val="num" w:pos="450"/>
        </w:tabs>
        <w:spacing w:after="0" w:line="240" w:lineRule="auto"/>
        <w:ind w:left="360"/>
        <w:jc w:val="both"/>
        <w:rPr>
          <w:sz w:val="28"/>
          <w:szCs w:val="28"/>
        </w:rPr>
      </w:pPr>
    </w:p>
    <w:p w:rsidR="008A5C80" w:rsidRDefault="008A5C80" w:rsidP="008A5C80">
      <w:pPr>
        <w:tabs>
          <w:tab w:val="num" w:pos="450"/>
        </w:tabs>
        <w:spacing w:after="0" w:line="240" w:lineRule="auto"/>
        <w:ind w:left="360"/>
        <w:jc w:val="both"/>
        <w:rPr>
          <w:sz w:val="28"/>
          <w:szCs w:val="28"/>
        </w:rPr>
      </w:pPr>
    </w:p>
    <w:p w:rsidR="008A5C80" w:rsidRPr="008A5C80" w:rsidRDefault="008A5C80" w:rsidP="008A5C80">
      <w:pPr>
        <w:tabs>
          <w:tab w:val="num" w:pos="450"/>
        </w:tabs>
        <w:spacing w:after="0" w:line="240" w:lineRule="auto"/>
        <w:ind w:left="360"/>
        <w:jc w:val="both"/>
        <w:rPr>
          <w:sz w:val="28"/>
          <w:szCs w:val="28"/>
        </w:rPr>
      </w:pPr>
      <w:r>
        <w:rPr>
          <w:sz w:val="28"/>
          <w:szCs w:val="28"/>
        </w:rPr>
        <w:lastRenderedPageBreak/>
        <w:t>\</w:t>
      </w:r>
      <w:bookmarkStart w:id="0" w:name="_GoBack"/>
      <w:bookmarkEnd w:id="0"/>
      <w:r>
        <w:rPr>
          <w:sz w:val="28"/>
          <w:szCs w:val="28"/>
        </w:rPr>
        <w:t>18.</w:t>
      </w:r>
      <w:r w:rsidRPr="008A5C80">
        <w:rPr>
          <w:sz w:val="28"/>
          <w:szCs w:val="28"/>
        </w:rPr>
        <w:t>Display the manager name along with their subordinate employee name.</w:t>
      </w:r>
    </w:p>
    <w:p w:rsidR="008A5C80" w:rsidRPr="008A5C80" w:rsidRDefault="008A5C80" w:rsidP="008A5C80">
      <w:pPr>
        <w:ind w:firstLine="360"/>
        <w:jc w:val="both"/>
        <w:rPr>
          <w:sz w:val="28"/>
          <w:szCs w:val="28"/>
        </w:rPr>
      </w:pPr>
      <w:r w:rsidRPr="008A5C80">
        <w:rPr>
          <w:b/>
          <w:sz w:val="28"/>
          <w:szCs w:val="28"/>
        </w:rPr>
        <w:t xml:space="preserve">OUTPUT:  </w:t>
      </w:r>
      <w:r>
        <w:rPr>
          <w:b/>
          <w:noProof/>
          <w:sz w:val="28"/>
          <w:szCs w:val="28"/>
          <w:lang w:val="en-GB" w:eastAsia="en-GB"/>
        </w:rPr>
        <w:drawing>
          <wp:inline distT="0" distB="0" distL="0" distR="0">
            <wp:extent cx="5343525" cy="1381125"/>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343525" cy="1381125"/>
                    </a:xfrm>
                    <a:prstGeom prst="rect">
                      <a:avLst/>
                    </a:prstGeom>
                    <a:noFill/>
                    <a:ln>
                      <a:noFill/>
                    </a:ln>
                  </pic:spPr>
                </pic:pic>
              </a:graphicData>
            </a:graphic>
          </wp:inline>
        </w:drawing>
      </w:r>
      <w:r w:rsidRPr="008A5C80">
        <w:rPr>
          <w:b/>
          <w:sz w:val="28"/>
          <w:szCs w:val="28"/>
        </w:rPr>
        <w:t xml:space="preserve">    </w:t>
      </w:r>
    </w:p>
    <w:p w:rsidR="00F22437" w:rsidRPr="00190966" w:rsidRDefault="00F22437">
      <w:pPr>
        <w:jc w:val="both"/>
        <w:rPr>
          <w:b/>
          <w:sz w:val="28"/>
          <w:szCs w:val="28"/>
        </w:rPr>
      </w:pPr>
    </w:p>
    <w:sectPr w:rsidR="00F22437" w:rsidRPr="00190966" w:rsidSect="00B554C3">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17A7" w:rsidRDefault="009B17A7" w:rsidP="002A4128">
      <w:pPr>
        <w:spacing w:after="0" w:line="240" w:lineRule="auto"/>
      </w:pPr>
      <w:r>
        <w:separator/>
      </w:r>
    </w:p>
  </w:endnote>
  <w:endnote w:type="continuationSeparator" w:id="0">
    <w:p w:rsidR="009B17A7" w:rsidRDefault="009B17A7" w:rsidP="002A4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17A7" w:rsidRDefault="009B17A7" w:rsidP="002A4128">
      <w:pPr>
        <w:spacing w:after="0" w:line="240" w:lineRule="auto"/>
      </w:pPr>
      <w:r>
        <w:separator/>
      </w:r>
    </w:p>
  </w:footnote>
  <w:footnote w:type="continuationSeparator" w:id="0">
    <w:p w:rsidR="009B17A7" w:rsidRDefault="009B17A7" w:rsidP="002A41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3"/>
    <w:lvl w:ilvl="0">
      <w:start w:val="1"/>
      <w:numFmt w:val="bullet"/>
      <w:lvlText w:val=""/>
      <w:lvlJc w:val="left"/>
      <w:pPr>
        <w:tabs>
          <w:tab w:val="num" w:pos="0"/>
        </w:tabs>
        <w:ind w:left="1440" w:hanging="360"/>
      </w:pPr>
      <w:rPr>
        <w:rFonts w:ascii="Symbol" w:hAnsi="Symbol" w:cs="Symbol"/>
      </w:rPr>
    </w:lvl>
  </w:abstractNum>
  <w:abstractNum w:abstractNumId="1" w15:restartNumberingAfterBreak="0">
    <w:nsid w:val="00000002"/>
    <w:multiLevelType w:val="singleLevel"/>
    <w:tmpl w:val="00000002"/>
    <w:name w:val="WW8Num4"/>
    <w:lvl w:ilvl="0">
      <w:start w:val="1"/>
      <w:numFmt w:val="decimal"/>
      <w:lvlText w:val="%1."/>
      <w:lvlJc w:val="left"/>
      <w:pPr>
        <w:tabs>
          <w:tab w:val="num" w:pos="0"/>
        </w:tabs>
        <w:ind w:left="720" w:hanging="360"/>
      </w:pPr>
      <w:rPr>
        <w:b/>
        <w:sz w:val="28"/>
        <w:szCs w:val="28"/>
      </w:rPr>
    </w:lvl>
  </w:abstractNum>
  <w:abstractNum w:abstractNumId="2" w15:restartNumberingAfterBreak="0">
    <w:nsid w:val="00000003"/>
    <w:multiLevelType w:val="singleLevel"/>
    <w:tmpl w:val="00000003"/>
    <w:name w:val="WW8Num8"/>
    <w:lvl w:ilvl="0">
      <w:start w:val="1"/>
      <w:numFmt w:val="bullet"/>
      <w:lvlText w:val=""/>
      <w:lvlJc w:val="left"/>
      <w:pPr>
        <w:tabs>
          <w:tab w:val="num" w:pos="0"/>
        </w:tabs>
        <w:ind w:left="1440" w:hanging="360"/>
      </w:pPr>
      <w:rPr>
        <w:rFonts w:ascii="Symbol" w:hAnsi="Symbol" w:cs="Symbol"/>
      </w:rPr>
    </w:lvl>
  </w:abstractNum>
  <w:abstractNum w:abstractNumId="3" w15:restartNumberingAfterBreak="0">
    <w:nsid w:val="00000004"/>
    <w:multiLevelType w:val="singleLevel"/>
    <w:tmpl w:val="00000004"/>
    <w:name w:val="WW8Num10"/>
    <w:lvl w:ilvl="0">
      <w:start w:val="1"/>
      <w:numFmt w:val="bullet"/>
      <w:lvlText w:val=""/>
      <w:lvlJc w:val="left"/>
      <w:pPr>
        <w:tabs>
          <w:tab w:val="num" w:pos="0"/>
        </w:tabs>
        <w:ind w:left="1440" w:hanging="360"/>
      </w:pPr>
      <w:rPr>
        <w:rFonts w:ascii="Symbol" w:hAnsi="Symbol" w:cs="Symbol"/>
      </w:rPr>
    </w:lvl>
  </w:abstractNum>
  <w:abstractNum w:abstractNumId="4" w15:restartNumberingAfterBreak="0">
    <w:nsid w:val="0C7D553A"/>
    <w:multiLevelType w:val="hybridMultilevel"/>
    <w:tmpl w:val="D71AC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8D2440"/>
    <w:multiLevelType w:val="hybridMultilevel"/>
    <w:tmpl w:val="9EDC08E8"/>
    <w:lvl w:ilvl="0" w:tplc="A1B674E2">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205337EA"/>
    <w:multiLevelType w:val="hybridMultilevel"/>
    <w:tmpl w:val="D5F23160"/>
    <w:lvl w:ilvl="0" w:tplc="4ECE92CA">
      <w:start w:val="1"/>
      <w:numFmt w:val="decimal"/>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24255D0D"/>
    <w:multiLevelType w:val="hybridMultilevel"/>
    <w:tmpl w:val="22B0144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D125268"/>
    <w:multiLevelType w:val="hybridMultilevel"/>
    <w:tmpl w:val="D5F23160"/>
    <w:lvl w:ilvl="0" w:tplc="4ECE92CA">
      <w:start w:val="1"/>
      <w:numFmt w:val="decimal"/>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2DD87053"/>
    <w:multiLevelType w:val="hybridMultilevel"/>
    <w:tmpl w:val="B08ECADA"/>
    <w:lvl w:ilvl="0" w:tplc="4BB0113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E02035"/>
    <w:multiLevelType w:val="hybridMultilevel"/>
    <w:tmpl w:val="D5F23160"/>
    <w:lvl w:ilvl="0" w:tplc="4ECE92CA">
      <w:start w:val="1"/>
      <w:numFmt w:val="decimal"/>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2FBD27A8"/>
    <w:multiLevelType w:val="hybridMultilevel"/>
    <w:tmpl w:val="37924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F12EB6"/>
    <w:multiLevelType w:val="hybridMultilevel"/>
    <w:tmpl w:val="9314F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C8B6013"/>
    <w:multiLevelType w:val="hybridMultilevel"/>
    <w:tmpl w:val="33A82792"/>
    <w:lvl w:ilvl="0" w:tplc="BB649ED8">
      <w:start w:val="1"/>
      <w:numFmt w:val="decimal"/>
      <w:lvlText w:val="%1."/>
      <w:lvlJc w:val="left"/>
      <w:pPr>
        <w:tabs>
          <w:tab w:val="num" w:pos="630"/>
        </w:tabs>
        <w:ind w:left="63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952234E"/>
    <w:multiLevelType w:val="hybridMultilevel"/>
    <w:tmpl w:val="B08ECADA"/>
    <w:lvl w:ilvl="0" w:tplc="4BB0113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1DE749F"/>
    <w:multiLevelType w:val="hybridMultilevel"/>
    <w:tmpl w:val="33A82792"/>
    <w:lvl w:ilvl="0" w:tplc="BB649ED8">
      <w:start w:val="1"/>
      <w:numFmt w:val="decimal"/>
      <w:lvlText w:val="%1."/>
      <w:lvlJc w:val="left"/>
      <w:pPr>
        <w:tabs>
          <w:tab w:val="num" w:pos="630"/>
        </w:tabs>
        <w:ind w:left="63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95D6294"/>
    <w:multiLevelType w:val="hybridMultilevel"/>
    <w:tmpl w:val="6450C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EA15D6A"/>
    <w:multiLevelType w:val="hybridMultilevel"/>
    <w:tmpl w:val="B08ECADA"/>
    <w:lvl w:ilvl="0" w:tplc="4BB0113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3124004"/>
    <w:multiLevelType w:val="hybridMultilevel"/>
    <w:tmpl w:val="63D67F42"/>
    <w:lvl w:ilvl="0" w:tplc="F1222C0E">
      <w:start w:val="1"/>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3875C76"/>
    <w:multiLevelType w:val="hybridMultilevel"/>
    <w:tmpl w:val="D5F23160"/>
    <w:lvl w:ilvl="0" w:tplc="4ECE92CA">
      <w:start w:val="1"/>
      <w:numFmt w:val="decimal"/>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15:restartNumberingAfterBreak="0">
    <w:nsid w:val="770667A9"/>
    <w:multiLevelType w:val="hybridMultilevel"/>
    <w:tmpl w:val="B08ECADA"/>
    <w:lvl w:ilvl="0" w:tplc="4BB0113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75A1308"/>
    <w:multiLevelType w:val="hybridMultilevel"/>
    <w:tmpl w:val="E05827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7E2E97"/>
    <w:multiLevelType w:val="hybridMultilevel"/>
    <w:tmpl w:val="33A82792"/>
    <w:lvl w:ilvl="0" w:tplc="BB649ED8">
      <w:start w:val="1"/>
      <w:numFmt w:val="decimal"/>
      <w:lvlText w:val="%1."/>
      <w:lvlJc w:val="left"/>
      <w:pPr>
        <w:tabs>
          <w:tab w:val="num" w:pos="630"/>
        </w:tabs>
        <w:ind w:left="63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E2768EF"/>
    <w:multiLevelType w:val="hybridMultilevel"/>
    <w:tmpl w:val="B08ECADA"/>
    <w:lvl w:ilvl="0" w:tplc="4BB0113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7"/>
  </w:num>
  <w:num w:numId="3">
    <w:abstractNumId w:val="1"/>
  </w:num>
  <w:num w:numId="4">
    <w:abstractNumId w:val="3"/>
  </w:num>
  <w:num w:numId="5">
    <w:abstractNumId w:val="0"/>
  </w:num>
  <w:num w:numId="6">
    <w:abstractNumId w:val="2"/>
  </w:num>
  <w:num w:numId="7">
    <w:abstractNumId w:val="6"/>
  </w:num>
  <w:num w:numId="8">
    <w:abstractNumId w:val="4"/>
  </w:num>
  <w:num w:numId="9">
    <w:abstractNumId w:val="12"/>
  </w:num>
  <w:num w:numId="10">
    <w:abstractNumId w:val="11"/>
  </w:num>
  <w:num w:numId="11">
    <w:abstractNumId w:val="21"/>
  </w:num>
  <w:num w:numId="12">
    <w:abstractNumId w:val="19"/>
  </w:num>
  <w:num w:numId="13">
    <w:abstractNumId w:val="10"/>
  </w:num>
  <w:num w:numId="14">
    <w:abstractNumId w:val="8"/>
  </w:num>
  <w:num w:numId="15">
    <w:abstractNumId w:val="18"/>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3"/>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23"/>
  </w:num>
  <w:num w:numId="22">
    <w:abstractNumId w:val="9"/>
  </w:num>
  <w:num w:numId="23">
    <w:abstractNumId w:val="17"/>
  </w:num>
  <w:num w:numId="24">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4285D"/>
    <w:rsid w:val="000004C6"/>
    <w:rsid w:val="00004472"/>
    <w:rsid w:val="00005F51"/>
    <w:rsid w:val="000157B6"/>
    <w:rsid w:val="0002776F"/>
    <w:rsid w:val="0003093E"/>
    <w:rsid w:val="0003183F"/>
    <w:rsid w:val="00037320"/>
    <w:rsid w:val="000374E5"/>
    <w:rsid w:val="00050B13"/>
    <w:rsid w:val="00053F19"/>
    <w:rsid w:val="00062F4D"/>
    <w:rsid w:val="00070A61"/>
    <w:rsid w:val="00077ACD"/>
    <w:rsid w:val="0008340A"/>
    <w:rsid w:val="000835A9"/>
    <w:rsid w:val="00087D26"/>
    <w:rsid w:val="00090039"/>
    <w:rsid w:val="000C037C"/>
    <w:rsid w:val="000C66E5"/>
    <w:rsid w:val="000D425D"/>
    <w:rsid w:val="000E3E0D"/>
    <w:rsid w:val="000E3EE6"/>
    <w:rsid w:val="000E409D"/>
    <w:rsid w:val="000E4A31"/>
    <w:rsid w:val="000E77C6"/>
    <w:rsid w:val="000F18C9"/>
    <w:rsid w:val="000F23A5"/>
    <w:rsid w:val="000F45FB"/>
    <w:rsid w:val="000F6E92"/>
    <w:rsid w:val="00105C4D"/>
    <w:rsid w:val="0011469F"/>
    <w:rsid w:val="00115063"/>
    <w:rsid w:val="001206D9"/>
    <w:rsid w:val="00121144"/>
    <w:rsid w:val="001262CF"/>
    <w:rsid w:val="00140AF7"/>
    <w:rsid w:val="001502F1"/>
    <w:rsid w:val="00155506"/>
    <w:rsid w:val="00171B2C"/>
    <w:rsid w:val="00187C28"/>
    <w:rsid w:val="00190966"/>
    <w:rsid w:val="00192DDF"/>
    <w:rsid w:val="00195D97"/>
    <w:rsid w:val="001A196B"/>
    <w:rsid w:val="001A64FB"/>
    <w:rsid w:val="001C2DEB"/>
    <w:rsid w:val="001E56B0"/>
    <w:rsid w:val="001F08A0"/>
    <w:rsid w:val="002009C6"/>
    <w:rsid w:val="00213E46"/>
    <w:rsid w:val="002377EF"/>
    <w:rsid w:val="002434F5"/>
    <w:rsid w:val="00251F74"/>
    <w:rsid w:val="002623E3"/>
    <w:rsid w:val="00262479"/>
    <w:rsid w:val="0026776B"/>
    <w:rsid w:val="00273DD8"/>
    <w:rsid w:val="00281146"/>
    <w:rsid w:val="002930D3"/>
    <w:rsid w:val="00296FDB"/>
    <w:rsid w:val="002A4128"/>
    <w:rsid w:val="002B0700"/>
    <w:rsid w:val="002C3A7E"/>
    <w:rsid w:val="002C7D7E"/>
    <w:rsid w:val="002D42BD"/>
    <w:rsid w:val="002D6E7B"/>
    <w:rsid w:val="002E0118"/>
    <w:rsid w:val="002E7A4E"/>
    <w:rsid w:val="00301ED3"/>
    <w:rsid w:val="00305FCC"/>
    <w:rsid w:val="00315B05"/>
    <w:rsid w:val="00321615"/>
    <w:rsid w:val="00322992"/>
    <w:rsid w:val="00371B17"/>
    <w:rsid w:val="0037505E"/>
    <w:rsid w:val="003752B1"/>
    <w:rsid w:val="0038308A"/>
    <w:rsid w:val="00392E36"/>
    <w:rsid w:val="00393D6C"/>
    <w:rsid w:val="003A3195"/>
    <w:rsid w:val="003A5E2E"/>
    <w:rsid w:val="003D214C"/>
    <w:rsid w:val="003D7523"/>
    <w:rsid w:val="003E1593"/>
    <w:rsid w:val="003E77D0"/>
    <w:rsid w:val="00404767"/>
    <w:rsid w:val="00407B9B"/>
    <w:rsid w:val="00423F42"/>
    <w:rsid w:val="00430932"/>
    <w:rsid w:val="00432C0C"/>
    <w:rsid w:val="00433336"/>
    <w:rsid w:val="00433780"/>
    <w:rsid w:val="004360B8"/>
    <w:rsid w:val="00441FBF"/>
    <w:rsid w:val="00443258"/>
    <w:rsid w:val="0045311D"/>
    <w:rsid w:val="00465FC8"/>
    <w:rsid w:val="00473855"/>
    <w:rsid w:val="00473D67"/>
    <w:rsid w:val="00483FB3"/>
    <w:rsid w:val="0048541E"/>
    <w:rsid w:val="00490906"/>
    <w:rsid w:val="004A09D2"/>
    <w:rsid w:val="004A789E"/>
    <w:rsid w:val="004B4FE3"/>
    <w:rsid w:val="004D7691"/>
    <w:rsid w:val="004F7AFC"/>
    <w:rsid w:val="005057CF"/>
    <w:rsid w:val="00510B4B"/>
    <w:rsid w:val="00513DB2"/>
    <w:rsid w:val="005143FC"/>
    <w:rsid w:val="005158AF"/>
    <w:rsid w:val="00545CF6"/>
    <w:rsid w:val="005463C1"/>
    <w:rsid w:val="005514BB"/>
    <w:rsid w:val="0055180A"/>
    <w:rsid w:val="005545A9"/>
    <w:rsid w:val="00567266"/>
    <w:rsid w:val="00567698"/>
    <w:rsid w:val="00572B88"/>
    <w:rsid w:val="0057586C"/>
    <w:rsid w:val="00577140"/>
    <w:rsid w:val="0057791D"/>
    <w:rsid w:val="005A4479"/>
    <w:rsid w:val="005B6CBD"/>
    <w:rsid w:val="005C4555"/>
    <w:rsid w:val="005C4C94"/>
    <w:rsid w:val="005C5292"/>
    <w:rsid w:val="005C6BD9"/>
    <w:rsid w:val="005D3A5F"/>
    <w:rsid w:val="005E18D6"/>
    <w:rsid w:val="005E7611"/>
    <w:rsid w:val="005F3993"/>
    <w:rsid w:val="006002F3"/>
    <w:rsid w:val="00601A2B"/>
    <w:rsid w:val="006417E7"/>
    <w:rsid w:val="00642295"/>
    <w:rsid w:val="0064483C"/>
    <w:rsid w:val="00646BA7"/>
    <w:rsid w:val="00647673"/>
    <w:rsid w:val="00652688"/>
    <w:rsid w:val="0065385C"/>
    <w:rsid w:val="00670D20"/>
    <w:rsid w:val="006720E7"/>
    <w:rsid w:val="0068621B"/>
    <w:rsid w:val="00687B8D"/>
    <w:rsid w:val="00687BD6"/>
    <w:rsid w:val="00691F85"/>
    <w:rsid w:val="00695674"/>
    <w:rsid w:val="006B3A8C"/>
    <w:rsid w:val="006C1B18"/>
    <w:rsid w:val="006D6800"/>
    <w:rsid w:val="006E25ED"/>
    <w:rsid w:val="006E47FE"/>
    <w:rsid w:val="0071698A"/>
    <w:rsid w:val="007240C3"/>
    <w:rsid w:val="00736C3A"/>
    <w:rsid w:val="007374E1"/>
    <w:rsid w:val="00751116"/>
    <w:rsid w:val="00766698"/>
    <w:rsid w:val="00786AD4"/>
    <w:rsid w:val="007A11BF"/>
    <w:rsid w:val="007A4CE9"/>
    <w:rsid w:val="007A7021"/>
    <w:rsid w:val="007D7535"/>
    <w:rsid w:val="007E6BA9"/>
    <w:rsid w:val="007F4CFA"/>
    <w:rsid w:val="007F7690"/>
    <w:rsid w:val="008102AD"/>
    <w:rsid w:val="008106A2"/>
    <w:rsid w:val="00844A64"/>
    <w:rsid w:val="00845263"/>
    <w:rsid w:val="00854D6C"/>
    <w:rsid w:val="00855A33"/>
    <w:rsid w:val="0086702B"/>
    <w:rsid w:val="00873DB1"/>
    <w:rsid w:val="00875B18"/>
    <w:rsid w:val="0089180E"/>
    <w:rsid w:val="008A5C80"/>
    <w:rsid w:val="008A6FEF"/>
    <w:rsid w:val="008C2D3B"/>
    <w:rsid w:val="008D7E12"/>
    <w:rsid w:val="008F4FDC"/>
    <w:rsid w:val="00903713"/>
    <w:rsid w:val="00903E06"/>
    <w:rsid w:val="00907463"/>
    <w:rsid w:val="00920886"/>
    <w:rsid w:val="00923184"/>
    <w:rsid w:val="00930410"/>
    <w:rsid w:val="00933281"/>
    <w:rsid w:val="009333B3"/>
    <w:rsid w:val="00933F7D"/>
    <w:rsid w:val="009341C8"/>
    <w:rsid w:val="00946A8E"/>
    <w:rsid w:val="00951A03"/>
    <w:rsid w:val="00957AEB"/>
    <w:rsid w:val="00973876"/>
    <w:rsid w:val="00973D21"/>
    <w:rsid w:val="009752FA"/>
    <w:rsid w:val="00984123"/>
    <w:rsid w:val="00993F20"/>
    <w:rsid w:val="009A1699"/>
    <w:rsid w:val="009B17A7"/>
    <w:rsid w:val="009B608B"/>
    <w:rsid w:val="009C1346"/>
    <w:rsid w:val="009C4D43"/>
    <w:rsid w:val="009D65DC"/>
    <w:rsid w:val="009D7E73"/>
    <w:rsid w:val="009E060C"/>
    <w:rsid w:val="00A02B74"/>
    <w:rsid w:val="00A115A0"/>
    <w:rsid w:val="00A365BA"/>
    <w:rsid w:val="00A42832"/>
    <w:rsid w:val="00A4285D"/>
    <w:rsid w:val="00A46E46"/>
    <w:rsid w:val="00A5079C"/>
    <w:rsid w:val="00A55CAA"/>
    <w:rsid w:val="00A579A8"/>
    <w:rsid w:val="00A70C6C"/>
    <w:rsid w:val="00A92AAF"/>
    <w:rsid w:val="00AB3C3A"/>
    <w:rsid w:val="00AC59D1"/>
    <w:rsid w:val="00AD67CE"/>
    <w:rsid w:val="00AF040C"/>
    <w:rsid w:val="00B004A2"/>
    <w:rsid w:val="00B30D33"/>
    <w:rsid w:val="00B36F84"/>
    <w:rsid w:val="00B51E16"/>
    <w:rsid w:val="00B52CDF"/>
    <w:rsid w:val="00B554C3"/>
    <w:rsid w:val="00B756AA"/>
    <w:rsid w:val="00B76744"/>
    <w:rsid w:val="00B82C16"/>
    <w:rsid w:val="00B82C70"/>
    <w:rsid w:val="00B85B02"/>
    <w:rsid w:val="00B90452"/>
    <w:rsid w:val="00B93014"/>
    <w:rsid w:val="00B96591"/>
    <w:rsid w:val="00B96C24"/>
    <w:rsid w:val="00B97DF6"/>
    <w:rsid w:val="00BA6FBF"/>
    <w:rsid w:val="00BB798B"/>
    <w:rsid w:val="00BD4D7D"/>
    <w:rsid w:val="00BD7DE6"/>
    <w:rsid w:val="00BE4F93"/>
    <w:rsid w:val="00C007A4"/>
    <w:rsid w:val="00C00CEE"/>
    <w:rsid w:val="00C15A56"/>
    <w:rsid w:val="00C16AA9"/>
    <w:rsid w:val="00C17EA4"/>
    <w:rsid w:val="00C21010"/>
    <w:rsid w:val="00C34FF4"/>
    <w:rsid w:val="00C3629A"/>
    <w:rsid w:val="00C412D8"/>
    <w:rsid w:val="00C90741"/>
    <w:rsid w:val="00CB665C"/>
    <w:rsid w:val="00CD7593"/>
    <w:rsid w:val="00CD7EE2"/>
    <w:rsid w:val="00CE630E"/>
    <w:rsid w:val="00D07747"/>
    <w:rsid w:val="00D42C97"/>
    <w:rsid w:val="00D464FE"/>
    <w:rsid w:val="00D61A65"/>
    <w:rsid w:val="00D64081"/>
    <w:rsid w:val="00D666DC"/>
    <w:rsid w:val="00D81B71"/>
    <w:rsid w:val="00D872C6"/>
    <w:rsid w:val="00D951AD"/>
    <w:rsid w:val="00DA369E"/>
    <w:rsid w:val="00DA7057"/>
    <w:rsid w:val="00DA743D"/>
    <w:rsid w:val="00DB3764"/>
    <w:rsid w:val="00DC4D7D"/>
    <w:rsid w:val="00DC69D6"/>
    <w:rsid w:val="00DD1C70"/>
    <w:rsid w:val="00DD39AA"/>
    <w:rsid w:val="00DD7FBC"/>
    <w:rsid w:val="00DE5F57"/>
    <w:rsid w:val="00DF17B7"/>
    <w:rsid w:val="00DF1BAC"/>
    <w:rsid w:val="00E07467"/>
    <w:rsid w:val="00E1227D"/>
    <w:rsid w:val="00E15173"/>
    <w:rsid w:val="00E20A23"/>
    <w:rsid w:val="00E27845"/>
    <w:rsid w:val="00E34068"/>
    <w:rsid w:val="00E43E67"/>
    <w:rsid w:val="00E52A70"/>
    <w:rsid w:val="00E60351"/>
    <w:rsid w:val="00E617FC"/>
    <w:rsid w:val="00E63A14"/>
    <w:rsid w:val="00E84469"/>
    <w:rsid w:val="00E854C7"/>
    <w:rsid w:val="00E90617"/>
    <w:rsid w:val="00E93712"/>
    <w:rsid w:val="00EB6A60"/>
    <w:rsid w:val="00EC30A9"/>
    <w:rsid w:val="00ED0F6F"/>
    <w:rsid w:val="00ED2B17"/>
    <w:rsid w:val="00ED7410"/>
    <w:rsid w:val="00EE3364"/>
    <w:rsid w:val="00EE5339"/>
    <w:rsid w:val="00EF3B4D"/>
    <w:rsid w:val="00F059E0"/>
    <w:rsid w:val="00F12A0A"/>
    <w:rsid w:val="00F22437"/>
    <w:rsid w:val="00F26AD5"/>
    <w:rsid w:val="00F428A8"/>
    <w:rsid w:val="00F43272"/>
    <w:rsid w:val="00F47282"/>
    <w:rsid w:val="00F52361"/>
    <w:rsid w:val="00F72A9C"/>
    <w:rsid w:val="00F874F1"/>
    <w:rsid w:val="00F92D3C"/>
    <w:rsid w:val="00F96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2ECB2"/>
  <w15:docId w15:val="{C917AD00-4DB6-485B-AF6A-D4A457D51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8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85D"/>
    <w:pPr>
      <w:ind w:left="720"/>
      <w:contextualSpacing/>
    </w:pPr>
  </w:style>
  <w:style w:type="paragraph" w:styleId="BalloonText">
    <w:name w:val="Balloon Text"/>
    <w:basedOn w:val="Normal"/>
    <w:link w:val="BalloonTextChar"/>
    <w:uiPriority w:val="99"/>
    <w:semiHidden/>
    <w:unhideWhenUsed/>
    <w:rsid w:val="00A92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AAF"/>
    <w:rPr>
      <w:rFonts w:ascii="Tahoma" w:hAnsi="Tahoma" w:cs="Tahoma"/>
      <w:sz w:val="16"/>
      <w:szCs w:val="16"/>
    </w:rPr>
  </w:style>
  <w:style w:type="paragraph" w:styleId="NoSpacing">
    <w:name w:val="No Spacing"/>
    <w:uiPriority w:val="1"/>
    <w:qFormat/>
    <w:rsid w:val="00933281"/>
    <w:pPr>
      <w:spacing w:after="0" w:line="240" w:lineRule="auto"/>
    </w:pPr>
  </w:style>
  <w:style w:type="paragraph" w:styleId="DocumentMap">
    <w:name w:val="Document Map"/>
    <w:basedOn w:val="Normal"/>
    <w:link w:val="DocumentMapChar"/>
    <w:uiPriority w:val="99"/>
    <w:semiHidden/>
    <w:unhideWhenUsed/>
    <w:rsid w:val="00ED2B1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D2B17"/>
    <w:rPr>
      <w:rFonts w:ascii="Tahoma" w:hAnsi="Tahoma" w:cs="Tahoma"/>
      <w:sz w:val="16"/>
      <w:szCs w:val="16"/>
    </w:rPr>
  </w:style>
  <w:style w:type="paragraph" w:styleId="Header">
    <w:name w:val="header"/>
    <w:basedOn w:val="Normal"/>
    <w:link w:val="HeaderChar"/>
    <w:uiPriority w:val="99"/>
    <w:semiHidden/>
    <w:unhideWhenUsed/>
    <w:rsid w:val="002A41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A4128"/>
  </w:style>
  <w:style w:type="paragraph" w:styleId="Footer">
    <w:name w:val="footer"/>
    <w:basedOn w:val="Normal"/>
    <w:link w:val="FooterChar"/>
    <w:uiPriority w:val="99"/>
    <w:semiHidden/>
    <w:unhideWhenUsed/>
    <w:rsid w:val="002A412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A4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image" Target="media/image78.png"/><Relationship Id="rId89" Type="http://schemas.openxmlformats.org/officeDocument/2006/relationships/image" Target="media/image83.png"/><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image" Target="media/image86.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image" Target="media/image73.png"/><Relationship Id="rId87" Type="http://schemas.openxmlformats.org/officeDocument/2006/relationships/image" Target="media/image81.png"/><Relationship Id="rId102" Type="http://schemas.openxmlformats.org/officeDocument/2006/relationships/image" Target="media/image96.png"/><Relationship Id="rId5" Type="http://schemas.openxmlformats.org/officeDocument/2006/relationships/footnotes" Target="footnotes.xml"/><Relationship Id="rId61" Type="http://schemas.openxmlformats.org/officeDocument/2006/relationships/image" Target="media/image55.png"/><Relationship Id="rId82" Type="http://schemas.openxmlformats.org/officeDocument/2006/relationships/image" Target="media/image76.png"/><Relationship Id="rId90" Type="http://schemas.openxmlformats.org/officeDocument/2006/relationships/image" Target="media/image84.png"/><Relationship Id="rId95" Type="http://schemas.openxmlformats.org/officeDocument/2006/relationships/image" Target="media/image89.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100" Type="http://schemas.openxmlformats.org/officeDocument/2006/relationships/image" Target="media/image94.png"/><Relationship Id="rId105"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image" Target="media/image79.png"/><Relationship Id="rId93" Type="http://schemas.openxmlformats.org/officeDocument/2006/relationships/image" Target="media/image87.png"/><Relationship Id="rId98" Type="http://schemas.openxmlformats.org/officeDocument/2006/relationships/image" Target="media/image9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103" Type="http://schemas.openxmlformats.org/officeDocument/2006/relationships/image" Target="media/image97.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image" Target="media/image82.png"/><Relationship Id="rId91" Type="http://schemas.openxmlformats.org/officeDocument/2006/relationships/image" Target="media/image85.png"/><Relationship Id="rId96" Type="http://schemas.openxmlformats.org/officeDocument/2006/relationships/image" Target="media/image90.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6" Type="http://schemas.openxmlformats.org/officeDocument/2006/relationships/theme" Target="theme/theme1.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94" Type="http://schemas.openxmlformats.org/officeDocument/2006/relationships/image" Target="media/image88.png"/><Relationship Id="rId99" Type="http://schemas.openxmlformats.org/officeDocument/2006/relationships/image" Target="media/image93.png"/><Relationship Id="rId101" Type="http://schemas.openxmlformats.org/officeDocument/2006/relationships/image" Target="media/image95.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97" Type="http://schemas.openxmlformats.org/officeDocument/2006/relationships/image" Target="media/image91.png"/><Relationship Id="rId104" Type="http://schemas.openxmlformats.org/officeDocument/2006/relationships/image" Target="media/image9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1431</TotalTime>
  <Pages>46</Pages>
  <Words>2668</Words>
  <Characters>15209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Addy</dc:creator>
  <cp:lastModifiedBy>sanyugita</cp:lastModifiedBy>
  <cp:revision>65</cp:revision>
  <dcterms:created xsi:type="dcterms:W3CDTF">2016-08-01T14:41:00Z</dcterms:created>
  <dcterms:modified xsi:type="dcterms:W3CDTF">2016-11-20T11:13:00Z</dcterms:modified>
</cp:coreProperties>
</file>